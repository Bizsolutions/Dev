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45EC" w14:textId="5C871A08" w:rsidR="00D956AB" w:rsidRDefault="008E4152" w:rsidP="008E4152">
      <w:r>
        <w:t xml:space="preserve">1 </w:t>
      </w:r>
      <w:r w:rsidR="00C2276E" w:rsidRPr="00C2276E">
        <w:t>Moving from Albuquerque to Denver</w:t>
      </w:r>
    </w:p>
    <w:p w14:paraId="1AFC9C7B" w14:textId="270A24A3" w:rsidR="008E4152" w:rsidRDefault="008E4152" w:rsidP="008E4152">
      <w:r>
        <w:t>If you're transferring from the state resources of Colorado to one of the most populated city in New Mexico, you may get the impression that it will certainly be a relatively easy family move to organize and also implement as a result of the two surrounding states. However, relocating from Albuquerque to Denver is a 450-mile journey right north that is still taken into consideration an interstate action, so the reasonably brief range contrasted to other cross country moves need to not be a reason for you to drop your guard as well as technique the relocation task unprepared.</w:t>
      </w:r>
    </w:p>
    <w:p w14:paraId="680BD61A" w14:textId="77777777" w:rsidR="008E4152" w:rsidRDefault="008E4152" w:rsidP="008E4152">
      <w:r>
        <w:t>There are many good reasons to relocate to Colorado, as well as specifically to The Mile-High City/ in 2016 U.S. News &amp; World Report named Denver the best location to stay in the nation!/. However if you desire to have a problem-free relocation from Day 1, your best bet is to find top-rated Albuquerque to Denver movers, and after that hire their quality services to have your furnishings and boxes moved quickly as well as safely.</w:t>
      </w:r>
    </w:p>
    <w:p w14:paraId="29217EDC" w14:textId="77777777" w:rsidR="008E4152" w:rsidRDefault="008E4152" w:rsidP="008E4152">
      <w:r>
        <w:t>And to help you locate the best moving company for your interstate action, you're suggested to begin your search from the data source of credible Albuquerque moving companies where you can see exactly how consumers have actually ranked their services.</w:t>
      </w:r>
    </w:p>
    <w:p w14:paraId="6FA96E1C" w14:textId="77777777" w:rsidR="00C2276E" w:rsidRDefault="008E4152" w:rsidP="008E4152">
      <w:r>
        <w:t xml:space="preserve">2 </w:t>
      </w:r>
      <w:r w:rsidR="00C2276E" w:rsidRPr="00C2276E">
        <w:t>Moving from Albuquerque to Los Angeles</w:t>
      </w:r>
    </w:p>
    <w:p w14:paraId="050C887B" w14:textId="7DFD0B5A" w:rsidR="008E4152" w:rsidRDefault="008E4152" w:rsidP="008E4152">
      <w:r>
        <w:t>Moving from Albuquerque, NM to Los Angeles, CA? If yes, then it's excellent to understand that moving 800 miles across the country till you get to the west coast is a relocation obstacle that you can not take care of on your own. Far away moving is all about being well prepared for those obstacles in advance. Still, if you do the sensible thing and also work with top-rated Albuquerque to Los Angeles moving companies, after that you will not have to stress over possible move-related issues as your professional partner will certainly take care of them one by one.</w:t>
      </w:r>
    </w:p>
    <w:p w14:paraId="4CDC7FE5" w14:textId="77777777" w:rsidR="008E4152" w:rsidRDefault="008E4152" w:rsidP="008E4152">
      <w:r>
        <w:t>Among your top concerns throughout the first few days after learning that you'll be relocating home is to search for and find an expert relocating business that will 1) service the moving route from the most populous city in New Mexico to the second most populous city in the country, 2) will certainly offer you a practical cost for the 800-mile trip west, and also 3) tailor their services to fit your details needs to make sure that continue to be a satisfied consumer in the end.</w:t>
      </w:r>
    </w:p>
    <w:p w14:paraId="42234A49" w14:textId="77777777" w:rsidR="008E4152" w:rsidRDefault="008E4152" w:rsidP="008E4152">
      <w:r>
        <w:t>Take a closer take a look at the 31.5-step procedure of finding top-rated Albuquerque to Los Angeles moving companies near you-- every little thing from reading client testimonials, through investigating their credibility to making the necessary first contact with the pros. Moving from Albuquerque to Los Angeles just got simpler!</w:t>
      </w:r>
    </w:p>
    <w:p w14:paraId="13A32752" w14:textId="77777777" w:rsidR="00C2276E" w:rsidRDefault="008E4152" w:rsidP="008E4152">
      <w:r>
        <w:t xml:space="preserve">3 </w:t>
      </w:r>
      <w:r w:rsidR="00C2276E" w:rsidRPr="00C2276E">
        <w:t>Moving from Albuquerque to Phoenix</w:t>
      </w:r>
    </w:p>
    <w:p w14:paraId="5EE5A10B" w14:textId="6843FF39" w:rsidR="008E4152" w:rsidRDefault="008E4152" w:rsidP="008E4152">
      <w:r>
        <w:t>If what you're dealing with now is a move from Albuquerque, NM to Phoenix, AZ, after that among the very first thoughts that will certainly preoccupy your mind is to recognize how much that cross nation relocation will certainly cost you. Actually, the faster you understand what your moving price will certainly be, the sooner you will have the ability to set up your relocating spending plan. The budget, naturally, will certainly identify how frantically you will need to search for cost-saving techniques, if in all.</w:t>
      </w:r>
    </w:p>
    <w:p w14:paraId="2A600AA0" w14:textId="77777777" w:rsidR="008E4152" w:rsidRDefault="008E4152" w:rsidP="008E4152">
      <w:r>
        <w:lastRenderedPageBreak/>
        <w:t>Undeniably, the very best cost-saving tactical move you can utilize is to discover budget-friendly Albuquerque to Phoenix movers to deal with the move-related details for you. The only trouble is where to locate inexpensive yet high quality relocating solutions. Beginning by checking out customer reviews of top-rated Albuquerque movers, then request in-home studies from a few pre-selected moving firms, and also finally request for exact cost estimation in the form of created quotes.</w:t>
      </w:r>
    </w:p>
    <w:p w14:paraId="4184579E" w14:textId="77777777" w:rsidR="008E4152" w:rsidRDefault="008E4152" w:rsidP="008E4152">
      <w:r>
        <w:t>Fortunately is that, most of the times, the very best Albuquerque to Phoenix relocating business will be reasonably much easier to detect via mindful comparison of the binding moving price quotes you've obtained. Pick intelligently!</w:t>
      </w:r>
    </w:p>
    <w:p w14:paraId="71E65EC8" w14:textId="77777777" w:rsidR="00C2276E" w:rsidRDefault="008E4152" w:rsidP="008E4152">
      <w:r>
        <w:t xml:space="preserve">4 </w:t>
      </w:r>
      <w:r w:rsidR="00C2276E" w:rsidRPr="00C2276E">
        <w:t>Moving from Arlington to Washington</w:t>
      </w:r>
    </w:p>
    <w:p w14:paraId="0D222AC8" w14:textId="18578DC4" w:rsidR="008E4152" w:rsidRDefault="008E4152" w:rsidP="008E4152">
      <w:r>
        <w:t>Your future action from Arlington to Washington DC provides an extremely intriguing moving circumstance that can only happen once in a blue moon. Yes, it holds true that the move distance is instead minimal/ something like 5 miles!/ but you need to remember that your relocation task is still an interstate move and also because of this, it should be taken seriously.</w:t>
      </w:r>
    </w:p>
    <w:p w14:paraId="72D00116" w14:textId="77777777" w:rsidR="008E4152" w:rsidRDefault="008E4152" w:rsidP="008E4152">
      <w:r>
        <w:t>When moving from Arlington, VA to Washington DC, it's good to understand that there is some excellent information coming your way. Consider yourself lucky since you shouldn't have problems discovering an Arlington to Washington DC relocating company/ have a look at reliable Arlington movers/ that will certainly be more than happy to aid you relocate your furnishings, your packed boxes, as well as also any type of specialized things you may own/ a piano, a swimming pool table, antique furnishings, etc./. The 2nd item of excellent information is that thanks to the abnormally short distance, you should expect reduced moving costs simply because the step will certainly be completed much quicker.</w:t>
      </w:r>
    </w:p>
    <w:p w14:paraId="30C69F4E" w14:textId="77777777" w:rsidR="008E4152" w:rsidRDefault="008E4152" w:rsidP="008E4152">
      <w:r>
        <w:t>Still, underestimation can be your worst adversary when relocating to the country's resources. Your prized possessions still need to be evacuated securely, in addition to brought as well as filled right into the relocating vehicle with the treatment they deserve. The brief action range is greater than welcome, yet the pre-move preparation will stay equally as hectic and also stressful as ever. Consult our relocating timeline + packing timeline to arrange your time completely.</w:t>
      </w:r>
    </w:p>
    <w:p w14:paraId="3474D897" w14:textId="77777777" w:rsidR="00C2276E" w:rsidRDefault="008E4152" w:rsidP="008E4152">
      <w:r>
        <w:t xml:space="preserve">5 </w:t>
      </w:r>
      <w:r w:rsidR="00C2276E" w:rsidRPr="00C2276E">
        <w:t>Moving from Atlanta to Austin</w:t>
      </w:r>
    </w:p>
    <w:p w14:paraId="4EDA45FB" w14:textId="5313AA30" w:rsidR="008E4152" w:rsidRDefault="008E4152" w:rsidP="008E4152">
      <w:r>
        <w:t>Austin is often ranked at the very top in various listings of the most effective areas to stay in the country, so your intended relocate to the funding of Texas need to be a smart choice you should not regret. What you can be sorry for, however, is that you didn't begin the prep work duration as early as you could.</w:t>
      </w:r>
    </w:p>
    <w:p w14:paraId="26BB9570" w14:textId="77777777" w:rsidR="008E4152" w:rsidRDefault="008E4152" w:rsidP="008E4152">
      <w:r>
        <w:t>Relocating from Atlanta, Georgia to Austin, Texas is a 956-mile westbound moving that you can only perform with the support of an expert moving company. Cross country moving is not suggested for brave and also usually dangerous self-moving undertakings due to the massive step distance in between both cities. So, your only opportunity of success is to locate as well as employ among the best Atlanta to Austin relocating companies near you.</w:t>
      </w:r>
    </w:p>
    <w:p w14:paraId="0560A8B5" w14:textId="77777777" w:rsidR="008E4152" w:rsidRDefault="008E4152" w:rsidP="008E4152">
      <w:r>
        <w:t xml:space="preserve">Begin your look for premier and seasoned movers from Atlanta to Austin by using our cost estimate tool. You will certainly be then gotten in touch with by professional relocating firms that are willing to visit your house for an on-site examination. As a matter of fact, at home studies are very important, so make sure you arrange such assessments so that you can obtain exact expense estimates in creating as soon </w:t>
      </w:r>
      <w:r>
        <w:lastRenderedPageBreak/>
        <w:t>as possible. Keep in mind that the selection of a cross-country mover will certainly determine just how successful your long-distance action is.</w:t>
      </w:r>
    </w:p>
    <w:p w14:paraId="02D3D37C" w14:textId="77777777" w:rsidR="00C2276E" w:rsidRDefault="008E4152" w:rsidP="008E4152">
      <w:r>
        <w:t xml:space="preserve">6 </w:t>
      </w:r>
      <w:r w:rsidR="00C2276E" w:rsidRPr="00C2276E">
        <w:t>Moving from Atlanta to Charlotte</w:t>
      </w:r>
    </w:p>
    <w:p w14:paraId="6834D203" w14:textId="15629AA8" w:rsidR="008E4152" w:rsidRDefault="008E4152" w:rsidP="008E4152">
      <w:r>
        <w:t>Moving from Atlanta, GA to Charlotte, NC is a moving challenge that will certainly test your company skills like never ever in the past. Charlotte is a great city to transfer to and also you have to be thrilled regarding making that large action in your life. Still, to get to one of the most heavily populated city in North Carolina, you're mosting likely to need to cross states lines-- something that is never easy to do.</w:t>
      </w:r>
    </w:p>
    <w:p w14:paraId="4D69A803" w14:textId="77777777" w:rsidR="008E4152" w:rsidRDefault="008E4152" w:rsidP="008E4152">
      <w:r>
        <w:t>Preparing for a 243-mile moving journey requires a great deal of preparation, and it's not until you start loading for a move that you will certainly recognize just how hard a cross-country relocation can be. All your fragile as well as breakable items will certainly have to be thoroughly shielded for the roadway in advance. To make points much more difficult, the packing procedure will be one of the most taxing job in your relocating checklist, so you'll need to start packing as early as you perhaps can.</w:t>
      </w:r>
    </w:p>
    <w:p w14:paraId="695F5CA5" w14:textId="77777777" w:rsidR="008E4152" w:rsidRDefault="008E4152" w:rsidP="008E4152">
      <w:r>
        <w:t>Evacuating your residence by yourself is feasible with the help of a good packing timeline. However, if you happen to have specialty items or high-value posts which you're unsure just how to shield and move appropriately, after that hiring Atlanta to Charlotte movers will be the option that will make the most sense under the conditions.</w:t>
      </w:r>
    </w:p>
    <w:p w14:paraId="02EDECC9" w14:textId="77777777" w:rsidR="00C2276E" w:rsidRDefault="008E4152" w:rsidP="008E4152">
      <w:r>
        <w:t xml:space="preserve">7 </w:t>
      </w:r>
      <w:r w:rsidR="00C2276E" w:rsidRPr="00C2276E">
        <w:t>Moving from Atlanta to Chicago</w:t>
      </w:r>
    </w:p>
    <w:p w14:paraId="0A7212D1" w14:textId="1FAB1FC1" w:rsidR="008E4152" w:rsidRDefault="008E4152" w:rsidP="008E4152">
      <w:r>
        <w:t>When relocating from Atlanta to Chicago you need the best moving companies for your relocation. Search for the suitable for you business below in our list. Your move from Atlanta to Chicago will certainly be smoother as well as safer with an expert available. At the same time it is likewise needed to search for the means to develop the feasible costs of relocating.</w:t>
      </w:r>
    </w:p>
    <w:p w14:paraId="55488C7A" w14:textId="77777777" w:rsidR="008E4152" w:rsidRDefault="008E4152" w:rsidP="008E4152">
      <w:r>
        <w:t>The price of moving from Atlanta, Georgia, to Chicago, Illinois can be calculated as soon as you get quotes from moving companies. Afterwards it is recommended to ask a moving company rep to come to your home as well as offer you with an at home price quote. This estimation will certainly be much more accurate than the numbers you might get just by the phone or online. You can count on the best Atlanta to Chicago moving companies to offer you the details regarding the feasible expenses of your action. In the meantime remember to request the prices of all solutions supplied.</w:t>
      </w:r>
    </w:p>
    <w:p w14:paraId="30063800" w14:textId="77777777" w:rsidR="00C2276E" w:rsidRDefault="008E4152" w:rsidP="008E4152">
      <w:r>
        <w:t xml:space="preserve">8 </w:t>
      </w:r>
      <w:r w:rsidR="00C2276E" w:rsidRPr="00C2276E">
        <w:t>Moving from Atlanta to Houston</w:t>
      </w:r>
    </w:p>
    <w:p w14:paraId="5B421922" w14:textId="4E33B07B" w:rsidR="008E4152" w:rsidRDefault="008E4152" w:rsidP="008E4152">
      <w:r>
        <w:t>Moving from Atlanta to Houston must be a big step for you. And though you're most likely thrilled to transfer to The Space City, transferring from one of the most populated city in Georgia to the most populated city in Texas is often a demanding job that calls for a fantastic pre-move organization to start with. Your top priority is to discover an expert moving provider that will certainly collaborate with you from start to finish. And your search should start with accessing our extensive database of skilled as well as trustworthy Atlanta, GA to Houston, TX relocating companies.</w:t>
      </w:r>
    </w:p>
    <w:p w14:paraId="11CB0E03" w14:textId="77777777" w:rsidR="008E4152" w:rsidRDefault="008E4152" w:rsidP="008E4152">
      <w:r>
        <w:t xml:space="preserve">The decisive element which will unavoidable determine your option of a specialist Atlanta to Houston moving company is, of course, the rate. The expense of your long distance relocation will certainly be based on 3 major elements: 1. The distance from your current residence to your brand-new home (approx. 800 miles), 2. The total weight of your household things as well as personal possessions, and also 3. The extra solutions you demand or are required to complete the relocating work successfully. </w:t>
      </w:r>
      <w:r>
        <w:lastRenderedPageBreak/>
        <w:t>And it's finest if you recognize that relocation price ahead of time to make sure that you can set your relocation budget the right way. So, demand accurate moving price quotes from a few Atlanta to Houston relocating business, ideally after internal studies of your residence carried out by relocating experts.</w:t>
      </w:r>
    </w:p>
    <w:p w14:paraId="35E548B4" w14:textId="77777777" w:rsidR="008E4152" w:rsidRDefault="008E4152" w:rsidP="008E4152">
      <w:r>
        <w:t>Once you have the gotten rate offers in front of you, contrast very carefully the prices as well as the extra relocating solutions offered. In the long run, it should not be as well difficult to choose the most effective Atlanta, GA to Houston, TX relocating firm.</w:t>
      </w:r>
    </w:p>
    <w:p w14:paraId="54255657" w14:textId="77777777" w:rsidR="00C2276E" w:rsidRDefault="008E4152" w:rsidP="008E4152">
      <w:r>
        <w:t xml:space="preserve">9 </w:t>
      </w:r>
      <w:r w:rsidR="00C2276E" w:rsidRPr="00C2276E">
        <w:t>Moving from Atlanta to Jacksonville</w:t>
      </w:r>
    </w:p>
    <w:p w14:paraId="38230366" w14:textId="7620673C" w:rsidR="008E4152" w:rsidRDefault="008E4152" w:rsidP="008E4152">
      <w:r>
        <w:t>You wish to relocate from Atlanta to Jacksonville, Florida? Excellent concept, why not! But you will need the right Atlanta to Jacksonville movers. Figure out who regulates the moving companies in Florida on this web link and keep in mind to read evaluations of the business prior to hiring them.</w:t>
      </w:r>
    </w:p>
    <w:p w14:paraId="32462A03" w14:textId="77777777" w:rsidR="008E4152" w:rsidRDefault="008E4152" w:rsidP="008E4152">
      <w:r>
        <w:t>After you locate the moving companies for you will have a lot of job prior to they arrive - alter your address, get the packaging supplies, locate a brand-new house, etc. You have one major job completed with the professional Atlanta to Jacksonville movers at hand. That is why select one carefully.</w:t>
      </w:r>
    </w:p>
    <w:p w14:paraId="616C6242" w14:textId="77777777" w:rsidR="00C2276E" w:rsidRDefault="008E4152" w:rsidP="008E4152">
      <w:r>
        <w:t xml:space="preserve">10 </w:t>
      </w:r>
      <w:r w:rsidR="00C2276E" w:rsidRPr="00C2276E">
        <w:t>Moving from Atlanta to Los Angeles</w:t>
      </w:r>
    </w:p>
    <w:p w14:paraId="48C67348" w14:textId="0DAA82E6" w:rsidR="008E4152" w:rsidRDefault="008E4152" w:rsidP="008E4152">
      <w:r>
        <w:t>If you're moving from Atlanta to Los Angeles quickly, after that you ought to be cognizant of the difficult cross country continue of you. As you can visualize, the 2200-mile relocation trip from the capital of Georgia to LA is not something you should attempt to undervalue as it will certainly be a true examination for your pre-move company skills and financial preparedness to cover the move-related expenses. Of course, to try a bold DIY action when relocating from Atlanta, GA to Los Angeles, CA will be plainly impossible due to the various failed to remember self-moving costs that will certainly cost you a lot.</w:t>
      </w:r>
    </w:p>
    <w:p w14:paraId="004161DC" w14:textId="77777777" w:rsidR="008E4152" w:rsidRDefault="008E4152" w:rsidP="008E4152">
      <w:r>
        <w:t>Discovering top-rated Atlanta to Los Angeles movers is your ideal opportunity to have a relatively hassle-free relocation from the very beginning. Let skilled specialists deal with the difficult aspects of your property action so that you can have a lot more free time to address some individual issues - like saying goodbye to your buddies, as an example.</w:t>
      </w:r>
    </w:p>
    <w:p w14:paraId="6753DA16" w14:textId="77777777" w:rsidR="008E4152" w:rsidRDefault="008E4152" w:rsidP="008E4152">
      <w:r>
        <w:t>The bright side is that there are superb Atlanta to Los Angeles relocating companies that will rejoice to provide you the specialist help you require. But just how are you expected to locate and pick the best one for you? Go here to learn the best method to compare relocating companies and also to understand much better why your hunt for a wonderful mover that will certainly relocate you from Atlanta, Georgia to Los Angeles, California must constantly begin with ask for moving quotes.</w:t>
      </w:r>
    </w:p>
    <w:p w14:paraId="3B68360C" w14:textId="77777777" w:rsidR="00C2276E" w:rsidRDefault="008E4152" w:rsidP="008E4152">
      <w:r>
        <w:t xml:space="preserve">11 </w:t>
      </w:r>
      <w:r w:rsidR="00C2276E" w:rsidRPr="00C2276E">
        <w:t>Moving from Atlanta to New York</w:t>
      </w:r>
    </w:p>
    <w:p w14:paraId="16E25B6F" w14:textId="1B021EE7" w:rsidR="008E4152" w:rsidRDefault="008E4152" w:rsidP="008E4152">
      <w:r>
        <w:t>If you're regarding to relocate from Atlanta, GA to New York, NY, after that you need to be aware that the cross country continue of you is not something you ought to take too lightly by any means. The complexity of the residential move will mainly rely on the time you have until the date of the relocation and also on the number as well as nature of the things you intend to transfer. Naturally, that degree of relocation intricacy will determine simply the length of time your individual relocating checklist will certainly be.</w:t>
      </w:r>
    </w:p>
    <w:p w14:paraId="04DA603C" w14:textId="77777777" w:rsidR="008E4152" w:rsidRDefault="008E4152" w:rsidP="008E4152">
      <w:r>
        <w:lastRenderedPageBreak/>
        <w:t>To make things simpler for yourself and your household, working with Atlanta to New York movers will certainly enable you to have the assurance that your treasured properties will certainly be taken care of properly as well as will be supplied to your new house rapidly as well as securely. However, you don't require just any kind of long-distance relocating business-- you need a trustworthy and budget friendly cross nation moving company that will certainly fit your budget plan as well as meet your needs.</w:t>
      </w:r>
    </w:p>
    <w:p w14:paraId="48AA8608" w14:textId="77777777" w:rsidR="008E4152" w:rsidRDefault="008E4152" w:rsidP="008E4152">
      <w:r>
        <w:t>We have the most effective moving companies from Atlanta to New York-- demand cost estimates from a couple of premier specialist moving firms, ask them to see your home for at home examinations as well as compare their offers well prior to making the very best decision under the circumstances.</w:t>
      </w:r>
    </w:p>
    <w:p w14:paraId="727C2BF6" w14:textId="77777777" w:rsidR="00C2276E" w:rsidRDefault="008E4152" w:rsidP="008E4152">
      <w:r>
        <w:t xml:space="preserve">12 </w:t>
      </w:r>
      <w:r w:rsidR="00C2276E" w:rsidRPr="00C2276E">
        <w:t>Moving from Atlanta to San Diego</w:t>
      </w:r>
    </w:p>
    <w:p w14:paraId="50E4CF80" w14:textId="06547E41" w:rsidR="008E4152" w:rsidRDefault="008E4152" w:rsidP="008E4152">
      <w:r>
        <w:t>If you're intending on moving from Atlanta, Georgia to San Diego, California, you should not neglect that the legendary 2,140-mile cross-country action is just possible with the professional support of an interstate moving firm-- a specialist moving company that has the experience and the knowledge to manage your long-distance move.</w:t>
      </w:r>
    </w:p>
    <w:p w14:paraId="74F93F3B" w14:textId="77777777" w:rsidR="008E4152" w:rsidRDefault="008E4152" w:rsidP="008E4152">
      <w:r>
        <w:t>In truth, connecting with the best Atlanta to San Diego movers in your location is currently much easier than ever. All you need to do is fill in a quick expense quote and also you'll be quickly contacted by premier moving business with correct licensing, appropriate insurance policy and also years of relocation experience. And also when you do, do not forget to ask the professionals to see your home in individual to ensure that they can provide you with an exact price quote after they've checked the products you have for moving and also have actually evaluated possible dangers and problems on the day of the relocation.</w:t>
      </w:r>
    </w:p>
    <w:p w14:paraId="18FBC38E" w14:textId="77777777" w:rsidR="008E4152" w:rsidRDefault="008E4152" w:rsidP="008E4152">
      <w:r>
        <w:t>And afterwards, once you obtain the written relocating price quotes after the at home surveys, compare well the movers by reading customer reviews regarding their solutions. Accessibility our database of authentic moving reviews to find most credible movers from Atlanta to San Diego, and then grab the very best moving partner for you.</w:t>
      </w:r>
    </w:p>
    <w:p w14:paraId="77D44CA9" w14:textId="77777777" w:rsidR="00C2276E" w:rsidRDefault="008E4152" w:rsidP="008E4152">
      <w:r>
        <w:t xml:space="preserve">13 </w:t>
      </w:r>
      <w:r w:rsidR="00C2276E" w:rsidRPr="00C2276E">
        <w:t>Moving from Atlanta to San Francisco</w:t>
      </w:r>
    </w:p>
    <w:p w14:paraId="0D89E1A6" w14:textId="02E07424" w:rsidR="008E4152" w:rsidRDefault="008E4152" w:rsidP="008E4152">
      <w:r>
        <w:t>Moving from Atlanta to San Francisco does not have to be a tough work. There are companies that can make your moving well and it will certainly be stress and anxiety totally free. For that objective you require to look for reliable moving companies. Your move from Atlanta, Georgia, to San Francisco, California, will certainly be ensured if you make your selection well. Seek info concerning every moving company you have an interest in prior to employing it.</w:t>
      </w:r>
    </w:p>
    <w:p w14:paraId="7DA26695" w14:textId="77777777" w:rsidR="008E4152" w:rsidRDefault="008E4152" w:rsidP="008E4152">
      <w:r>
        <w:t>In the meantime if you are transferring to San Francisco, California you can check out the San Francisco relocating overview if you click here. Bear in mind after your relocation is over to come back as well as share your relocating tale. It can help others in their option of Atlanta to San Francisco moving business.</w:t>
      </w:r>
    </w:p>
    <w:p w14:paraId="12023F56" w14:textId="77777777" w:rsidR="00C2276E" w:rsidRDefault="008E4152" w:rsidP="008E4152">
      <w:r>
        <w:t xml:space="preserve">14 </w:t>
      </w:r>
      <w:r w:rsidR="00C2276E" w:rsidRPr="00C2276E">
        <w:t>Moving from Austin to Boston</w:t>
      </w:r>
    </w:p>
    <w:p w14:paraId="5A4654B1" w14:textId="78B34F9D" w:rsidR="008E4152" w:rsidRDefault="008E4152" w:rsidP="008E4152">
      <w:r>
        <w:t>Moving to Boston - one of the oldest cities in the nation - can usually be the beginning of a new and also interesting phase in your life. Yet reaching the resources of Massachusetts is not constantly an easy thing to do, particularly when the step is a 2,000-mile cross-country moving from Austin - the funding city of Texas.</w:t>
      </w:r>
    </w:p>
    <w:p w14:paraId="572C0029" w14:textId="77777777" w:rsidR="008E4152" w:rsidRDefault="008E4152" w:rsidP="008E4152">
      <w:r>
        <w:lastRenderedPageBreak/>
        <w:t>To ensure the effective end of such a long-distance move, you'll require to make use of the services of a specialist moving firm. You can forget about any brave tasks of moving with the entire continent by yourself in a rented truck. Rather, do the sensible point as well as work with among the most effective Austin to Boston moving companies you can locate in your location.</w:t>
      </w:r>
    </w:p>
    <w:p w14:paraId="4E0F1A62" w14:textId="77777777" w:rsidR="008E4152" w:rsidRDefault="008E4152" w:rsidP="008E4152">
      <w:r>
        <w:t>It's really vital that organize your time well with the help of an excellent moving list. That way, the whole residence moving job will certainly be much smoother, simpler and much less difficult for everyone entailed. And also not remarkably, the very first task in your relocating to-do list ought to be to protect the solutions of a trustworthy cross-country moving company as soon as possible.</w:t>
      </w:r>
    </w:p>
    <w:p w14:paraId="3473F440" w14:textId="77777777" w:rsidR="008E4152" w:rsidRDefault="008E4152" w:rsidP="008E4152">
      <w:r>
        <w:t>Locating premier movers starts with accurate relocating expense quotes - demand in-home studies from the very best far away movers to learn just how much it'll cost you to transfer to Boston, Massachusetts.</w:t>
      </w:r>
    </w:p>
    <w:p w14:paraId="2FABDF99" w14:textId="77777777" w:rsidR="00C2276E" w:rsidRDefault="008E4152" w:rsidP="008E4152">
      <w:r>
        <w:t xml:space="preserve">15 </w:t>
      </w:r>
      <w:r w:rsidR="00C2276E" w:rsidRPr="00C2276E">
        <w:t>Moving from Austin to Denver</w:t>
      </w:r>
    </w:p>
    <w:p w14:paraId="5F6DFC23" w14:textId="2410B2E6" w:rsidR="008E4152" w:rsidRDefault="008E4152" w:rsidP="008E4152">
      <w:r>
        <w:t>Moving from Austin, Texas to Denver, Colorado is an intestate action that calls for good preparation from the very start. It goes without saying, your initiatives must be concentrated mainly on saving money by using clever price saving techniques. Yes, isn't it just natural that you would intend to move to Denver from Austin for as little money as possible?</w:t>
      </w:r>
    </w:p>
    <w:p w14:paraId="196EB018" w14:textId="77777777" w:rsidR="008E4152" w:rsidRDefault="008E4152" w:rsidP="008E4152">
      <w:r>
        <w:t>The initial tactical relocation that you have to capitalize when moving across the nation is to pursue completely inexpensive Austin to Denver moving companies and then pick up the one that offers you the very best deal in terms of cost and problems. With loads of your own money on the line, it's your commitment to take a deeper take a look at certified and insured Texas relocating companies, demand rate estimation from the top-rated ones, and then compare the gotten estimates prior to making your choice.</w:t>
      </w:r>
    </w:p>
    <w:p w14:paraId="46665957" w14:textId="77777777" w:rsidR="008E4152" w:rsidRDefault="008E4152" w:rsidP="008E4152">
      <w:r>
        <w:t>When relocating from Austin, TX to Denver, CO, it's also essential to take with you only the stuff that you plan to use in the future. Otherwise, you will certainly spend money on things which will not only eat up your savings with the transportation costs, yet they will additionally occupy a lot of room in your brand-new home too. So, throw down the gauntlet!</w:t>
      </w:r>
    </w:p>
    <w:p w14:paraId="1B5059A2" w14:textId="77777777" w:rsidR="00C2276E" w:rsidRDefault="008E4152" w:rsidP="008E4152">
      <w:r>
        <w:t xml:space="preserve">16 </w:t>
      </w:r>
      <w:r w:rsidR="00C2276E" w:rsidRPr="00C2276E">
        <w:t>Moving from Austin to Houston</w:t>
      </w:r>
    </w:p>
    <w:p w14:paraId="5F7E4987" w14:textId="0B24BC16" w:rsidR="008E4152" w:rsidRDefault="008E4152" w:rsidP="008E4152">
      <w:r>
        <w:t>Moving out of Austin is never ever simple, for the city is typically rated as one of the very best places to reside in the U.S. If you must do it, after that you have to do it. The bright side is that when you relocate from Austin to Houston, you'll still remain pretty near to your old place as well as the pals you have there. After all, with an action distance of just 163 miles, you can constantly return to the capital city of Texas, if you desire to do so, of course.</w:t>
      </w:r>
    </w:p>
    <w:p w14:paraId="0AD7A19A" w14:textId="77777777" w:rsidR="008E4152" w:rsidRDefault="008E4152" w:rsidP="008E4152">
      <w:r>
        <w:t>Relocating from Austin to Houston is the sort of an in-state relocation that might attract you to think about renting a relocating truck and performing a DIY action. But while self-moving can be validated when the step distance is rather brief (check), when you can depend on buddies to aid you load and move, and also when you do not own any specialized things such as a piano or a pool table, as an example.</w:t>
      </w:r>
    </w:p>
    <w:p w14:paraId="0D5F5775" w14:textId="77777777" w:rsidR="008E4152" w:rsidRDefault="008E4152" w:rsidP="008E4152">
      <w:r>
        <w:t>Consider all the concealed costs as well as expenditures when going on your very own and also you'll quickly comprehend why employing expert movers from Austin to Houston is the preferred way to relocate between both significant Texan cities.</w:t>
      </w:r>
    </w:p>
    <w:p w14:paraId="667D370F" w14:textId="77777777" w:rsidR="00C2276E" w:rsidRDefault="008E4152" w:rsidP="008E4152">
      <w:r>
        <w:lastRenderedPageBreak/>
        <w:t xml:space="preserve">17 </w:t>
      </w:r>
      <w:r w:rsidR="00C2276E" w:rsidRPr="00C2276E">
        <w:t>Moving from Austin to Los Angeles</w:t>
      </w:r>
    </w:p>
    <w:p w14:paraId="1DAAD40F" w14:textId="30B9E46F" w:rsidR="008E4152" w:rsidRDefault="008E4152" w:rsidP="008E4152">
      <w:r>
        <w:t>Are you delighted about your upcoming transfer to the City of Angels? You must be. Yet before you get as well ecstatic, you need to keep in mind that there is a great deal of points to arrange so that whatever goes as efficiently as feasible. That's right-- moving from Austin to Los Angeles is a long distance residential move that requires impressive company from Day 1. Still questioning what your top-priority task is?</w:t>
      </w:r>
    </w:p>
    <w:p w14:paraId="3D9611E6" w14:textId="77777777" w:rsidR="008E4152" w:rsidRDefault="008E4152" w:rsidP="008E4152">
      <w:r>
        <w:t>So as to get the most out of your relocation to the west shore, you are strongly advised to connect with the best Austin to Los Angeles moving companies - start your search by accessing our data source of reputable Austin moving companies, and after that ask a few premier far away business for at home price estimation. Only after that ought to you follow our in-depth steps to contrasting relocating companies in order to choose the very best one for you.</w:t>
      </w:r>
    </w:p>
    <w:p w14:paraId="41398536" w14:textId="77777777" w:rsidR="008E4152" w:rsidRDefault="008E4152" w:rsidP="008E4152">
      <w:r>
        <w:t>When relocating from Austin, Texas to Los Angeles, California, you are expected to make use of creative cost-saving methods to bring down the last expense and have a perfectly budget-friendly moving to the second-most heavily populated city in the country. Discover the leading proven means to conserve cash on a far away action to ensure that you can keep extra hard-earned dollars in your pocket, budget, and interest-bearing accounts.</w:t>
      </w:r>
    </w:p>
    <w:p w14:paraId="52CB70AA" w14:textId="77777777" w:rsidR="00C2276E" w:rsidRDefault="008E4152" w:rsidP="008E4152">
      <w:r>
        <w:t xml:space="preserve">18 </w:t>
      </w:r>
      <w:r w:rsidR="00C2276E" w:rsidRPr="00C2276E">
        <w:t>Moving from Austin to Nashville</w:t>
      </w:r>
    </w:p>
    <w:p w14:paraId="77ABFF39" w14:textId="61AE0A0A" w:rsidR="008E4152" w:rsidRDefault="008E4152" w:rsidP="008E4152">
      <w:r>
        <w:t>Each cross-country action ought to start with an excellent plan - just how you're going to approach the upcoming move-related issues and what jobs you'll need to focus to transform your own moving story into a success.</w:t>
      </w:r>
    </w:p>
    <w:p w14:paraId="1C6B1E07" w14:textId="77777777" w:rsidR="008E4152" w:rsidRDefault="008E4152" w:rsidP="008E4152">
      <w:r>
        <w:t>When relocating from Austin to Nashville, the extremely first thing to have is a thorough relocating list that will certainly assist you throughout the prep work period. Some moving jobs have higher priorities than others so you'll need that extensive to-do list to assure that you've taken on the most crucial jobs firstly.</w:t>
      </w:r>
    </w:p>
    <w:p w14:paraId="546BB0CF" w14:textId="77777777" w:rsidR="008E4152" w:rsidRDefault="008E4152" w:rsidP="008E4152">
      <w:r>
        <w:t>Moving to Nashville from Austin is not a joke when it comes down to an 860-mile moving journey northeast the funding and also most heavily populated city of Tennessee. So, take things seriously and start working on your order of business appropriately - by initial searching for as well as working with the most effective Austin to Nashville movers in the location. And as soon as you do, get them to see your home for a visual inspection of the home items you have for relocating, then have them provide you accurate expense quotes in writing.</w:t>
      </w:r>
    </w:p>
    <w:p w14:paraId="426ACCDE" w14:textId="77777777" w:rsidR="008E4152" w:rsidRDefault="008E4152" w:rsidP="008E4152">
      <w:r>
        <w:t>Prior to you can select one of the most affordable yet respectable mover from Austin to Nashville, you'll need to contrast the received quotes by researching those specialist movers a bit a lot more extensively. Reading relocating reviews left by genuine customers will absolutely help you make a decision which interstate moving firm to select to reach Music City.</w:t>
      </w:r>
    </w:p>
    <w:p w14:paraId="236118EE" w14:textId="77777777" w:rsidR="00C2276E" w:rsidRDefault="008E4152" w:rsidP="008E4152">
      <w:r>
        <w:t xml:space="preserve">19 </w:t>
      </w:r>
      <w:r w:rsidR="00C2276E" w:rsidRPr="00C2276E">
        <w:t>Moving from Austin to New York</w:t>
      </w:r>
    </w:p>
    <w:p w14:paraId="1642280F" w14:textId="31B90E29" w:rsidR="008E4152" w:rsidRDefault="008E4152" w:rsidP="008E4152">
      <w:r>
        <w:t xml:space="preserve">Every effective home action starts with careful analysis of your relocation choices so that you make the most effective choice under your specific collection of house action situations. For example, when you're moving from Austin, Texas to New York, New York, it's vital that you initially assess the scenario </w:t>
      </w:r>
      <w:r>
        <w:lastRenderedPageBreak/>
        <w:t>truly well - be conscious that in 9 out of 10 times, you're going to need to work with expert moving companies from Austin to New York City in order to have a problem-free cross country move.</w:t>
      </w:r>
    </w:p>
    <w:p w14:paraId="03077EE6" w14:textId="77777777" w:rsidR="008E4152" w:rsidRDefault="008E4152" w:rsidP="008E4152">
      <w:r>
        <w:t>Relocating from Austin to New York City is a long-distance 1,750 mile relocation that will go across many different states before reaching its destination - the Big Apple. The prep work phase is absolutely essential - leasing a moving truck and organizing a self-move is absolutely out of the question, so the big difficulty in front of you is to find and also employ the services of among the very best Austin to New York relocating firms in the country.</w:t>
      </w:r>
    </w:p>
    <w:p w14:paraId="519C00EA" w14:textId="77777777" w:rsidR="008E4152" w:rsidRDefault="008E4152" w:rsidP="008E4152">
      <w:r>
        <w:t>Beginning your look for reliable and also skilled movers from Austin to New York City by requesting complimentary relocating cost estimates. Have the interstate moving companies concern your house for on-site surveys of your residence as well as things you're transferring to the most populous city in the nation. That's the only means to obtain an exact expense price quote that'll mirror the last costs.</w:t>
      </w:r>
    </w:p>
    <w:p w14:paraId="05847EEC" w14:textId="77777777" w:rsidR="002357F2" w:rsidRDefault="008E4152" w:rsidP="008E4152">
      <w:r>
        <w:t xml:space="preserve">20 </w:t>
      </w:r>
      <w:r w:rsidR="002357F2" w:rsidRPr="002357F2">
        <w:t>Moving from Austin to San Antonio</w:t>
      </w:r>
    </w:p>
    <w:p w14:paraId="68DBF629" w14:textId="33A96B41" w:rsidR="008E4152" w:rsidRDefault="008E4152" w:rsidP="008E4152">
      <w:r>
        <w:t>Looking for great neighborhood moving companies can confirm to be harder than you assume. Thanks to the much shorter move range, relocating within the same state is meant to be easier than relocating to one more state in the country. Yes, instate moving is much easier in theory but in practice, it can verify to be quite the inconvenience, specifically when you do not pick one of the top-rated local movers in Austin.</w:t>
      </w:r>
    </w:p>
    <w:p w14:paraId="597F7BFA" w14:textId="77777777" w:rsidR="008E4152" w:rsidRDefault="008E4152" w:rsidP="008E4152">
      <w:r>
        <w:t>Relocating from Austin to San Antonio is a great chance for you to arrange a self-move - after all, it's only about 80 miles in between the two large Texan cities. Nevertheless, moving by yourself can be an instead high-risk undertaking when you don't have trustworthy pals to offer you a hand on relocating day, when you're relocating specialty items that just professionals can take care of securely, as well as when you've never ever organized a self-move before.</w:t>
      </w:r>
    </w:p>
    <w:p w14:paraId="22129308" w14:textId="3039097B" w:rsidR="008E4152" w:rsidRDefault="008E4152" w:rsidP="008E4152">
      <w:r>
        <w:t>To discover the most effective Austin to San Antonio moving companies, the first thing you require to do is obtain price quotes to make sure that you can compare those neighborhood moving companies in terms of rate, relocating services, and also problems. Make sure the relocating quotes you get are provided after in-house evaluations for greater accuracy as well as representation of the final moving cost. Don't forget to read relocating reviews of the local moving companies you're contrasting so that you pick the very best moving company for you.</w:t>
      </w:r>
    </w:p>
    <w:p w14:paraId="6AF2461B" w14:textId="77777777" w:rsidR="002357F2" w:rsidRDefault="00B73F64" w:rsidP="00B73F64">
      <w:r>
        <w:t xml:space="preserve">21 </w:t>
      </w:r>
      <w:r w:rsidR="002357F2" w:rsidRPr="002357F2">
        <w:t>Moving from Austin to Seattle</w:t>
      </w:r>
    </w:p>
    <w:p w14:paraId="4C93CFFA" w14:textId="1C224D0A" w:rsidR="00B73F64" w:rsidRDefault="00B73F64" w:rsidP="00B73F64">
      <w:r>
        <w:t>Moving from Austin, Texas to Seattle, Washington? Well, if you're really transferring from the funding city of Texas to the biggest city in the state of Washington, after that right here's a good concern for you: just how do you plan to cover the 2100 miles that separate both cities? You can't perhaps consider renting out a moving truck and driving to the Emerald City by yourself, do you?</w:t>
      </w:r>
    </w:p>
    <w:p w14:paraId="5D9E90FF" w14:textId="77777777" w:rsidR="00B73F64" w:rsidRDefault="00B73F64" w:rsidP="00B73F64">
      <w:r>
        <w:t>Cross country moves across the nation can just be managed by premier Austin to Seattle relocating companies that have actually the called for experience and expertise to arrange as well as implement interstate family moves without any significant problems. The fact that your cross nation movers will additionally be completely insured will certainly offer you the added peace of mind that your prized properties will certainly remain in excellent hands.</w:t>
      </w:r>
    </w:p>
    <w:p w14:paraId="272D7C0D" w14:textId="77777777" w:rsidR="00B73F64" w:rsidRDefault="00B73F64" w:rsidP="00B73F64">
      <w:r>
        <w:lastRenderedPageBreak/>
        <w:t>Surprisingly enough, the question of just how to discover the very best Austin to Seattle moving companies can be rather complex and you might end up losing valuable time while attempting to contact the best relocating firms. To aid you in your hunt for trustworthy and also economical relocating business that support your path, below are exactly 31.5 actions to assist you in your search.</w:t>
      </w:r>
    </w:p>
    <w:p w14:paraId="37ACB945" w14:textId="77777777" w:rsidR="002357F2" w:rsidRDefault="00B73F64" w:rsidP="00B73F64">
      <w:r>
        <w:t xml:space="preserve">22 </w:t>
      </w:r>
      <w:r w:rsidR="002357F2" w:rsidRPr="002357F2">
        <w:t>Moving from Baltimore to Atlanta</w:t>
      </w:r>
    </w:p>
    <w:p w14:paraId="16FCCA67" w14:textId="4B272469" w:rsidR="00B73F64" w:rsidRDefault="00B73F64" w:rsidP="00B73F64">
      <w:r>
        <w:t>When searching for trusted Baltimore, Maryland, to Atlanta, Georgia moving companies there is a very easy way to begin your search. Listed below you can locate a listing with companies that can aid you. After you get numerous quotes for your Baltimore to Atlanta relocation take into consideration which choices serve for you. Remember to talk about with the moving business the possible cross country prices that might take place.</w:t>
      </w:r>
    </w:p>
    <w:p w14:paraId="7AED966C" w14:textId="77777777" w:rsidR="00B73F64" w:rsidRDefault="00B73F64" w:rsidP="00B73F64">
      <w:r>
        <w:t>Baltimore, Maryland, to Atlanta moving companies should answer every question you have. Make certain you get a complete and clear answer on your question so that no misconception occur later. This is exactly how you will certainly be able to establish the most effective Baltimore to Atlanta, Georgia movers. Know your moving civil liberties in order to protect yourself from moving fraud. This way you can end up being a satisfied Georgian citizen.</w:t>
      </w:r>
    </w:p>
    <w:p w14:paraId="3169D173" w14:textId="77777777" w:rsidR="002357F2" w:rsidRDefault="00B73F64" w:rsidP="00B73F64">
      <w:r>
        <w:t xml:space="preserve">23 </w:t>
      </w:r>
      <w:r w:rsidR="002357F2" w:rsidRPr="002357F2">
        <w:t>Moving from Baltimore to Boston</w:t>
      </w:r>
    </w:p>
    <w:p w14:paraId="07B0B89B" w14:textId="576AA5DC" w:rsidR="00B73F64" w:rsidRDefault="00B73F64" w:rsidP="00B73F64">
      <w:r>
        <w:t>If you are relocating from Baltimore, Maryland, to Boston, Massachusetts, this info will aid you. Have a look at the movers listed below as well as check out the evaluations of the ones you are interested in. After you have actually requested for a quote it is very important to prepare your supply listing for your relocating to Monument City. Baltimore to Boston relocation will be less complicated if you have trustworthy firms to count on for a top quality move. Based upon your stock sheet they will certainly notify you of the possible prices you are expected to pay so you can intend your budget plan, also.</w:t>
      </w:r>
    </w:p>
    <w:p w14:paraId="4CAA513A" w14:textId="77777777" w:rsidR="00FA1163" w:rsidRDefault="00B73F64" w:rsidP="00B73F64">
      <w:r>
        <w:t xml:space="preserve">24 </w:t>
      </w:r>
      <w:r w:rsidR="00FA1163" w:rsidRPr="00FA1163">
        <w:t>Moving from Boston to Chicago</w:t>
      </w:r>
    </w:p>
    <w:p w14:paraId="21A6C018" w14:textId="59773147" w:rsidR="00B73F64" w:rsidRDefault="00B73F64" w:rsidP="00B73F64">
      <w:r>
        <w:t>We have actually picked for you the best moving companies from Boston to Chicago to make sure you make the best selection for your relocation. No matter if you are seeking trusted or economical Boston to Chicago cross country relocating companies, we've accumulated the most effective movers based upon actual consumers reviews and ratings. You can also contact these moving companies if you are doing a Massachusetts to Illinois moves as well. There are a great deal of points you need to understand when intending moving to Chicago. Please check out the sources tab for more details.</w:t>
      </w:r>
    </w:p>
    <w:p w14:paraId="15240B86" w14:textId="77777777" w:rsidR="00B73F64" w:rsidRDefault="00B73F64" w:rsidP="00B73F64">
      <w:r>
        <w:t>If you are seeking regional moving companies, examine these household business:</w:t>
      </w:r>
    </w:p>
    <w:p w14:paraId="22DACD00" w14:textId="77777777" w:rsidR="00B73F64" w:rsidRDefault="00B73F64" w:rsidP="00B73F64">
      <w:r>
        <w:t>- Local Boston moving companies</w:t>
      </w:r>
    </w:p>
    <w:p w14:paraId="30EFB6C1" w14:textId="3CFAEF25" w:rsidR="00B73F64" w:rsidRDefault="00B73F64" w:rsidP="00B73F64">
      <w:r>
        <w:t>- Best neighborhood Chicago movers</w:t>
      </w:r>
    </w:p>
    <w:p w14:paraId="7742CF32" w14:textId="77777777" w:rsidR="00B73F64" w:rsidRDefault="00B73F64" w:rsidP="00B73F64">
      <w:r>
        <w:t>Get your relocating expense quote quick and easy with us. Simply fill up the totally free moving quote type as well as expert moving firms will approximate your entire move based on the range and also weight.</w:t>
      </w:r>
    </w:p>
    <w:p w14:paraId="6634B9E2" w14:textId="77777777" w:rsidR="00FA1163" w:rsidRDefault="00B73F64" w:rsidP="00B73F64">
      <w:r>
        <w:t xml:space="preserve">25 </w:t>
      </w:r>
      <w:r w:rsidR="00FA1163" w:rsidRPr="00FA1163">
        <w:t>Moving from Boston to Los Angeles</w:t>
      </w:r>
    </w:p>
    <w:p w14:paraId="59139D22" w14:textId="5DD241D7" w:rsidR="00B73F64" w:rsidRDefault="00B73F64" w:rsidP="00B73F64">
      <w:r>
        <w:lastRenderedPageBreak/>
        <w:t>Moving from the state funding of Massachusetts to the second-most heavily populated city in the country, simply put moving from Boston to Los Angeles, is properly a far away move that can barely obtain any type of longer. A relocation distance of around 3000 miles is not something you ought to dismiss as an unimportant detail-- as a matter of fact, the mileage between the two houses will certainly figure out the moving price to a large prolong and also will most definitely remove any kind of adventurous self-moving attempts.</w:t>
      </w:r>
    </w:p>
    <w:p w14:paraId="608017D0" w14:textId="77777777" w:rsidR="00B73F64" w:rsidRDefault="00B73F64" w:rsidP="00B73F64">
      <w:r>
        <w:t>The path before you is clear-- you do need to discover the best Boston to Los Angeles moving companies, and afterwards hand-pick the moving companion that provides both exceptional moving solutions and also affordable cross country rates. To do that, request in-house check outs from a few trustworthy movers to make sure that the cost estimates you obtain are as near to the last moving costs as possible. Contrast the cross country movers to choose the one that will certainly best look after your family relocation from Boston, Massachusetts to Los Angeles, California.</w:t>
      </w:r>
    </w:p>
    <w:p w14:paraId="2D1E6712" w14:textId="77777777" w:rsidR="00B73F64" w:rsidRDefault="00B73F64" w:rsidP="00B73F64">
      <w:r>
        <w:t>Do not neglect to rate the relocating solutions and also total efficiency of your Boston to Los Angeles relocating company as soon as you find yourself in your brand-new Californian residence. Not just will your relocating testimonial aid other individuals find far better interstate moving companies, however that evaluation of your own can likewise aid you settle a disagreement or an insurance claim with your mover.</w:t>
      </w:r>
    </w:p>
    <w:p w14:paraId="034784FF" w14:textId="77777777" w:rsidR="00FA1163" w:rsidRDefault="00B73F64" w:rsidP="00B73F64">
      <w:r>
        <w:t xml:space="preserve">26 </w:t>
      </w:r>
      <w:r w:rsidR="00FA1163" w:rsidRPr="00FA1163">
        <w:t>Moving from Boston to New York</w:t>
      </w:r>
    </w:p>
    <w:p w14:paraId="0264F595" w14:textId="6CF80E3F" w:rsidR="00B73F64" w:rsidRDefault="00B73F64" w:rsidP="00B73F64">
      <w:r>
        <w:t>Looking for the most effective expense of relocating Boston to NYC and also at the same time to work with trustworthy and also inexpensive moving firm. Check out our ideas based on real consumers testimonials and also rankings.</w:t>
      </w:r>
    </w:p>
    <w:p w14:paraId="762E1903" w14:textId="77777777" w:rsidR="00B73F64" w:rsidRDefault="00B73F64" w:rsidP="00B73F64">
      <w:r>
        <w:t>Each of the noted moving business is a relocating company Boston to New York with a regular line between the cities. Get in touch with all of the companies by filling up the complimentary moving quote as well as obtain the most effective affordable movers deal offered. No matter if you are searching for household home movers or long distace house relocating business, make sure you study as well as check out testimonials and endorsements before scheduling. Simply load the free relocating quote kind and also expert relocating business will approximate your entire step based on the distance as well as weight.</w:t>
      </w:r>
    </w:p>
    <w:p w14:paraId="2F74F6E9" w14:textId="77777777" w:rsidR="00FA1163" w:rsidRDefault="00B73F64" w:rsidP="00B73F64">
      <w:r>
        <w:t xml:space="preserve">27 </w:t>
      </w:r>
      <w:r w:rsidR="00FA1163" w:rsidRPr="00FA1163">
        <w:t>Moving from Boston to Phoenix</w:t>
      </w:r>
    </w:p>
    <w:p w14:paraId="618277A9" w14:textId="3991F51C" w:rsidR="00B73F64" w:rsidRDefault="00B73F64" w:rsidP="00B73F64">
      <w:r>
        <w:t>Moving from Boston to Phoenix, Arizona can be a fun and also enjoyable experience. Just remember to look into a credible moving company initially! Moving companies that run from Boston to Phoenix are important due to the fact that moving across country is more difficult to organize and also do. Comply with the directions of your moving company below for an effective step. When planning an action Boston - Phoenix organize to obtain moving quotes first - a minimum of a number of. This is just how you will get in touch with movers and contrast the different costs that you obtain. Moving Boston - Phoenix does not have to be costly, you can find a discount rate relocating firm and still have a top quality moving. Trust your logic and good sense and also you will certainly make the very best option. With good planning you will certainly have a smooth relocation from Boston, Massachusetts, to Phoenix, Arizona.</w:t>
      </w:r>
    </w:p>
    <w:p w14:paraId="283489AA" w14:textId="77777777" w:rsidR="00FA1163" w:rsidRDefault="00B73F64" w:rsidP="00B73F64">
      <w:r>
        <w:t xml:space="preserve">28 </w:t>
      </w:r>
      <w:r w:rsidR="00FA1163" w:rsidRPr="00FA1163">
        <w:t>Moving from Boston to Raleigh</w:t>
      </w:r>
    </w:p>
    <w:p w14:paraId="65356AA1" w14:textId="60A4AAAD" w:rsidR="00B73F64" w:rsidRDefault="00B73F64" w:rsidP="00B73F64">
      <w:r>
        <w:lastRenderedPageBreak/>
        <w:t>Moving from Boston, MA to Raleigh, NC can be a crucial step in the right instructions for you. And thus, the 700-mile relocation trip from the resources of Massachusetts to the funding city of North Carolina can provide certain logistical challenges if you stop working to intend ahead of time and also arrange well the specifics of the move.</w:t>
      </w:r>
    </w:p>
    <w:p w14:paraId="4D489354" w14:textId="77777777" w:rsidR="00B73F64" w:rsidRDefault="00B73F64" w:rsidP="00B73F64">
      <w:r>
        <w:t>One reliable method to take the reins of your residential step is to check out a variety of reputable Boston to Raleigh moving companies as well as select the firm that will best suit your collection relocating budget plan and also satisfy your specific requirements as well as needs as a shipper of home items. And one of the most thorough databases of trustworthy specialist Boston to Raleigh moving business is right here on this page. Start your hunt for moving companies who support your moving course by reviewing what past clients needed to say concerning their services, as well as soon as you have narrowed down your options, call the prospect victors as well as demand internal relocating price quotes from each moving firm for your East Coast moving.</w:t>
      </w:r>
    </w:p>
    <w:p w14:paraId="7448EC7B" w14:textId="77777777" w:rsidR="00B73F64" w:rsidRDefault="00B73F64" w:rsidP="00B73F64">
      <w:r>
        <w:t>Likewise, see to it your step from Boston, Massachusetts to Raleigh, North Carolina remains in great specialist hands. Take your time when comparing the gotten deals as well as pay unique attention to the additional moving services offered by each Boston to Raleigh moving company. Before making the decision and delegating your items as well as your cash to a moving partner, confirm the business's licensing and insurance coverage information on the website of the U.S. Department of Transportation. Besides, you desire a smooth as well as hassle-free move to the City of Oaks.</w:t>
      </w:r>
    </w:p>
    <w:p w14:paraId="4B38AFBA" w14:textId="77777777" w:rsidR="00FA1163" w:rsidRDefault="00B73F64" w:rsidP="00B73F64">
      <w:r>
        <w:t xml:space="preserve">29 </w:t>
      </w:r>
      <w:r w:rsidR="00FA1163" w:rsidRPr="00FA1163">
        <w:t>Moving from Boston to San Francisco</w:t>
      </w:r>
    </w:p>
    <w:p w14:paraId="2CA52B43" w14:textId="278F9AF7" w:rsidR="00B73F64" w:rsidRDefault="00B73F64" w:rsidP="00B73F64">
      <w:r>
        <w:t>Moving coast to coastline is not a very easy work. This is why you need trusted moving business to manage your relocating from Boston to San Francisco. We have selected the best relocating firms based upon clients testimonials, endorsements and scores. If you ask yourself how much does it cost to relocate from Boston to San Francisco, we have the remedy. Just fill up the cost-free relocating estimate type for a fast and also easy relocating expense quote given by real specialist moving companies.</w:t>
      </w:r>
    </w:p>
    <w:p w14:paraId="277E0044" w14:textId="77777777" w:rsidR="00FA1163" w:rsidRDefault="00B73F64" w:rsidP="00B73F64">
      <w:r>
        <w:t xml:space="preserve">30 </w:t>
      </w:r>
      <w:r w:rsidR="00FA1163" w:rsidRPr="00FA1163">
        <w:t>Moving from Boston to Tampa</w:t>
      </w:r>
    </w:p>
    <w:p w14:paraId="5779777D" w14:textId="7F602BD1" w:rsidR="00B73F64" w:rsidRDefault="00B73F64" w:rsidP="00B73F64">
      <w:r>
        <w:t>Moving from Boston to Tampa will certainly take you completely along the East Coast to the bright state of Florida. This excellent trip south should be arranged very carefully in order to protect a hassle-free relocating experience that will be merciful both to your nerves and also to your budget plan. Planning such a long-distance relocation is always made complex, so you are advised to look around for proficient movers who will have the rich experience and specialist technique needed for an effective relocation. Request referrals and suggestions, meeting numerous credible moving companies, stay clear of relocating rip-off, and obtain on-site binding estimates to select the best Boston to Tampa moving companies for you.</w:t>
      </w:r>
    </w:p>
    <w:p w14:paraId="69E9E18E" w14:textId="77777777" w:rsidR="00B73F64" w:rsidRDefault="00B73F64" w:rsidP="00B73F64">
      <w:r>
        <w:t>Keep in mind to sort out your possessions as well as to take just the ones you truly need (unlike fur-lined boots, for example) and also value, as the last relocating prices will certainly be determined by the overall weight of your home items. When packing, mind the weather condition as well as the sort of your new home in order to prevent easy mistakes as well as to attain maximum efficiency. Load your products securely for the transportation as well as arrange for your cars and truck to be delivered also, unless you intend to drive for 24 hours to your last destination. Make certain you have all your valuables and also your essentials box with you as well as do not forget to offer the prompt post-relocation costs.</w:t>
      </w:r>
    </w:p>
    <w:p w14:paraId="4C7EFB0C" w14:textId="77777777" w:rsidR="00B73F64" w:rsidRDefault="00B73F64" w:rsidP="00B73F64">
      <w:r>
        <w:lastRenderedPageBreak/>
        <w:t>Moving from Boston, Massachusetts to Tampa, Florida, will definitely transform an entirely new page in your life, so prepare for the difficulty well as well as extra half an hour to create a review that accounts your relocating experience.</w:t>
      </w:r>
    </w:p>
    <w:p w14:paraId="70258C16" w14:textId="77777777" w:rsidR="00FA1163" w:rsidRDefault="00B73F64" w:rsidP="00B73F64">
      <w:r>
        <w:t xml:space="preserve">31 </w:t>
      </w:r>
      <w:r w:rsidR="00FA1163" w:rsidRPr="00FA1163">
        <w:t>Moving from Boston to Washington</w:t>
      </w:r>
    </w:p>
    <w:p w14:paraId="3E71DBDE" w14:textId="2FBFE79F" w:rsidR="00B73F64" w:rsidRDefault="00B73F64" w:rsidP="00B73F64">
      <w:r>
        <w:t>If you're relocating from Boston, MA to Washington, DC, that is from the biggest city in the state of Massachusetts to the nation's resources, after that the 440-mile relocation journey south will need impressive company on your part. The countless jobs you are expected to complete prior to the actual moving happens should be listed as well as prioritized in your in-depth relocating calendar to ensure that you end up being the single master of your time until Moving day. The completion of each pre-relocation job will improve your self-confidence that you can bring the moving company to a successful end, and at the same time will aid you maintain the building relocating stress and anxiety away.</w:t>
      </w:r>
    </w:p>
    <w:p w14:paraId="310CABB1" w14:textId="77777777" w:rsidR="00B73F64" w:rsidRDefault="00B73F64" w:rsidP="00B73F64">
      <w:r>
        <w:t>An important entry from your moving timeline ought to be to discover excellent cross country movers and afterwards pick the best Boston to Washington DC relocating business. Read moving evaluations and also testimonials left by previous customers of the moving companies and look into their rankings to obtain a far better concept of their professionalism. When you set your sight on a couple of reliable far away movers, call them as well as request internal studies for the most accurate cost evaluation possible. Show the companies' reps around your house and go over with them anything that may be troubling you. After the examinations, you need to get accurate moving quotes which contain the general moving rate on the basis of the range to your new house, the complete weight of the shipment as well as the added moving services requested by you or needed to complete the moving job.</w:t>
      </w:r>
    </w:p>
    <w:p w14:paraId="4E23692F" w14:textId="77777777" w:rsidR="00B73F64" w:rsidRDefault="00B73F64" w:rsidP="00B73F64">
      <w:r>
        <w:t>Compare the gotten offers very carefully as well as choose the Boston to Washington DC mover that ideal satisfies your relocation demands and finest fits your moving budget.</w:t>
      </w:r>
    </w:p>
    <w:p w14:paraId="7C8FDC74" w14:textId="77777777" w:rsidR="00FA1163" w:rsidRDefault="00B73F64" w:rsidP="00B73F64">
      <w:r>
        <w:t xml:space="preserve">32 </w:t>
      </w:r>
      <w:r w:rsidR="00FA1163" w:rsidRPr="00FA1163">
        <w:t>Moving from Charlotte to Atlanta</w:t>
      </w:r>
    </w:p>
    <w:p w14:paraId="3F871FA5" w14:textId="70F83180" w:rsidR="00B73F64" w:rsidRDefault="00B73F64" w:rsidP="00B73F64">
      <w:r>
        <w:t>When moving from Charlotte, NC to Atlanta, GA, the short range between both cities may fool you right into thinking that your moving will certainly be cheap as well as effortless. If you take this for granted, nonetheless, you may be bitterly let down. Letting vital information fail the fractures as well as falling short to find up with a great moving technique, to attend to all the aspects of the moving procedure and to schedule your move appropriately will certainly lead to a stressful as well as financially-draining experience.</w:t>
      </w:r>
    </w:p>
    <w:p w14:paraId="3DD5C22D" w14:textId="77777777" w:rsidR="00B73F64" w:rsidRDefault="00B73F64" w:rsidP="00B73F64">
      <w:r>
        <w:t>A reliable as well as affordable residential step from the Queen City to the ATL is undoubtedly feasible, yet just if you are prudent adequate to look into the readily available alternatives and select trustworthy Charlotte to Atlanta movers who will have the appropriate equipment and also experience needed to perform an effective moving. Look around for the very best moving companies for you - read online reviews to obtain a concept regarding which the most qualified moving business are, request numerous on-site binding price quotes and employ the expert moving services that will meet your high assumptions. Do not neglect to schedule them early enough and to properly load and also prepare your house things. Stay with our in-depth relocating checklists and also moving from Charlotte, North Carolina to Atlanta, Georgia will absolutely become as easy and also hassle-free, as you have actually wanted.</w:t>
      </w:r>
    </w:p>
    <w:p w14:paraId="43EDE6DA" w14:textId="77777777" w:rsidR="00FA1163" w:rsidRDefault="00B73F64" w:rsidP="00B73F64">
      <w:r>
        <w:t xml:space="preserve">33 </w:t>
      </w:r>
      <w:r w:rsidR="00FA1163" w:rsidRPr="00FA1163">
        <w:t>Moving from Charlotte to Denver</w:t>
      </w:r>
    </w:p>
    <w:p w14:paraId="4C870BE4" w14:textId="3C5C81D7" w:rsidR="00B73F64" w:rsidRDefault="00B73F64" w:rsidP="00B73F64">
      <w:r>
        <w:lastRenderedPageBreak/>
        <w:t>Moving from Charlotte, NC to Denver, CO can be a great opportunity for a much required change in your life. No one understands the reasons for your upcoming relocation far better than on your own, however if your decision is currently a reality, after that you need to know that your destination is the fastest expanding major city in the entire country. In other words, transferring to Mile-High City can not perhaps be a decision you may concern be sorry for later on/ take a look at the leading 12 reasons to relocate to Colorado/.</w:t>
      </w:r>
    </w:p>
    <w:p w14:paraId="73E017F8" w14:textId="77777777" w:rsidR="00B73F64" w:rsidRDefault="00B73F64" w:rsidP="00B73F64">
      <w:r>
        <w:t>The roughly 1600-mile relocation trip west is not the right time for negligent DIY moves where the risks as well as threats are undue to begin with. What you need is to find as well as hire trustworthy and also experienced Charlotte to Denver moving companies to make your cross country move quicker, much easier, and much safer. Fortunately, you can as well adhere to these rational as well as substantial actions to contact as well as employ the solutions of a terrific cross country mover.</w:t>
      </w:r>
    </w:p>
    <w:p w14:paraId="770485BE" w14:textId="77777777" w:rsidR="00B73F64" w:rsidRDefault="00B73F64" w:rsidP="00B73F64">
      <w:r>
        <w:t>Just how much does it cost to relocate from Charlotte, North Carolina to Denver, Colorado? The costs of relocating from Charlotte to Denver is an additional issue that might maintain you awake in the evening, at least up until you receive accurate rate estimate from your firm. Do not be enticed by wonderful assurances for relocating price estimate over the phone or done by mail-- just ask for an on-site survey from experienced specialists that represent their corresponding Charlotte to Denver moving business. That in-home survey is your best bet to obtain custom moving quotes, to compare them and to find the best moving company for you.</w:t>
      </w:r>
    </w:p>
    <w:p w14:paraId="2F76B857" w14:textId="15EFBC04" w:rsidR="00FA1163" w:rsidRDefault="00B73F64" w:rsidP="00B73F64">
      <w:r>
        <w:t xml:space="preserve">34 </w:t>
      </w:r>
      <w:r w:rsidR="00FA1163" w:rsidRPr="00FA1163">
        <w:t>Moving from Charlotte to Minneapolis</w:t>
      </w:r>
    </w:p>
    <w:p w14:paraId="038BC596" w14:textId="60F844DD" w:rsidR="00B73F64" w:rsidRDefault="00B73F64" w:rsidP="00B73F64">
      <w:r>
        <w:t>Charlotte, NC-- the largest city in the state of North Carolina-- is a rather, energised and eventful location where the many noteworthy destinations commonly eliminate words dullness from its residents' minds. However, if circumstances compel you to leave Charlotte and relocate to Minneapolis, MN, after that it's essential to understand your relocation alternatives.</w:t>
      </w:r>
    </w:p>
    <w:p w14:paraId="2427ACD6" w14:textId="77777777" w:rsidR="00B73F64" w:rsidRDefault="00B73F64" w:rsidP="00B73F64">
      <w:r>
        <w:t>When moving from Charlotte to Minneapolis, the first thing to bear in mind is that the 1200 mile journey is not something you are encouraged to organize and carry out on your own. To attempt a brave self-move is alright as long as that action is local and also remains within the reasonable limit of 100 miles. Cross that affordable limit as well as points will all of a sudden come to be not only complicated, but interstately made complex.</w:t>
      </w:r>
    </w:p>
    <w:p w14:paraId="211E6111" w14:textId="77777777" w:rsidR="00B73F64" w:rsidRDefault="00B73F64" w:rsidP="00B73F64">
      <w:r>
        <w:t>So, what should you do? It's basic: do on your own a support and also find wonderful cross country moving companies that will certainly care for the hardest elements of your move, leaving you with comfort and also included assurance that points will certainly be alright. It only takes 5 easy actions to hire a premier cross country mover: 1) fill out this expense estimator for first get in touch with, 2) demand on-site rate estimation from your get in touches with, 3) ask for binding quotes in writing, 4) contrast the gotten deals really thoroughly, and also 5) have a look at the movers testimonials and ratings.</w:t>
      </w:r>
    </w:p>
    <w:p w14:paraId="44E63A2A" w14:textId="77777777" w:rsidR="00FA1163" w:rsidRDefault="00B73F64" w:rsidP="00B73F64">
      <w:r>
        <w:t xml:space="preserve">35 </w:t>
      </w:r>
      <w:r w:rsidR="00FA1163" w:rsidRPr="00FA1163">
        <w:t>Moving from Charlotte to New York</w:t>
      </w:r>
    </w:p>
    <w:p w14:paraId="257E7C0E" w14:textId="062497F5" w:rsidR="00B73F64" w:rsidRDefault="00B73F64" w:rsidP="00B73F64">
      <w:r>
        <w:t>If you're transferring to The City That Never Sleeps, after that you 'd better make certain you obtain sufficient sleep prior to Moving day! Relocating days are infamous for lasting permanently, so it's a very good concept to finish every one of your tasks a minimum of one complete day before the scheduled date. Yet how do you organize your time so successfully?</w:t>
      </w:r>
    </w:p>
    <w:p w14:paraId="0069E561" w14:textId="77777777" w:rsidR="00B73F64" w:rsidRDefault="00B73F64" w:rsidP="00B73F64">
      <w:r>
        <w:lastRenderedPageBreak/>
        <w:t>The solution's easy enough: develop a relocating timeline. If you're moving from Charlotte, NC to New York, NY, after that you will need to look after all the small details to bring your domestic transfer to an effective end. The 630-mile trip north along the East Coast is a project better entrusted to the pros-- East Coast movers with significant experience and also good on the internet reputation that will certainly additionally provide you an excellent rate for the interstate relocate to New York City.</w:t>
      </w:r>
    </w:p>
    <w:p w14:paraId="799167DE" w14:textId="77777777" w:rsidR="00B73F64" w:rsidRDefault="00B73F64" w:rsidP="00B73F64">
      <w:r>
        <w:t>Begin the look for wonderful Charlotte to New York moving companies from our data source of appropriately licensed and sufficiently insured Charlotte moving firms. There, do not hesitate to check out relocating reviews left by previous customers of the specialist companies in question. These testimonials and rankings can aid you recognize what to anticipate from your companion, but the decision which firm to hire should be made just after you've received and also contrasted binding expense estimates in writing.</w:t>
      </w:r>
    </w:p>
    <w:p w14:paraId="79541732" w14:textId="77777777" w:rsidR="00FA1163" w:rsidRDefault="00B73F64" w:rsidP="00B73F64">
      <w:r>
        <w:t xml:space="preserve">36 </w:t>
      </w:r>
      <w:r w:rsidR="00FA1163" w:rsidRPr="00FA1163">
        <w:t>Moving from Charlotte to Seattle</w:t>
      </w:r>
    </w:p>
    <w:p w14:paraId="5A4AA13D" w14:textId="6424F83D" w:rsidR="00B73F64" w:rsidRDefault="00B73F64" w:rsidP="00B73F64">
      <w:r>
        <w:t>Moving from Charlotte, NC to Seattle, WA is a traditional example of coast to coast moving-- the most difficult and also pricey kind of residential relocation with the exception of global moving. In this certain situation, your approaching relocation in between the funding cities of North Carolina and also Washington respectively will be a 2800-mile trip northwest as well as diagonally throughout the entire country.</w:t>
      </w:r>
    </w:p>
    <w:p w14:paraId="7C189778" w14:textId="77777777" w:rsidR="00B73F64" w:rsidRDefault="00B73F64" w:rsidP="00B73F64">
      <w:r>
        <w:t>A cross country distance of 2800 miles is not to be joked with, however it's reasonable to claim that relocating from Charlotte to Seattle does not have to be that challenging-- you just need to trust a professional relocating business that's done that numerous times, that's all. Educated and also experienced Charlotte to Seattle movers? Yes. Find out a little bit a lot more concerning East Coast moving companies, their approximate expenses and also exactly how moving from the east shore to the west shore is just daily regimen for them.</w:t>
      </w:r>
    </w:p>
    <w:p w14:paraId="5677CF87" w14:textId="77777777" w:rsidR="00B73F64" w:rsidRDefault="00B73F64" w:rsidP="00B73F64">
      <w:r>
        <w:t>Top-rated and inexpensive Charlotte to Seattle relocating companies do exist, so it's time to contact them as well as request on-site estimate of the moving costs. The 31.5 actions of our guide on exactly how to find movers will assist you make that initial contact occur without delay.</w:t>
      </w:r>
    </w:p>
    <w:p w14:paraId="492B0086" w14:textId="77777777" w:rsidR="00B44849" w:rsidRDefault="00B73F64" w:rsidP="00B73F64">
      <w:r>
        <w:t xml:space="preserve">37 </w:t>
      </w:r>
      <w:r w:rsidR="00B44849" w:rsidRPr="00B44849">
        <w:t>Moving from Chicago to Albuquerque</w:t>
      </w:r>
    </w:p>
    <w:p w14:paraId="4D614E7A" w14:textId="64591943" w:rsidR="00B73F64" w:rsidRDefault="00B73F64" w:rsidP="00B73F64">
      <w:r>
        <w:t>You require to be prepared for your relocating from Chicago to Albuquerque, New Mexico. Notify yourself of the options for the cost of your step, the rate of packing supplies and also insurance that you need to make. Who can help you better with every one of these otherwise the Chicago to Albuquerque movers? If you are also relocating your automobile strategy that with the relocating firm Chicago, Illinois, to Albuquerque, New Mexico, too. Arrange what you will be moving as well as do not transfer every little thing - it does not make good sense to relocate busted or broken products, and also the too much cost. Strategy well and also you will have a smooth step Chicago to Albuquerque.</w:t>
      </w:r>
    </w:p>
    <w:p w14:paraId="7254F565" w14:textId="77777777" w:rsidR="00B44849" w:rsidRDefault="00B73F64" w:rsidP="00B73F64">
      <w:r>
        <w:t xml:space="preserve">38 </w:t>
      </w:r>
      <w:r w:rsidR="00B44849" w:rsidRPr="00B44849">
        <w:t>Moving from Chicago to Austin</w:t>
      </w:r>
    </w:p>
    <w:p w14:paraId="290C6F65" w14:textId="69F4E07C" w:rsidR="00B73F64" w:rsidRDefault="00B73F64" w:rsidP="00B73F64">
      <w:r>
        <w:t xml:space="preserve">About 1000 miles lie between Chicago, Illinois and Austin, Texas, so if you are faced with a brewing move from the Windy City to the "real-time music capital of the world", tailwind will certainly not suffice to take your house to the last location. To be able to leave the bold building sky line of Chicago without any regrets and also difficulties, you are encouraged to discover seasoned Chicago to Austin movers who </w:t>
      </w:r>
      <w:r>
        <w:lastRenderedPageBreak/>
        <w:t>will certainly finest match your relocation requirements as well as choices. Request recommendations, read on the internet evaluations and also obtain moving quotes from several experienced business in order to find top quality services at an affordable cost.</w:t>
      </w:r>
    </w:p>
    <w:p w14:paraId="5D1A3DB2" w14:textId="77777777" w:rsidR="00B73F64" w:rsidRDefault="00B73F64" w:rsidP="00B73F64">
      <w:r>
        <w:t>When you have protected the expert help for your forthcoming relocation, make your moving budget, focus on your real estate concerns, place your documents in order, and also begin the tiresome packing process at the earliest possibility. Remember that you are going south, so load your summer season clothes and don't forget your sports clothes and equipment as Austin is popular location for hiking, biking, swimming, boating and also other outdoor searches. Relocating from Chicago to Austin might verify to be the life-changing event that will provide a considerable increase to your passion for sporting activities, music, as well as nature.</w:t>
      </w:r>
    </w:p>
    <w:p w14:paraId="161C6305" w14:textId="77777777" w:rsidR="00B44849" w:rsidRDefault="00B73F64" w:rsidP="00B73F64">
      <w:r>
        <w:t xml:space="preserve">39 </w:t>
      </w:r>
      <w:r w:rsidR="00B44849" w:rsidRPr="00B44849">
        <w:t>Moving from Chicago to Boston</w:t>
      </w:r>
    </w:p>
    <w:p w14:paraId="52BDC4DB" w14:textId="0C14D42C" w:rsidR="00B73F64" w:rsidRDefault="00B73F64" w:rsidP="00B73F64">
      <w:r>
        <w:t>Moving from Chicago to Boston is a 1000-mile moving trip right to the East Coast that requires cautious planning to be completed effectively. And also if you're getting ready to comply with that very same relocation course, then the only means to ensure a great finishing to your cross-country relocation is to hire the services of one of the best movers from Chicago to Boston.</w:t>
      </w:r>
    </w:p>
    <w:p w14:paraId="5535F4AD" w14:textId="77777777" w:rsidR="00B73F64" w:rsidRDefault="00B73F64" w:rsidP="00B73F64">
      <w:r>
        <w:t>To prepare well for your far away step, you must adhere to an in-depth relocating checklist that will keep you organized and also will enable you to use your time better. The advantage regarding utilizing an individual relocating checklist is that the tasks in there will certainly be organized according to their priority-- indicating that you'll be able to finish the high-priority tasks initially.</w:t>
      </w:r>
    </w:p>
    <w:p w14:paraId="11F87900" w14:textId="77777777" w:rsidR="00B73F64" w:rsidRDefault="00B73F64" w:rsidP="00B73F64">
      <w:r>
        <w:t>As well as exists a much more urgent job than safeguarding the top quality services of trusted and budget friendly Chicago to Boston moving companies? To find a low-priced interstate moving company, get top-rated Chicago movers to visit your residence for on-site visual inspection of the things you plan to transfer to the new house. After the study, you will get exact expense quotes in writing-- contrast those quotes very carefully to select the winning bid.</w:t>
      </w:r>
    </w:p>
    <w:p w14:paraId="4D16A2EA" w14:textId="77777777" w:rsidR="00B44849" w:rsidRDefault="00B73F64" w:rsidP="00B73F64">
      <w:r>
        <w:t xml:space="preserve">40 </w:t>
      </w:r>
      <w:r w:rsidR="00B44849" w:rsidRPr="00B44849">
        <w:t>Moving from Chicago to Cleveland</w:t>
      </w:r>
    </w:p>
    <w:p w14:paraId="172D8DFA" w14:textId="20C8A961" w:rsidR="00B73F64" w:rsidRDefault="00B73F64" w:rsidP="00B73F64">
      <w:r>
        <w:t>When moving from Chicago to Cleveland, Ohio you require credible moving companies you can rely on. The relocating companies Chicago, Illinois to Cleveland, Ohio, below job specifically on this course as well as you can ask any one of them for a moving quote in order to estimate your costs for the moving. The moving companies here from Chicago to Cleveland have evaluations you can read and also ratings - all offered by individuals like you that have relocated with the particular moving firm. That is why these reviews can be so valuable when moving to Cleveland from Chicago - since they are genuine. To get advantage of the opportunity to move with any one of these companies you need to ask them for a quote. Contrast the prices that they provide you as well as make your selection.</w:t>
      </w:r>
    </w:p>
    <w:p w14:paraId="0A5990EC" w14:textId="77777777" w:rsidR="00B44849" w:rsidRDefault="00D12404" w:rsidP="00D12404">
      <w:r>
        <w:t xml:space="preserve">41 </w:t>
      </w:r>
      <w:r w:rsidR="00B44849" w:rsidRPr="00B44849">
        <w:t>Moving from Chicago to Dallas</w:t>
      </w:r>
    </w:p>
    <w:p w14:paraId="5AB01B07" w14:textId="761E7ACA" w:rsidR="00D12404" w:rsidRDefault="00D12404" w:rsidP="00D12404">
      <w:r>
        <w:t>As a rule of thumb, crossing the nation is a lot more difficult than relocating locally within the very same state - the longer distances of cross-country steps call for an even more meticulous preparation and also demand more financial resources to be completed effectively. And obviously, moving cross region eliminates the possibility of arranging and carrying out a bold self-move.</w:t>
      </w:r>
    </w:p>
    <w:p w14:paraId="3109CA23" w14:textId="77777777" w:rsidR="00D12404" w:rsidRDefault="00D12404" w:rsidP="00D12404">
      <w:r>
        <w:lastRenderedPageBreak/>
        <w:t>When moving from Chicago to Dallas, it's vital to recognize that you're going to need the help as well as support of premier interstate moving companies to have a problem-free 930-mile relocation trip southwest to the Big D. So, when trying to find trusted moving companies from Chicago to Dallas, you need to inspect their online track record in the form of client reviews and also rankings.</w:t>
      </w:r>
    </w:p>
    <w:p w14:paraId="5F9C7E73" w14:textId="77777777" w:rsidR="00D12404" w:rsidRDefault="00D12404" w:rsidP="00D12404">
      <w:r>
        <w:t>Reading relocating reviews will certainly give you a great concept of the good moving companies in Chicago, but it won't be prior to you request at home studies from those expert relocating firms that you can select the most effective Chicago to Dallas mover for your approaching house action. Use our relocating cost estimator to connect with accredited and also insured movers, after that ask the pros to visit your home for accurate relocating quotes.</w:t>
      </w:r>
    </w:p>
    <w:p w14:paraId="083380C5" w14:textId="77777777" w:rsidR="00B44849" w:rsidRDefault="00D12404" w:rsidP="00D12404">
      <w:r>
        <w:t xml:space="preserve">42 </w:t>
      </w:r>
      <w:r w:rsidR="00B44849" w:rsidRPr="00B44849">
        <w:t>Moving from Chicago to Denver</w:t>
      </w:r>
    </w:p>
    <w:p w14:paraId="11ABE489" w14:textId="41201E34" w:rsidR="00D12404" w:rsidRDefault="00D12404" w:rsidP="00D12404">
      <w:r>
        <w:t>For your step from Chicago to Denver, Colorado you will require to know on the first place the exact price. You can do that by requesting quotes. Get as many as feasible in order to develop your cost to move from Chicago to Denver. It will certainly be much more exact if you request an aesthetic estimate. It will notify you around more accurate moving price Chicago to Denver.</w:t>
      </w:r>
    </w:p>
    <w:p w14:paraId="0A6B1EAF" w14:textId="77777777" w:rsidR="00D12404" w:rsidRDefault="00D12404" w:rsidP="00D12404">
      <w:r>
        <w:t>Since this is a cross nation relocation it is a good idea to use a recommended firm. Movers Chicago to Denver that are suggested in testimonials or by your loved ones are a lot more dependable. Speak to people who have actually lately moved and inquire concerning their experience. Additionally read the evaluations listed below of moving companies Chicago to Denver.</w:t>
      </w:r>
    </w:p>
    <w:p w14:paraId="4A84DAEB" w14:textId="77777777" w:rsidR="00D12404" w:rsidRDefault="00D12404" w:rsidP="00D12404">
      <w:r>
        <w:t>Moving testimonials can inform you a lot regarding just how a moving company works. For your relocating from Chicago to Denver try to find business with mainly favorable testimonials. According to a recent study testimonials can conserve you money. Relocating from Chicago to Denver will certainly be even more affordable from you in this way. Organize well your relocating firms and appreciate a smooth moving from Chicago, Illinois, to Denver, Colorado.</w:t>
      </w:r>
    </w:p>
    <w:p w14:paraId="58B3FADF" w14:textId="77777777" w:rsidR="00B44849" w:rsidRDefault="00D12404" w:rsidP="00D12404">
      <w:r>
        <w:t xml:space="preserve">43 </w:t>
      </w:r>
      <w:r w:rsidR="00B44849" w:rsidRPr="00B44849">
        <w:t>Moving from Chicago to Fort Worth</w:t>
      </w:r>
    </w:p>
    <w:p w14:paraId="65CF3DD0" w14:textId="736DDC93" w:rsidR="00D12404" w:rsidRDefault="00D12404" w:rsidP="00D12404">
      <w:r>
        <w:t>If you are relocating from Chicago to Fort Worth, TX, you require to search for a relocating business. The movers listed below have actually been accumulated for you as well as for your convenience when moving. Make your inventory sheet with what you will be moving to your brand-new home and get a couple of quotes.</w:t>
      </w:r>
    </w:p>
    <w:p w14:paraId="5A834999" w14:textId="77777777" w:rsidR="00D12404" w:rsidRDefault="00D12404" w:rsidP="00D12404">
      <w:r>
        <w:t>Afterwards the Chicago to Fort Worth movers can assist you with any moving issue you may have like obtaining the furniture out as well as separating the home appliances that need to be relocated. You will have the ability to rely on the specialist moving company that there are so all we need to do is simply wish you a smooth action!</w:t>
      </w:r>
    </w:p>
    <w:p w14:paraId="60C3B069" w14:textId="77777777" w:rsidR="00B44849" w:rsidRDefault="00D12404" w:rsidP="00D12404">
      <w:r>
        <w:t xml:space="preserve">44 </w:t>
      </w:r>
      <w:r w:rsidR="00B44849" w:rsidRPr="00B44849">
        <w:t>Moving from Chicago to Houston</w:t>
      </w:r>
    </w:p>
    <w:p w14:paraId="79AB6824" w14:textId="785E9D41" w:rsidR="00D12404" w:rsidRDefault="00D12404" w:rsidP="00D12404">
      <w:r>
        <w:t>If you are seeking the most effective movers Chicago, Illinois, to Houston, Texas, you can pick from the ones below. We have gotten ready for you a checklist with moving business to make your step successful and simple. Relocating from Chicago to Houston, TX, does not have to be challenging or difficult. A professional moving company can make is much less complex.</w:t>
      </w:r>
    </w:p>
    <w:p w14:paraId="3FC72D0E" w14:textId="77777777" w:rsidR="00D12404" w:rsidRDefault="00D12404" w:rsidP="00D12404">
      <w:r>
        <w:lastRenderedPageBreak/>
        <w:t>In order to establish the feasible expense of moving from Chicago to Houston you should ask for a quote because every step is distinct. Attempt to obtain a number of before making a last selection on a particular firm.</w:t>
      </w:r>
    </w:p>
    <w:p w14:paraId="44C67608" w14:textId="77777777" w:rsidR="00B44849" w:rsidRDefault="00D12404" w:rsidP="00D12404">
      <w:r>
        <w:t xml:space="preserve">45 </w:t>
      </w:r>
      <w:r w:rsidR="00B44849" w:rsidRPr="00B44849">
        <w:t>Moving from Chicago to Indianapolis</w:t>
      </w:r>
    </w:p>
    <w:p w14:paraId="57185537" w14:textId="083DC54B" w:rsidR="00D12404" w:rsidRDefault="00D12404" w:rsidP="00D12404">
      <w:r>
        <w:t>For your movingfrom Chicago to Indianapolis, Indiana, you need to prepare well. Discover moving boxes as well as other packaging products and also prepare your packaging list. The moving firms Chicago to Indianapolis can likewise supply you with packaging materials and do the packing as opposed to you. They can additionally make your action smooth - that is why it is very important to select meticulously.</w:t>
      </w:r>
    </w:p>
    <w:p w14:paraId="5B8A04BB" w14:textId="77777777" w:rsidR="00D12404" w:rsidRDefault="00D12404" w:rsidP="00D12404">
      <w:r>
        <w:t>When relocating to Indianapolis to Chicago evaluate the companies listed below, access the very least 5 quotes and also contrast the prices. Keep in mind that not constantly the lowest price quote is the best option - in some cases rogue moving companies operate similar to this. They will certainly give you a tiny price and afterwards when you hire them added costs start to find out of nowehere. Absolutely nothing to bother with, find specialist moving companies from Chicago, IL, to Indianapolis, IN, and also everything will certainly be alright.</w:t>
      </w:r>
    </w:p>
    <w:p w14:paraId="60BEEC24" w14:textId="77777777" w:rsidR="00B44849" w:rsidRDefault="00D12404" w:rsidP="00D12404">
      <w:r>
        <w:t xml:space="preserve">46 </w:t>
      </w:r>
      <w:r w:rsidR="00B44849" w:rsidRPr="00B44849">
        <w:t>Moving from Chicago to Kansas City</w:t>
      </w:r>
    </w:p>
    <w:p w14:paraId="58E46D66" w14:textId="54D3E9D8" w:rsidR="00D12404" w:rsidRDefault="00D12404" w:rsidP="00D12404">
      <w:r>
        <w:t>When you're moving from Chicago to Kansas City you require credible moving companies for your packaging as well as moving. As a far away out of state action from cities in Illinois to Missouri it is vital that you count on the best moving firm for your moving. The checklist with Kansas moving companies below will certainly provide you some great options for selecting a relocating firm for your precise destination right when you need it.</w:t>
      </w:r>
    </w:p>
    <w:p w14:paraId="4E45B85F" w14:textId="77777777" w:rsidR="00D12404" w:rsidRDefault="00D12404" w:rsidP="00D12404">
      <w:r>
        <w:t>You can discover more concerning Kansas City as a brand-new local if you click here.</w:t>
      </w:r>
    </w:p>
    <w:p w14:paraId="3108E71B" w14:textId="77777777" w:rsidR="00B44849" w:rsidRDefault="00D12404" w:rsidP="00D12404">
      <w:r>
        <w:t xml:space="preserve">47 </w:t>
      </w:r>
      <w:r w:rsidR="00B44849" w:rsidRPr="00B44849">
        <w:t>Moving from Chicago to Las Vegas</w:t>
      </w:r>
    </w:p>
    <w:p w14:paraId="63BEF7F1" w14:textId="15FD49E7" w:rsidR="00D12404" w:rsidRDefault="00D12404" w:rsidP="00D12404">
      <w:r>
        <w:t>When moving from Chicago, IL to Las Vegas, NV, your most safe alternative as a carrier of house items is to trust one of the most effective across the country specialist movers readily available in your location. Since proceeding your own is most definitely out of the question (when was the last time you drive a big rental vehicle 1740 miles across the entire nation?), it's time to discover an affordable cross-country moving firm that offers top quality relocating solutions.</w:t>
      </w:r>
    </w:p>
    <w:p w14:paraId="303AB3D1" w14:textId="77777777" w:rsidR="00D12404" w:rsidRDefault="00D12404" w:rsidP="00D12404">
      <w:r>
        <w:t>Proper company is vital when relocating from Chicago to Las Vegas-- you wish to make certain you're all set with your prep work before your Chicago movers knock on the door on the day of the action. To ensure you end up all your jobs before the arrival of the pros, follow a customized and focused on moving list that will certainly allow you to utilize your time in the best feasible means.</w:t>
      </w:r>
    </w:p>
    <w:p w14:paraId="5711158B" w14:textId="77777777" w:rsidR="00D12404" w:rsidRDefault="00D12404" w:rsidP="00D12404">
      <w:r>
        <w:t>What's the extremely initial task in your packing and relocating checklist? LOCATE MOVERS, of course. And the easiest way to connect with expert relocating companies in your location is to complete a quick quote kind. By doing so, you'll obtain contacted by the ideal Chicago to Las Vegas moving business-- respectable, credible, and also inexpensive.</w:t>
      </w:r>
    </w:p>
    <w:p w14:paraId="08187901" w14:textId="77777777" w:rsidR="00B44849" w:rsidRDefault="00D12404" w:rsidP="00D12404">
      <w:r>
        <w:t xml:space="preserve">48 </w:t>
      </w:r>
      <w:r w:rsidR="00B44849" w:rsidRPr="00B44849">
        <w:t>Moving from Chicago to Los Angeles</w:t>
      </w:r>
    </w:p>
    <w:p w14:paraId="45744D50" w14:textId="1D956A37" w:rsidR="00D12404" w:rsidRDefault="00D12404" w:rsidP="00D12404">
      <w:r>
        <w:t xml:space="preserve">Moving from a jampacked state central city to an additional one is a challenge most coast-to-coast and interstate relocating companies face commonly. In order to make sure that you will certainly get the </w:t>
      </w:r>
      <w:r>
        <w:lastRenderedPageBreak/>
        <w:t>best solution feasible, as well as avoid scammy and also unprofessional behavior, scroll with our Chicago to Los Angeles relocating firm data source to find the most effective rated one that fits your budget plan and also vision of work values.</w:t>
      </w:r>
    </w:p>
    <w:p w14:paraId="19C6CB69" w14:textId="77777777" w:rsidR="00D12404" w:rsidRDefault="00D12404" w:rsidP="00D12404">
      <w:r>
        <w:t>Use our FREE MOVING QUOTE and also provide our relocating partners with your relocation features. Make certain you define that you are relocating from Chicago to Los Angeles as well as complete all the required fields. You will certainly be gotten in touch with by specialist moving firms soon, or utilize our ranking and also review system to directly choose your company and also contact them!</w:t>
      </w:r>
    </w:p>
    <w:p w14:paraId="6CDEBF7B" w14:textId="77777777" w:rsidR="00B44849" w:rsidRDefault="00D12404" w:rsidP="00D12404">
      <w:r>
        <w:t xml:space="preserve">49 </w:t>
      </w:r>
      <w:r w:rsidR="00B44849" w:rsidRPr="00B44849">
        <w:t>Moving from Chicago to Louisville</w:t>
      </w:r>
    </w:p>
    <w:p w14:paraId="7A762A59" w14:textId="0D32B1E1" w:rsidR="00D12404" w:rsidRDefault="00D12404" w:rsidP="00D12404">
      <w:r>
        <w:t>If you're about to move from Chicago, IL to Louisville, KY, after that there are a couple of crucial points to keep in mind that will certainly aid you reach your destination much faster and also easier. Yes, intending an interstate action can be a much harder job than organizing a regional action and, obviously-- a move within the same community.</w:t>
      </w:r>
    </w:p>
    <w:p w14:paraId="224382CF" w14:textId="77777777" w:rsidR="00D12404" w:rsidRDefault="00D12404" w:rsidP="00D12404">
      <w:r>
        <w:t>Relocating from Chicago to Louisville is approximately a 300 mile moving journey with the state of Indiana that will need from you an exceptional pre-move preparation for a successful end. And among genuine worries as well as problem of how to pack up your home, exactly how to relocate with your youngsters, just how to relocate your faithful dog or your charming cat, or whether to take your attractive plants with you, the most important work ahead of you is to discover and also employ credible Chicago to Louisville movers.</w:t>
      </w:r>
    </w:p>
    <w:p w14:paraId="12FDF706" w14:textId="77777777" w:rsidR="00D12404" w:rsidRDefault="00D12404" w:rsidP="00D12404">
      <w:r>
        <w:t>Relocating from Windy City (the 3-rd most populated city in the nation) to Derby City (one of the most heavily populated city in the state of Kentucky) is a task ideal suited to a top rated Chicago to Louisville relocating business. Follow these 31.5 actions to discover a top rated as well as budget-friendly moving company that will give you the expert support you need when relocating to Louisville, Kentucky from Chicago, Illinois.</w:t>
      </w:r>
    </w:p>
    <w:p w14:paraId="0A20736E" w14:textId="77777777" w:rsidR="00B44849" w:rsidRDefault="00D12404" w:rsidP="00D12404">
      <w:r>
        <w:t xml:space="preserve">50 </w:t>
      </w:r>
      <w:r w:rsidR="00B44849" w:rsidRPr="00B44849">
        <w:t>Moving from Chicago to Minneapolis</w:t>
      </w:r>
    </w:p>
    <w:p w14:paraId="33FA6105" w14:textId="6CF83BF1" w:rsidR="00D12404" w:rsidRDefault="00D12404" w:rsidP="00D12404">
      <w:r>
        <w:t>We recognize exactly how hard it is to organize a moving, specifically to one more state. Minneapolis, Minnesota is a terrific, diverse city where you will certainly really feel welcome. Relocating to Minneapolis from Chicago, Illinois is an opportunity and whatever the factor for your relocation, you require to work the whole procedure out. So, if you are trying to find moving companies from Chicago to Minneapolis, Minnesota you have arrived on the right location. You will undoubtedly need a moving firm for this out of state relocation. An action from Chicago to Minneapolis requires excellent preparation to make it all wonderful and also smooth.</w:t>
      </w:r>
    </w:p>
    <w:p w14:paraId="2768CD5E" w14:textId="77777777" w:rsidR="00D12404" w:rsidRDefault="00D12404" w:rsidP="00D12404">
      <w:r>
        <w:t>If you intend to read more about Minneapolis here you will be able to locate our considerable guide with price of living as well as pointers for packing and moving. It can make your relocating from Chicago to Minneapolis a lot more simpler.</w:t>
      </w:r>
    </w:p>
    <w:p w14:paraId="41E22239" w14:textId="77777777" w:rsidR="00B44849" w:rsidRDefault="00D12404" w:rsidP="00D12404">
      <w:r>
        <w:t xml:space="preserve">51 </w:t>
      </w:r>
      <w:r w:rsidR="00B44849" w:rsidRPr="00B44849">
        <w:t>Moving from Chicago to Nashville</w:t>
      </w:r>
    </w:p>
    <w:p w14:paraId="7A9B4CBC" w14:textId="04E0DF46" w:rsidR="00D12404" w:rsidRDefault="00D12404" w:rsidP="00D12404">
      <w:r>
        <w:t>Moving is never a breeze, specifically if the relocation concerned entails the act of crossing numerous state lines up until the destination city is gotten to. And also if you occur to be relocating from Chicago, IL to Nashville, TN, after that you additionally need to search for trustworthy Chicago to Nashville moving companies as your far away moving will certainly be anything yet simple.</w:t>
      </w:r>
    </w:p>
    <w:p w14:paraId="32DBD457" w14:textId="77777777" w:rsidR="00D12404" w:rsidRDefault="00D12404" w:rsidP="00D12404">
      <w:r>
        <w:lastRenderedPageBreak/>
        <w:t>The prep work for your 474-mile move from the Windy City to Music City should begin with discovering a credible relocating business to deal with the numerous details during the various relocation phases. You can learn more regarding the certain process of moving to another state right here, however your very first step should be accessing our huge data source of specialist cross country movers and also reading consumer reviews regarding their services. Then, after you have selected a couple of prospects, contact them as well as request for exact on-site moving quotes of the moving prices. Once you have their detailed deals in your hand, it should not be as well tough to select the very best Chicago to Nashville moving company for your far away relocation.</w:t>
      </w:r>
    </w:p>
    <w:p w14:paraId="366DD3D0" w14:textId="77777777" w:rsidR="00D12404" w:rsidRDefault="00D12404" w:rsidP="00D12404">
      <w:r>
        <w:t>Relocating from Chicago, Illinois to Nashville, Tennessee can be a big step in your life. The funding of Tennessee is the second biggest city in The Volunteer State after Memphis, and offers a multitude of amazing possibilities for personal and also expert development.</w:t>
      </w:r>
    </w:p>
    <w:p w14:paraId="646841C0" w14:textId="77777777" w:rsidR="00B44849" w:rsidRDefault="00D12404" w:rsidP="00D12404">
      <w:r>
        <w:t xml:space="preserve">52 </w:t>
      </w:r>
      <w:r w:rsidR="00B44849" w:rsidRPr="00B44849">
        <w:t>Moving from Chicago to New York</w:t>
      </w:r>
    </w:p>
    <w:p w14:paraId="2E63B3F8" w14:textId="47B7774B" w:rsidR="00D12404" w:rsidRDefault="00D12404" w:rsidP="00D12404">
      <w:r>
        <w:t>Browse via our checklist of Chicago to NYC moving companies and also locate your moving firm. Select from expert Chicago to New York relocating business and also experience a smooth relocation.</w:t>
      </w:r>
    </w:p>
    <w:p w14:paraId="41FC1007" w14:textId="77777777" w:rsidR="00D12404" w:rsidRDefault="00D12404" w:rsidP="00D12404">
      <w:r>
        <w:t>Review client reviews as well as rankings, and prepare for your approaching step. Calculate your Chicago to NYC moving cost by just filling our rapid as well as easy moving quote. Specialist relocating specialists will send you customized quotes. Contrast relocating cost estimates on Chicago to NYC moving solutions as well as get the most effective offer.</w:t>
      </w:r>
    </w:p>
    <w:p w14:paraId="1CDA6CB4" w14:textId="77777777" w:rsidR="00B44849" w:rsidRDefault="00D12404" w:rsidP="00D12404">
      <w:r>
        <w:t xml:space="preserve">53 </w:t>
      </w:r>
      <w:r w:rsidR="00B44849" w:rsidRPr="00B44849">
        <w:t>Moving from Chicago to Phoenix</w:t>
      </w:r>
    </w:p>
    <w:p w14:paraId="7DFFBBB3" w14:textId="2ADDDFAB" w:rsidR="00D12404" w:rsidRDefault="00D12404" w:rsidP="00D12404">
      <w:r>
        <w:t>If you are you relocating from Chicago to Phoenix, AZ - then this info will assist you. The list with business listed below was made to ease your moving. Follow through it as well as review the testimonials there are.</w:t>
      </w:r>
    </w:p>
    <w:p w14:paraId="56D0B617" w14:textId="77777777" w:rsidR="00D12404" w:rsidRDefault="00D12404" w:rsidP="00D12404">
      <w:r>
        <w:t>It is extremely important to first look at the possible price to move from Chicago to Phoenix. For that purpose you need to obtain numerous quotes. They will certainly assist you establish just how much does it cost to move from Chicago to Phoenix, Arizona. Since this is a far away relocation you should prepare your budget plan precisely. This is exactly how you can prepare well your moving to Phoenix from Chicago, Illinois. To get even more specific rates ask the relocating business for a visual price quote. When they visit you at your home they will certainly estimate a more precise expense of moving from Chicago to Phoenix.</w:t>
      </w:r>
    </w:p>
    <w:p w14:paraId="024A0AD3" w14:textId="77777777" w:rsidR="00B44849" w:rsidRDefault="00D12404" w:rsidP="00D12404">
      <w:r>
        <w:t xml:space="preserve">54 </w:t>
      </w:r>
      <w:r w:rsidR="00B44849" w:rsidRPr="00B44849">
        <w:t>Moving from Chicago to San Francisco</w:t>
      </w:r>
    </w:p>
    <w:p w14:paraId="1FE67822" w14:textId="496351E8" w:rsidR="00D12404" w:rsidRDefault="00D12404" w:rsidP="00D12404">
      <w:r>
        <w:t>Moving isn't a simple task particularly when moving from Chicago to San Francisco. That's why you need a dependable moving company which can handle your items without causing any type of difficulty. Scroll along our listings of relocating firms running in the location of Chicago to locate the company that best suits your relocating preferences. Locating the very best guaranteed, trusted as well as cost effective relocating company in your state is currently very easy, however you won't be sorry for when you discover them.</w:t>
      </w:r>
    </w:p>
    <w:p w14:paraId="3B0C0339" w14:textId="77777777" w:rsidR="00B44849" w:rsidRDefault="00D12404" w:rsidP="00D12404">
      <w:r>
        <w:t xml:space="preserve">55 </w:t>
      </w:r>
      <w:r w:rsidR="00B44849" w:rsidRPr="00B44849">
        <w:t>Moving from Chicago to Seattle</w:t>
      </w:r>
    </w:p>
    <w:p w14:paraId="679B79C7" w14:textId="4E4EAB3C" w:rsidR="00D12404" w:rsidRDefault="00D12404" w:rsidP="00D12404">
      <w:r>
        <w:lastRenderedPageBreak/>
        <w:t>Moving home is not a very easy task and often also crossing town and short range actions can confirm to be a real difficulty to home moving companies. However what can be claimed about the level of trouble of a 2000-mile relocation journey across the country from The Windy City to The Emerald City? The number of uncertainties can such a long distance move conceal?</w:t>
      </w:r>
    </w:p>
    <w:p w14:paraId="3D4CA44B" w14:textId="56E48729" w:rsidR="00D12404" w:rsidRDefault="00D12404" w:rsidP="00D12404">
      <w:r>
        <w:t>Moving from Chicago, IL to Seattle, WA is seriously, so you need to ensure you await the long transitional duration. Utilize our in-depth relocating list to arrange every min of the moment you have until relocating day, take advantage of our effective packing tips to save time as well as discover of some incredible ways to conserve cash and to bring your moving to an effective end even if your moving budget is rather limited. But prior to anything else, you will certainly have to discover the most effective approach of finding trusted cross country moving companies, for you do need an affordable specialist Chicago to Seattle relocating company to pull it off.</w:t>
      </w:r>
    </w:p>
    <w:p w14:paraId="40479A27" w14:textId="77777777" w:rsidR="00D12404" w:rsidRDefault="00D12404" w:rsidP="00D12404">
      <w:r>
        <w:t>There are lots of excellent Chicago, IL to Seattle, WA movers around, yet you should distinguish the best relocation partner for your Chicago to Seattle relocation-- a relocating company that will not only use you the very best cost, but one that will please your specific relocating demands and also needs also.</w:t>
      </w:r>
    </w:p>
    <w:p w14:paraId="15F199E5" w14:textId="77777777" w:rsidR="00D12404" w:rsidRDefault="00D12404" w:rsidP="00D12404">
      <w:r>
        <w:t>Simply adhere to the yellow block roadway and you will be alright. You do keep in mind which city exists at the end of that roadway, do not you?</w:t>
      </w:r>
    </w:p>
    <w:p w14:paraId="591191E1" w14:textId="77777777" w:rsidR="00B44849" w:rsidRDefault="00D12404" w:rsidP="00D12404">
      <w:r>
        <w:t xml:space="preserve">56 </w:t>
      </w:r>
      <w:r w:rsidR="00B44849" w:rsidRPr="00B44849">
        <w:t>Moving from Columbus to Chicago</w:t>
      </w:r>
    </w:p>
    <w:p w14:paraId="70A9A3DB" w14:textId="176F9463" w:rsidR="00D12404" w:rsidRDefault="00B44849" w:rsidP="00D12404">
      <w:r w:rsidRPr="00B44849">
        <w:t>Moving from Dallas to Boston</w:t>
      </w:r>
      <w:r w:rsidR="00D12404">
        <w:t>When you are looking for the very best Columbus to Chicago moving companies below is a way to discover the right firms for you. The details listed below is what you are looking for. Here is a listing of relocating companies - Columbus, Ohio, to Chicago, Illinois, as well as information concerning them that you will certainly locate helpful like contact data and registration numbers. Get in touch with the companies that you have an interest in and also request a quote. Afterwards, go over with them the possibility for an at home estimate. This is exactly how you will be able to establish which moving firms Columbus to Chicago provide the best services for an appropriate rate for you.</w:t>
      </w:r>
    </w:p>
    <w:p w14:paraId="4E46B583" w14:textId="77777777" w:rsidR="00B44849" w:rsidRDefault="00D12404" w:rsidP="00D12404">
      <w:r>
        <w:t xml:space="preserve">57 </w:t>
      </w:r>
      <w:r w:rsidR="00B44849" w:rsidRPr="00B44849">
        <w:t>Moving from Dallas to Boston</w:t>
      </w:r>
    </w:p>
    <w:p w14:paraId="36FFF535" w14:textId="6820D2DF" w:rsidR="00D12404" w:rsidRDefault="00D12404" w:rsidP="00D12404">
      <w:r>
        <w:t>Moving to an additional residence is never an easy thing to do, however when that brand-new home lies roughly 1,764 miles away as well as the move course involves the crossing of multiple states, after that things can get back at more challenging than they seem initially.</w:t>
      </w:r>
    </w:p>
    <w:p w14:paraId="146EB46B" w14:textId="77777777" w:rsidR="00D12404" w:rsidRDefault="00D12404" w:rsidP="00D12404">
      <w:r>
        <w:t>When moving from Dallas, Texas to Boston, Massachusetts, your only feasible option is to hire the services of a specialist moving company that will certainly assist you from Day 1 to the actual end of your moving journey. The initial step, naturally, is to connect with the best relocating companies in Dallas so that you can select the one that supplies you a great deal in terms in final price, added services, and basic problems.</w:t>
      </w:r>
    </w:p>
    <w:p w14:paraId="760C2F41" w14:textId="77777777" w:rsidR="00D12404" w:rsidRDefault="00D12404" w:rsidP="00D12404">
      <w:r>
        <w:t>Learning how much your move to Boston will certainly cost you is something you certainly should not delay. As soon as you get to several top-rated interstate movers using the quick relocating quote, ask the moving professionals to see your residence so that they can inspect the things you have for relocating. After the studies, you should obtain accurate price quotes in composing by the most trustworthy Dallas to Boston moving companies.</w:t>
      </w:r>
    </w:p>
    <w:p w14:paraId="4C7DCE45" w14:textId="77777777" w:rsidR="00D12404" w:rsidRDefault="00D12404" w:rsidP="00D12404">
      <w:r>
        <w:lastRenderedPageBreak/>
        <w:t>Do decline any type of cost estimates over the phone or via email.</w:t>
      </w:r>
    </w:p>
    <w:p w14:paraId="295DE629" w14:textId="77777777" w:rsidR="00B44849" w:rsidRDefault="00D12404" w:rsidP="00D12404">
      <w:r>
        <w:t xml:space="preserve">57 </w:t>
      </w:r>
      <w:r w:rsidR="00B44849" w:rsidRPr="00B44849">
        <w:t>Moving from Dallas to Chicago</w:t>
      </w:r>
    </w:p>
    <w:p w14:paraId="115EF813" w14:textId="69E24AD6" w:rsidR="00D12404" w:rsidRDefault="00D12404" w:rsidP="00D12404">
      <w:r>
        <w:t>When moving from Dallas, Texas to Chicago, Illinois, you will certainly be crossing multiple U.S. states till you reach your destination-- Windy City. So, it's essential to bear in mind that a cross-country relocation of that size must be delegated to the experienced hands of professional moving companies from Dallas to Chicago. In conclusion, it's not a good idea to try a self-move when the action range is so terrific-- moving from Dallas to Chicago will imply going 965 miles north throughout the nation.</w:t>
      </w:r>
    </w:p>
    <w:p w14:paraId="035F9D90" w14:textId="77777777" w:rsidR="00D12404" w:rsidRDefault="00D12404" w:rsidP="00D12404">
      <w:r>
        <w:t>Throughout the prep work period, among the tasks that you might find rather overwhelming is the job of packing for an action. You may not have sufficient time to complete it all on your own or you may possess specialized things which you do not truly understand just how to protect for the road ahead. As well as if that holds true, then you should understand that full-service moving companies in Dallas will readily supply you the solution of packing up your points promptly and securely.</w:t>
      </w:r>
    </w:p>
    <w:p w14:paraId="062C5AAF" w14:textId="77777777" w:rsidR="00D12404" w:rsidRDefault="00D12404" w:rsidP="00D12404">
      <w:r>
        <w:t>Learn how much expert packing and moving solutions expense in your location by contacting top-rated moving firms with years of experience in long-distance property relocations. Fill out our quote to establish that initial call and also request in-home assessments from the pros.</w:t>
      </w:r>
    </w:p>
    <w:p w14:paraId="2B8315F7" w14:textId="77777777" w:rsidR="00B44849" w:rsidRDefault="00D12404" w:rsidP="00D12404">
      <w:r>
        <w:t xml:space="preserve">58 </w:t>
      </w:r>
      <w:r w:rsidR="00B44849" w:rsidRPr="00B44849">
        <w:t>Moving from Dallas to Denver</w:t>
      </w:r>
    </w:p>
    <w:p w14:paraId="6E9F95FB" w14:textId="36C12A5D" w:rsidR="00D12404" w:rsidRDefault="00D12404" w:rsidP="00D12404">
      <w:r>
        <w:t>When relocating from Dallas, Texas to Denver, Colorado, the first thing you need to think about is where to find a credible cross-country relocate to carry your items to the new home. A 790-mile relocation journey across several states is not a step should attempt to organize as well as carry out by yourself, so it'll make all the sense worldwide to rely on the services of among the best interstate movers in Dallas.</w:t>
      </w:r>
    </w:p>
    <w:p w14:paraId="7B49B70A" w14:textId="77777777" w:rsidR="00D12404" w:rsidRDefault="00D12404" w:rsidP="00D12404">
      <w:r>
        <w:t>To locate a far away moving company you can rely on, it's crucial to check out moving evaluations left by other customers so that you can get a basic suggestion of the quality of their solutions. As a matter of fact, the most convenient way to get in touch with specialist moving companies that service the action path and can accommodate your go on the day you desire is to use our quick quote type.</w:t>
      </w:r>
    </w:p>
    <w:p w14:paraId="55FFFA62" w14:textId="77777777" w:rsidR="00D12404" w:rsidRDefault="00D12404" w:rsidP="00D12404">
      <w:r>
        <w:t>After the initial call, it's just normal that you'll want to know just how much your step will cost. So, to get the moving price quotes you need in order to compare the various Dallas to Denver relocating firms that have contacted you, request at home assessments from the pros so that those quotes reach be as precise as feasible.</w:t>
      </w:r>
    </w:p>
    <w:p w14:paraId="47424E01" w14:textId="77777777" w:rsidR="00B44849" w:rsidRDefault="00D12404" w:rsidP="00D12404">
      <w:r>
        <w:t xml:space="preserve">59 </w:t>
      </w:r>
      <w:r w:rsidR="00B44849" w:rsidRPr="00B44849">
        <w:t>Moving from Dallas to Los Angeles</w:t>
      </w:r>
    </w:p>
    <w:p w14:paraId="58357644" w14:textId="5C586C5F" w:rsidR="00D12404" w:rsidRDefault="00D12404" w:rsidP="00D12404">
      <w:r>
        <w:t>If you're concerning to move from Dallas, TX to Los Angeles, CA, then there's no doubt that you will have lots of work prior to you can start the post-move period of calming down in your Californian home. Each family move needs excellent preparation to ensure that the effective end of relocating experience can be ensured-- especially if that action is a 1400-mile cross-country relocate to the second-most heavily populated city in the country.</w:t>
      </w:r>
    </w:p>
    <w:p w14:paraId="1606E16D" w14:textId="77777777" w:rsidR="00D12404" w:rsidRDefault="00D12404" w:rsidP="00D12404">
      <w:r>
        <w:t xml:space="preserve">Relocating from Dallas to Los Angeles is everything about setting your priorities right-- you just need to recognize how to arrange your time in one of the most effective method. And this is precisely the reason why a thorough moving list will assist you greatly in your relocating prep work. And, what do you believe </w:t>
      </w:r>
      <w:r>
        <w:lastRenderedPageBreak/>
        <w:t>is just one of the first tasks you should care for? That's right-- you will certainly require to find the most effective Dallas to Los Angeles movers available and also employ them as your expert partner.</w:t>
      </w:r>
    </w:p>
    <w:p w14:paraId="2102DA75" w14:textId="77777777" w:rsidR="00D12404" w:rsidRDefault="00D12404" w:rsidP="00D12404">
      <w:r>
        <w:t>The most effective location to start searching for a reputable cross country mover is to access our data source of certified, insured as well as certified Dallas moving companies and also have a look at some client assesses to pick a couple of reliable Dallas to Los Angeles relocating business. Then, request at home visits from at least 3 professional firms to obtain exact relocating quotes, to compare those rate quotes and the used service so that you can make the most effective feasible choice in your situation.</w:t>
      </w:r>
    </w:p>
    <w:p w14:paraId="4C8C8FCC" w14:textId="77777777" w:rsidR="00B44849" w:rsidRDefault="00D12404" w:rsidP="00D12404">
      <w:r>
        <w:t xml:space="preserve">60 </w:t>
      </w:r>
      <w:r w:rsidR="00B44849" w:rsidRPr="00B44849">
        <w:t>Moving from Dallas to Minneapolis</w:t>
      </w:r>
    </w:p>
    <w:p w14:paraId="58D57E8A" w14:textId="110D76A0" w:rsidR="00B36599" w:rsidRDefault="00D12404" w:rsidP="00D12404">
      <w:r>
        <w:t>If you are moving from Dallas to Minneapolis now is a winter months time as well as you may be able to save some cash from your relocation if you relocate this period. Movers are not as active as they are in summertime and that is why the moving now can cost less. Call some Dallas to Minneapolis moving companies and ask just how much it will certainly cost you to transfer. Keep in mind to request for the cost creating elements like relocating date and packaging. By doing this your last cost evaluation will be exact. Your Dallas to Minneapolis relocation after that will be a lot more easily planned once you recognize what to expect.</w:t>
      </w:r>
    </w:p>
    <w:p w14:paraId="3AE9ABA4" w14:textId="77777777" w:rsidR="00B44849" w:rsidRDefault="003B629C" w:rsidP="003B629C">
      <w:r>
        <w:t xml:space="preserve">61 </w:t>
      </w:r>
      <w:r w:rsidR="00B44849" w:rsidRPr="00B44849">
        <w:t>Moving from Dallas to Nashville</w:t>
      </w:r>
    </w:p>
    <w:p w14:paraId="75418E15" w14:textId="56D4C07F" w:rsidR="003B629C" w:rsidRDefault="003B629C" w:rsidP="003B629C">
      <w:r>
        <w:t>Moving from Dallas, Texas to Nashville, Tennessee is not to be taken too lightly as the 660-mile relocation trip northeast can use all types of obstacles associated with interstate moving. Yet, the bright side is that as long as you manage to introduce a great degree of company into your preparation, you ought to have the ability to guarantee a pleased ending to your place venture.</w:t>
      </w:r>
    </w:p>
    <w:p w14:paraId="6EF4A56D" w14:textId="77777777" w:rsidR="003B629C" w:rsidRDefault="003B629C" w:rsidP="003B629C">
      <w:r>
        <w:t>Mentioning great company, the only way you can make your move as smooth as possible is to adhere to a breakdown of move-related tasks-- MOVING CHECKLIST-- to assist your activities from Day 1 until the day you move right into your brand-new residence. As a matter of fact, having a moving list at hand will certainly assist you obtain 100% ready for your relocate to Nashville-- the funding as well as most populous city in Tennessee.</w:t>
      </w:r>
    </w:p>
    <w:p w14:paraId="3A7B32B8" w14:textId="77777777" w:rsidR="003B629C" w:rsidRDefault="003B629C" w:rsidP="003B629C">
      <w:r>
        <w:t>The very first product in your relocating list should be to hire the services of one of the most effective movers in Dallas-- after all, moving multiples states across the nation is not the correct time to examine out your self-moving abilities. Utilize our moving price estimator at the top of this web page to get in touch with low-cost interstate moving companies and also obtain your cost determined.</w:t>
      </w:r>
    </w:p>
    <w:p w14:paraId="6E86E23E" w14:textId="77777777" w:rsidR="00B44849" w:rsidRDefault="003B629C" w:rsidP="003B629C">
      <w:r>
        <w:t xml:space="preserve">62 </w:t>
      </w:r>
      <w:r w:rsidR="00B44849" w:rsidRPr="00B44849">
        <w:t>Moving from Dallas to New York</w:t>
      </w:r>
    </w:p>
    <w:p w14:paraId="23559AE1" w14:textId="575EE513" w:rsidR="003B629C" w:rsidRDefault="003B629C" w:rsidP="003B629C">
      <w:r>
        <w:t>One thing is clear-- your domestic step from Dallas, TX to New York, NY is not the right time to verify to on your own and also your skeptic buddies that you are capable of driving 1600 miles across the whole nation in a rental truck as well as arrive in NYC in good physical and mental health. Do what clever individuals do-- perform a decent research study on a couple of premier Dallas to New York movers and select the one that uses the best problems for the very best rate.</w:t>
      </w:r>
    </w:p>
    <w:p w14:paraId="26238201" w14:textId="77777777" w:rsidR="003B629C" w:rsidRDefault="003B629C" w:rsidP="003B629C">
      <w:r>
        <w:t xml:space="preserve">Just how to contrast relocating business? Start the comparison by very first analysis consumer reviews and total scores of Dallas to New York Moving Companies, and afterwards validating their legal condition with the U.S. Department of Transportation. Membership with the American Moving and </w:t>
      </w:r>
      <w:r>
        <w:lastRenderedPageBreak/>
        <w:t>Storage Association (AMSA) and the Better Business Bureau (BBB) is constantly a good indicator that your possessions will be in seasoned hands.</w:t>
      </w:r>
    </w:p>
    <w:p w14:paraId="3B3F3927" w14:textId="77777777" w:rsidR="003B629C" w:rsidRDefault="003B629C" w:rsidP="003B629C">
      <w:r>
        <w:t>The preliminary contact with your moving company from Dallas to New York City is likewise an important sign-- do not forget to request for an in-home check out to 1) get a precise cost quote, and also 2) get a closer take a look at what type of a mover you're managing.</w:t>
      </w:r>
    </w:p>
    <w:p w14:paraId="30AE897F" w14:textId="77777777" w:rsidR="00B44849" w:rsidRDefault="003B629C" w:rsidP="003B629C">
      <w:r>
        <w:t xml:space="preserve">63 </w:t>
      </w:r>
      <w:r w:rsidR="00B44849" w:rsidRPr="00B44849">
        <w:t>Moving from Dallas to Phoenix</w:t>
      </w:r>
    </w:p>
    <w:p w14:paraId="03807061" w14:textId="6DB415A0" w:rsidR="003B629C" w:rsidRDefault="003B629C" w:rsidP="003B629C">
      <w:r>
        <w:t>Moving from Dallas to Phoenix-- the capital and most populous city in the state of Arizona, is a home moving project that needs a lot of prep work in order to be successful. The upcoming 1,060-mile journey west is everything about caring for one of the most crucial elements of the step itself-- determining just how you're mosting likely to take care of the tough job of packing for a move and selecting Dallas to Phoenix moving companies that you can trust with your beneficial belongings.</w:t>
      </w:r>
    </w:p>
    <w:p w14:paraId="7163D93B" w14:textId="77777777" w:rsidR="003B629C" w:rsidRDefault="003B629C" w:rsidP="003B629C">
      <w:r>
        <w:t>If you're moving in a rush, after that you need to certainly take into consideration employing the solutions of full-service moving companies and also choose packaging as one of their moving services. Professional packers as well as moving companies are recognized for their high degree of efficiency so they'll have the ability to complete most of the work several times quicker than you can ever before do it by yourself.</w:t>
      </w:r>
    </w:p>
    <w:p w14:paraId="1E919BC8" w14:textId="77777777" w:rsidR="003B629C" w:rsidRDefault="003B629C" w:rsidP="003B629C">
      <w:r>
        <w:t>Begin the look for a premier and budget friendly interstate moving company by filling in this quote type. As soon as you connect with certified as well as insured cross nation relocating companies, inquire to see your home for the issuance of precise relocating price quotes in composing.</w:t>
      </w:r>
    </w:p>
    <w:p w14:paraId="06DF2126" w14:textId="77777777" w:rsidR="00720E4B" w:rsidRDefault="003B629C" w:rsidP="003B629C">
      <w:r>
        <w:t xml:space="preserve">64 </w:t>
      </w:r>
      <w:r w:rsidR="00720E4B" w:rsidRPr="00720E4B">
        <w:t>Moving from Dallas to San Antonio</w:t>
      </w:r>
    </w:p>
    <w:p w14:paraId="5311F822" w14:textId="316B927A" w:rsidR="003B629C" w:rsidRDefault="003B629C" w:rsidP="003B629C">
      <w:r>
        <w:t>There are lots of things to take into consideration when relocating in between two major cities-- where rooms to load very first to exactly how to locate a good relocating business. Not remarkably, you're likewise mosting likely to need to respond to a lot of confusing concerns when relocating from Dallas to San Antonio within the great state of Texas.</w:t>
      </w:r>
    </w:p>
    <w:p w14:paraId="73691E32" w14:textId="77777777" w:rsidR="003B629C" w:rsidRDefault="003B629C" w:rsidP="003B629C">
      <w:r>
        <w:t>Although it's only an in-state action, your approaching moving to the 7th most heavily populated city in the country will certainly have its fair share of difficulties for you. And, as you can imagine, one such difficulty is where to discover qualified, reputable and affordable movers from Dallas to San Antonio. Certainly, the success of your moving operation will depend mainly on the professional moving firm you choose as your companion.</w:t>
      </w:r>
    </w:p>
    <w:p w14:paraId="22B848F2" w14:textId="77777777" w:rsidR="003B629C" w:rsidRDefault="003B629C" w:rsidP="003B629C">
      <w:r>
        <w:t>Begin the look for the best movers in Dallas by filling out a quick quote form on the top of this web page. Then, request in-home examinations from the specialist business you will contact to make sure that you can obtain just precise cost estimates that will certainly show the last costs. Compare the created cost deals and also pick the very best Dallas to San Antonio mover for you.</w:t>
      </w:r>
    </w:p>
    <w:p w14:paraId="0854471C" w14:textId="77777777" w:rsidR="00720E4B" w:rsidRDefault="003B629C" w:rsidP="003B629C">
      <w:r>
        <w:t xml:space="preserve">65 </w:t>
      </w:r>
      <w:r w:rsidR="00720E4B" w:rsidRPr="00720E4B">
        <w:t>Moving from Dallas to San Francisco</w:t>
      </w:r>
    </w:p>
    <w:p w14:paraId="12D32B3B" w14:textId="50487F9B" w:rsidR="003B629C" w:rsidRDefault="003B629C" w:rsidP="003B629C">
      <w:r>
        <w:t xml:space="preserve">If you have made a decision to leave Big D, the fourth-largest employment facility in the nation, you have to be aware that locating a rewarding setting in your new state might not be as simple as it remained in Dallas, Texas. So, you are suggested to thoroughly research the economic scenario in your brand-new location and also your employment choices before scheduling your step. However, if you </w:t>
      </w:r>
      <w:r>
        <w:lastRenderedPageBreak/>
        <w:t>intend to transfer to San Francisco, California, you will possibly have little to bother with. Not only is tourism, financial, and high innovation flourishing in the City by the Bay, yet San Francisco additionally prides on a terrific variety of real estate choices and also social events throughout the year. Once in Fog City, you will have the special chance for a fresh start in a motivating, interesting and also dynamic environment.</w:t>
      </w:r>
    </w:p>
    <w:p w14:paraId="4A2E3C91" w14:textId="77777777" w:rsidR="003B629C" w:rsidRDefault="003B629C" w:rsidP="003B629C">
      <w:r>
        <w:t>Relocating from Dallas to San Francisco, nevertheless, is not to be ignored - you will certainly need to invest concerning 30 hours when traveling if driving to your final destination. Relocating your entire household at such a frustrating distance calls for flawless organization and also careful preparations. Hiring trusted Dallas to San Francisco movers will absolutely decrease the stress and anxiety as well as will certainly offer you with adequate time to care for all your individual concerns prior to the huge relocating day. Benefit from our in-depth relocating checklists to see to it no crucial detail of your moving preparations has failed the fractures. Figure out as well as load your valuables, have them shipped securely to your new home and also celebrate your effective relocation from Dallas, TX to San Francisco, CA.</w:t>
      </w:r>
    </w:p>
    <w:p w14:paraId="3DD009BB" w14:textId="77777777" w:rsidR="00720E4B" w:rsidRDefault="003B629C" w:rsidP="003B629C">
      <w:r>
        <w:t xml:space="preserve">66 </w:t>
      </w:r>
      <w:r w:rsidR="00720E4B" w:rsidRPr="00720E4B">
        <w:t>Moving from Dallas to Seattle</w:t>
      </w:r>
    </w:p>
    <w:p w14:paraId="6AD6611D" w14:textId="46FEF37E" w:rsidR="003B629C" w:rsidRDefault="003B629C" w:rsidP="003B629C">
      <w:r>
        <w:t>Seattle, Washington is not just the biggest city in the state of Washington, but it is additionally placed as the fastest-growing major city in the country (2014 ). And if you're expecting a residence relocate to the Emerald city soon, you should know in advance that you can not make the more than 2000-mile relocation trip without a reputable relocating company to look after the numerous details for you.</w:t>
      </w:r>
    </w:p>
    <w:p w14:paraId="3D587897" w14:textId="77777777" w:rsidR="003B629C" w:rsidRDefault="003B629C" w:rsidP="003B629C">
      <w:r>
        <w:t>Relocating from Dallas, TX to Seattle, WA is a complex task that you need to prepare well as well as begin the relocating prep work as early as possible. Begin by searching for an expert moving company that not only supports your path, but that will supply you the most budget-friendly price for the very best variety of relocating solutions as well. Demand on-site moving cost calculations from a couple of carefully picked moving companies as well as compare the obtained offers thoroughly in order to choose the very best Dallas to Seattle moving company for you.</w:t>
      </w:r>
    </w:p>
    <w:p w14:paraId="061717CB" w14:textId="77777777" w:rsidR="003B629C" w:rsidRDefault="003B629C" w:rsidP="003B629C">
      <w:r>
        <w:t>As soon as you have actually selected the very best moving partner among various credible Dallas to Seattle moving companies, it's time to arrange well the moment you have until moving day. Make the most of our super comprehensive relocating list to finish all your relocating jobs on time. Also, do not forget to establish your relocating budget plan effectively as that will assist you acquire full control of your moving financial resources.</w:t>
      </w:r>
    </w:p>
    <w:p w14:paraId="7DBB2B8D" w14:textId="77777777" w:rsidR="00720E4B" w:rsidRDefault="003B629C" w:rsidP="003B629C">
      <w:r>
        <w:t xml:space="preserve">67 </w:t>
      </w:r>
      <w:r w:rsidR="00720E4B" w:rsidRPr="00720E4B">
        <w:t>Moving from Denver to Austin</w:t>
      </w:r>
    </w:p>
    <w:p w14:paraId="3EF87F8B" w14:textId="344CB4A7" w:rsidR="003B629C" w:rsidRDefault="003B629C" w:rsidP="003B629C">
      <w:r>
        <w:t>For your relocating from Denver to Austin you need to make an excellent strategy. This indicates arranging your moving checklist well in the first place. For that objective you need to locate the ideal Denver, Colorado to Austin, Texas moving companies for you. In order to do that you require to secure free relocating quotes from the firms in the listed here. That will route you right into what you can anticipate to pay to each of these business.</w:t>
      </w:r>
    </w:p>
    <w:p w14:paraId="5E41C532" w14:textId="77777777" w:rsidR="003B629C" w:rsidRDefault="003B629C" w:rsidP="003B629C">
      <w:r>
        <w:t>The prices for your Denver, CO, to Austin, TX, relocation will definitely value from one mover to an additional. The factor is not only in the various prices but additionally in what the quotes you got contain. Some movers will certainly put in it also loading while others won't. That is why before hiring a relocating firm make certain comprehend what its quote contains.</w:t>
      </w:r>
    </w:p>
    <w:p w14:paraId="737D97A5" w14:textId="77777777" w:rsidR="00720E4B" w:rsidRDefault="003B629C" w:rsidP="003B629C">
      <w:r>
        <w:lastRenderedPageBreak/>
        <w:t xml:space="preserve">68 </w:t>
      </w:r>
      <w:r w:rsidR="00720E4B" w:rsidRPr="00720E4B">
        <w:t>Moving from Denver to Boston</w:t>
      </w:r>
    </w:p>
    <w:p w14:paraId="1C36F6DE" w14:textId="35114B2C" w:rsidR="003B629C" w:rsidRDefault="003B629C" w:rsidP="003B629C">
      <w:r>
        <w:t>Boston, Massachusetts is a terrific place to relocate to and also whether you are going to be a pupil there or just work the East Coast offers a variety of advantages. In order to discover more about them have a look at our Boston moving guide below. In the meantime as you might be concentrated on the moving process (just how it must be) there is another point to do - try to find Denver to Boston movers that you can speak to for your moving. They will assist you conduct your transfer to Boston, Massachusetts, from Denver, Colorado, successfully.</w:t>
      </w:r>
    </w:p>
    <w:p w14:paraId="19A613EA" w14:textId="77777777" w:rsidR="00720E4B" w:rsidRDefault="003B629C" w:rsidP="003B629C">
      <w:r>
        <w:t xml:space="preserve">69 </w:t>
      </w:r>
      <w:r w:rsidR="00720E4B" w:rsidRPr="00720E4B">
        <w:t>Moving from Denver to Chicago</w:t>
      </w:r>
    </w:p>
    <w:p w14:paraId="03A9651D" w14:textId="6B6EEDCF" w:rsidR="003B629C" w:rsidRDefault="003B629C" w:rsidP="003B629C">
      <w:r>
        <w:t>In order to have a secure moving from Denver to Chicago locate the ideal movers for you. You will require a specialist mover for your moving out of state. When moving cross nation it is very important to choose the most effective moving companies from Denver to Chicago. They will certainly guarantee that you have a safe relocation. Move from Denver to Chicago with confidence after selecting your quality moving business.</w:t>
      </w:r>
    </w:p>
    <w:p w14:paraId="1498C16F" w14:textId="77777777" w:rsidR="003B629C" w:rsidRDefault="003B629C" w:rsidP="003B629C">
      <w:r>
        <w:t>Search for the account of the moving firms Denver to Chicago you want below - this is the SAFER management webpage. It will give you info if the firm has actually had any crushes and also does it follow the US Department of Transportation guidelines.</w:t>
      </w:r>
    </w:p>
    <w:p w14:paraId="43418622" w14:textId="77777777" w:rsidR="003B629C" w:rsidRDefault="003B629C" w:rsidP="003B629C">
      <w:r>
        <w:t>After that request a quote. This is the only method to figure out how much does it set you back to relocate from Denver to Chicago a lot more specifically. After getting the rough estimates over the phone or by e-mail it is better that you additionally ask for an in-home estimate. It must be cost-free and also it will be a lot more exact. In this way you can plan better your allocate moving from Denver, Colorado, to Chicago, Illinois.</w:t>
      </w:r>
    </w:p>
    <w:p w14:paraId="67E11139" w14:textId="77777777" w:rsidR="00720E4B" w:rsidRDefault="003B629C" w:rsidP="003B629C">
      <w:r>
        <w:t xml:space="preserve">70 </w:t>
      </w:r>
      <w:r w:rsidR="00720E4B" w:rsidRPr="00720E4B">
        <w:t>Moving from Denver to Houston</w:t>
      </w:r>
    </w:p>
    <w:p w14:paraId="43C392C7" w14:textId="1B82115E" w:rsidR="003B629C" w:rsidRDefault="003B629C" w:rsidP="003B629C">
      <w:r>
        <w:t>Houston is the forth biggest city in the USA as well as definitely moving there will certainly bring you lots of advantages, despite where you come from. For your relocation from Denver, Carbon Monoxide, to the Lone Star State you need to begin your prep work by looking for a trustworthy moving companies. And this is what you can find listed below. When moving from Denver to Houston request a few quotes and also talk with different firms. Do not neglect the browsing process. If you can discover individuals who have actually recently moved from Denver to Houston you can inquire for recommendations for an excellent firm.</w:t>
      </w:r>
    </w:p>
    <w:p w14:paraId="40E2C09F" w14:textId="77777777" w:rsidR="003B629C" w:rsidRDefault="003B629C" w:rsidP="003B629C">
      <w:r>
        <w:t>If you want various other relocating destinations you can check out the page with the entire list on this link.</w:t>
      </w:r>
    </w:p>
    <w:p w14:paraId="3E034588" w14:textId="77777777" w:rsidR="00720E4B" w:rsidRDefault="003B629C" w:rsidP="003B629C">
      <w:r>
        <w:t xml:space="preserve">71 </w:t>
      </w:r>
      <w:r w:rsidR="00720E4B" w:rsidRPr="00720E4B">
        <w:t>Moving from Denver to Los Angeles</w:t>
      </w:r>
    </w:p>
    <w:p w14:paraId="560475EB" w14:textId="7153FC4F" w:rsidR="003B629C" w:rsidRDefault="003B629C" w:rsidP="003B629C">
      <w:r>
        <w:t xml:space="preserve">Moving from Denver to LA, California is a cross country moving. When you are going to relocate to a location out of state you need to prepare by employing the best moving companies. Along with transforming your address when moving as well as getting organized to move developing which are the professional Denver to Los Angeles movers is crucial for your moving. You must start your search by taking a loot at the companies in the listed here. See what scores they have and read the evaluations by the consumers of those business. What do people need to state for the business moving from Denver, Colorado, to Los Angeles, California? Reviews can tell you a great deal regarding how a moving company </w:t>
      </w:r>
      <w:r>
        <w:lastRenderedPageBreak/>
        <w:t>is doing as well as they are important. Your relocating from Denver to Los Angeles will certainly be much less difficult if you can find the reliable company to arrange your action.</w:t>
      </w:r>
    </w:p>
    <w:p w14:paraId="7C398BA1" w14:textId="77777777" w:rsidR="00C3719F" w:rsidRDefault="003B629C" w:rsidP="003B629C">
      <w:r>
        <w:t xml:space="preserve">72 </w:t>
      </w:r>
      <w:r w:rsidR="00C3719F" w:rsidRPr="00C3719F">
        <w:t>Moving from Denver to Minneapolis</w:t>
      </w:r>
    </w:p>
    <w:p w14:paraId="042C9044" w14:textId="21455779" w:rsidR="003B629C" w:rsidRDefault="003B629C" w:rsidP="003B629C">
      <w:r>
        <w:t>When moving from Denver to Minneapolis you might be questioning what to do and also how to do it. Surely, there's nothing to fret about. With great organization you will certainly have the ability to finish efficiently every relocation work in between the cities in Colorado and Minnesota. As well as if you contribute to the plan professional Denver to Minneapolis movers as well as you get the best dish for a relocating.</w:t>
      </w:r>
    </w:p>
    <w:p w14:paraId="3CA736A7" w14:textId="77777777" w:rsidR="003B629C" w:rsidRDefault="003B629C" w:rsidP="003B629C">
      <w:r>
        <w:t>Get in touch with a few relocating business as well as inquire about the services as well as they supply and also the costs. There are a few means to see exactly how good a moving business is as well as one of the best ways is to check out testimonials.</w:t>
      </w:r>
    </w:p>
    <w:p w14:paraId="0AE8CD9C" w14:textId="77777777" w:rsidR="00C3719F" w:rsidRDefault="003B629C" w:rsidP="003B629C">
      <w:r>
        <w:t xml:space="preserve">73 </w:t>
      </w:r>
      <w:r w:rsidR="00C3719F" w:rsidRPr="00C3719F">
        <w:t>Moving from Denver to New York</w:t>
      </w:r>
    </w:p>
    <w:p w14:paraId="75E8761D" w14:textId="360C24B4" w:rsidR="003B629C" w:rsidRDefault="003B629C" w:rsidP="003B629C">
      <w:r>
        <w:t>For your relocating from Denver to New York you need reputable movers. The business you can rely on must be expert and trustworthy. What can direct you into recognizing these details for a mover from Denver, Colorado, to New York, New York, is to see the rankings of the company and also read the evaluations regarding it.</w:t>
      </w:r>
    </w:p>
    <w:p w14:paraId="72082161" w14:textId="77777777" w:rsidR="003B629C" w:rsidRDefault="003B629C" w:rsidP="003B629C">
      <w:r>
        <w:t>Listed below you will see a list of moving companies Denver to New York from which you can choose. Obtain from them cost-free far away relocating quotes. This is exactly how you can develop a price quote for your Denver to NYC relocation. If you desire your estimates to be actually precise though ask for a visual price quote. When movers get to your house reveal them every little thing you wish to relocate.</w:t>
      </w:r>
    </w:p>
    <w:p w14:paraId="5569A56A" w14:textId="77777777" w:rsidR="00C3719F" w:rsidRDefault="003B629C" w:rsidP="003B629C">
      <w:r>
        <w:t xml:space="preserve">74 </w:t>
      </w:r>
      <w:r w:rsidR="00C3719F" w:rsidRPr="00C3719F">
        <w:t>Moving from Denver to Phoenix</w:t>
      </w:r>
    </w:p>
    <w:p w14:paraId="3CF58757" w14:textId="5A7BAB5B" w:rsidR="003B629C" w:rsidRDefault="003B629C" w:rsidP="003B629C">
      <w:r>
        <w:t>If you're seeking movers from Denver to Phoenix then you need to make your option smart. Do not employ a random business and look well. It is additionally regular for an out of state relocate to think of full moving companies. The ideal firm for your step from Denver to Phoenix, AZ, requires to be able to help you with the packaging and also with estimating the quantity of loading supplies that you require. This is among the first things to do for your step. The rest? When relocating from Denver to Phoenix your moving company will certainly have the ability to assist you with the questions that you have. Select a couple of firms from the ones below and ask them for a quote.</w:t>
      </w:r>
    </w:p>
    <w:p w14:paraId="21C53BC4" w14:textId="77777777" w:rsidR="00C3719F" w:rsidRDefault="003B629C" w:rsidP="003B629C">
      <w:r>
        <w:t xml:space="preserve">75 </w:t>
      </w:r>
      <w:r w:rsidR="00C3719F" w:rsidRPr="00C3719F">
        <w:t>Moving from Denver to San Diego</w:t>
      </w:r>
    </w:p>
    <w:p w14:paraId="3255ED3F" w14:textId="43EE2318" w:rsidR="003B629C" w:rsidRDefault="003B629C" w:rsidP="003B629C">
      <w:r>
        <w:t>When relocating from Denver to San Diego, California simply the thought of arranging it might trouble you. But do not be. There are excellent Denver to San Diego moving business you can count on for expert help. Kick back, take a breath as well as request for a quote for your relocation from Colorado to California cities. It is advisable to ask for an at home estimate in the future as it is a lot more precise. That will make your relocating expense computations extra specific after that.</w:t>
      </w:r>
    </w:p>
    <w:p w14:paraId="257B5F28" w14:textId="77777777" w:rsidR="003B629C" w:rsidRDefault="003B629C" w:rsidP="003B629C">
      <w:r>
        <w:t>As well as when your step is over please bear in mind come back as well as share your story. Let everybody hear what you intend to claim!</w:t>
      </w:r>
    </w:p>
    <w:p w14:paraId="78998FFA" w14:textId="77777777" w:rsidR="00C3719F" w:rsidRDefault="003B629C" w:rsidP="003B629C">
      <w:r>
        <w:t xml:space="preserve">76 </w:t>
      </w:r>
      <w:r w:rsidR="00C3719F" w:rsidRPr="00C3719F">
        <w:t>Moving from Denver to Seattle</w:t>
      </w:r>
    </w:p>
    <w:p w14:paraId="08FE5022" w14:textId="11189F07" w:rsidR="003B629C" w:rsidRDefault="003B629C" w:rsidP="003B629C">
      <w:r>
        <w:lastRenderedPageBreak/>
        <w:t>Your Denver to Seattle, Washington, relocation can be a smooth and fun experience - do not miss out on to make it better. The means for that is employing a reputable relocating firm. Among the ones in the listed here that are signed up, functioning and licensed check out some evaluations. The evaluations by individuals will certainly inform you exactly how the firm works. When you are moving from Denver, Colorado, to Seattle, Washington, you can have a successful relocating experience by following individuals's referrals. Reading reviews can additionally cut your moving expenses. An additional method to reduce the cost of your relocating from Denver to Seattle is to try to find a cheap moving company. Thse are companies that can also use you price cuts or promo codes.</w:t>
      </w:r>
    </w:p>
    <w:p w14:paraId="2BBA18F2" w14:textId="77777777" w:rsidR="00C3719F" w:rsidRDefault="003B629C" w:rsidP="003B629C">
      <w:r>
        <w:t xml:space="preserve">77 </w:t>
      </w:r>
      <w:r w:rsidR="00C3719F" w:rsidRPr="00C3719F">
        <w:t>Moving from Detroit to Atlanta</w:t>
      </w:r>
    </w:p>
    <w:p w14:paraId="1F54F096" w14:textId="42E37987" w:rsidR="003B629C" w:rsidRDefault="003B629C" w:rsidP="003B629C">
      <w:r>
        <w:t>If you are relocating from Detroit to Atlanta below is the very best suggestion that every expert will offer you: find a reliable relocating business to rely on for your belongings. Relocation is never very easy especially if you are relocating long distance so making the right choice with your moving company can make points easier.</w:t>
      </w:r>
    </w:p>
    <w:p w14:paraId="189E61DE" w14:textId="77777777" w:rsidR="003B629C" w:rsidRDefault="003B629C" w:rsidP="003B629C">
      <w:r>
        <w:t>When you are relocating from Detroit, Michigan, to Atlanta, Georgia, consider getting quotes on the initial place.The larger number of estimates will assist you locate a mover that fits you far better as various business offer different services. After obtaining quotes when you relocate to Atlanta from Detroit keep in mind to ask for an aesthetic quote - it must be totally free and also will aid you obtain a better concept of the feasible prices for your relocation.</w:t>
      </w:r>
    </w:p>
    <w:p w14:paraId="0F1D3E0B" w14:textId="77777777" w:rsidR="003B629C" w:rsidRDefault="003B629C" w:rsidP="003B629C">
      <w:r>
        <w:t>Better information: Moving to Atlanta Checklist-- Atlanta Moving Guide</w:t>
      </w:r>
    </w:p>
    <w:p w14:paraId="051D0A88" w14:textId="77777777" w:rsidR="00C3719F" w:rsidRDefault="003B629C" w:rsidP="003B629C">
      <w:r>
        <w:t xml:space="preserve">78 </w:t>
      </w:r>
      <w:r w:rsidR="00C3719F" w:rsidRPr="00C3719F">
        <w:t>Moving from Detroit to Chicago</w:t>
      </w:r>
    </w:p>
    <w:p w14:paraId="6FE1EEE8" w14:textId="4D9FC388" w:rsidR="003B629C" w:rsidRDefault="003B629C" w:rsidP="003B629C">
      <w:r>
        <w:t>If you are relocating from Detroit to Chicago we can aid you. Look down to find the list with moving companies that can aid you with your moving procedure. Request from the firms listed below to give you a quote and talk with them regarding what use they can prepare to you. All movers Detroit, Michigan, to Chicago, Illinois, that are credible must answer any concern you may have. They should explain to you how the moving procedure goes and also need to likewise give you exact details concerning the expenses you can expect to have. Demand to understand the costs of all services when moving from Detroit to Chicago in order to be well prepared with details.</w:t>
      </w:r>
    </w:p>
    <w:p w14:paraId="14E72DF0" w14:textId="77777777" w:rsidR="00C3719F" w:rsidRDefault="003B629C" w:rsidP="003B629C">
      <w:r>
        <w:t xml:space="preserve">79 </w:t>
      </w:r>
      <w:r w:rsidR="00C3719F" w:rsidRPr="00C3719F">
        <w:t>Moving from Detroit to Dallas</w:t>
      </w:r>
    </w:p>
    <w:p w14:paraId="49971BFD" w14:textId="01AE4058" w:rsidR="003B629C" w:rsidRDefault="003B629C" w:rsidP="003B629C">
      <w:r>
        <w:t>Your Detroit to Dallas, Texas moving will certainly be smooth and effective if you make use of the best moving business. This is why we have actually developed for you a checklist with the most effective Detroit to Dallas movers for your action. Amongst all options you can select from firms that supply a huge range of services you might require: packaging, relocating labor and also additional services for artwork.</w:t>
      </w:r>
    </w:p>
    <w:p w14:paraId="45198D5B" w14:textId="77777777" w:rsidR="003B629C" w:rsidRDefault="003B629C" w:rsidP="003B629C">
      <w:r>
        <w:t>How much will moving from Detroit, Michigan, to Dallas, Texas, price you? In order to locate this out simply complete the price quote kind and the moving firms will certainly call you. Among the Detroit to Dallas moving companies that get back to you select the business that you locate most credible to trust fund with your valuables.</w:t>
      </w:r>
    </w:p>
    <w:p w14:paraId="07424B64" w14:textId="77777777" w:rsidR="00C3719F" w:rsidRDefault="003B629C" w:rsidP="003B629C">
      <w:r>
        <w:t xml:space="preserve">80 </w:t>
      </w:r>
      <w:r w:rsidR="00C3719F" w:rsidRPr="00C3719F">
        <w:t>Moving from Detroit to Houston</w:t>
      </w:r>
    </w:p>
    <w:p w14:paraId="0050AABD" w14:textId="3D6C854A" w:rsidR="003B629C" w:rsidRDefault="003B629C" w:rsidP="003B629C">
      <w:r>
        <w:lastRenderedPageBreak/>
        <w:t>When moving from Detroit to Houston it is recommended to locate a trusted company. For that purpose one way to check on a mover is to take place the BBB internet site as well as discover it there. The best Detroit, Michigan, to Houston, Texas, relocating firms will certainly be certified and also will have the matching registration numbers. Read what you can locate on-line to make certain that the moving company you are mosting likely to work with is appropriate for you. The very best Detroit to Houston movers can do the best relocation work and also as high as a moving is stressful they can make it better.</w:t>
      </w:r>
    </w:p>
    <w:p w14:paraId="4CB82920" w14:textId="311C8AC1" w:rsidR="00D12404" w:rsidRDefault="003B629C" w:rsidP="003B629C">
      <w:r>
        <w:t>Ask for a quote from the firms you make a decision as well as discuss with them the opportunities you have for relocating with them. Ask questions as well as read evaluations in order to keep yourself well informed.</w:t>
      </w:r>
    </w:p>
    <w:p w14:paraId="09233930" w14:textId="77777777" w:rsidR="00C3719F" w:rsidRDefault="00E83DCD" w:rsidP="00E83DCD">
      <w:r>
        <w:t xml:space="preserve">81 </w:t>
      </w:r>
      <w:r w:rsidR="00C3719F" w:rsidRPr="00C3719F">
        <w:t>Moving from Detroit to Los Angeles</w:t>
      </w:r>
    </w:p>
    <w:p w14:paraId="331393B9" w14:textId="78D471EB" w:rsidR="00E83DCD" w:rsidRDefault="00E83DCD" w:rsidP="00E83DCD">
      <w:r>
        <w:t>Moving from Detroit to LA, CA, is mosting likely to be far more much easier when you have an experienced companion handy - namely a professional relocating business. The moving companies picked listed below are presently functioning as well as have the needed registration numbers published in their business profiles. Take a look at the alternatives you have for a Detroit, Michigan, to Los Angeles, California, mover as well as check out the evaluations available to learn more about the business better.</w:t>
      </w:r>
    </w:p>
    <w:p w14:paraId="1116E97D" w14:textId="77777777" w:rsidR="00E83DCD" w:rsidRDefault="00E83DCD" w:rsidP="00E83DCD">
      <w:r>
        <w:t>Relocating from Detroit to Los Angeles can be simpler if you choose the best firm for you. Research study among the profiles offered and request quotes by completing the complimentary moving estimate on this link. After you do this the business will certainly return to you. Your relocation from Detroit to Los Angeles will be smoother if you can rely on the appropriate mover for you.</w:t>
      </w:r>
    </w:p>
    <w:p w14:paraId="4679BF0A" w14:textId="77777777" w:rsidR="00C3719F" w:rsidRDefault="00E83DCD" w:rsidP="00E83DCD">
      <w:r>
        <w:t xml:space="preserve">82 </w:t>
      </w:r>
      <w:r w:rsidR="00C3719F" w:rsidRPr="00C3719F">
        <w:t>Moving from Detroit to New York</w:t>
      </w:r>
    </w:p>
    <w:p w14:paraId="37082C9D" w14:textId="01C6E632" w:rsidR="00E83DCD" w:rsidRDefault="00E83DCD" w:rsidP="00E83DCD">
      <w:r>
        <w:t>Moving from Detroit to New York City-- the worldwide power city that is frequently called the cultural as well as monetary capital of the world, is commonly a good chance to start an all new phase in your life. The cross country move, nonetheless, is anything however simple as you will certainly require to launch the prep work duration as early as your household relocation ends up being only an issue of time. It's crucial to handle the moment you have till the move-out day in the very best perhaps way-- do that with the help of a relocating list that will certainly contain all the tasks you will need to finish.</w:t>
      </w:r>
    </w:p>
    <w:p w14:paraId="4FA45275" w14:textId="77777777" w:rsidR="00E83DCD" w:rsidRDefault="00E83DCD" w:rsidP="00E83DCD">
      <w:r>
        <w:t>Can you guess one of the extremely initial tasks in your relocating schedule? That's right-- it's the job of getting in contact with trustworthy and also inexpensive Detroit to New York movers. It all beginnings with preliminary cost evaluation, naturally-- you will certainly need to know how much relocating to the Big Apple will cost you, while your future partner will certainly want to win you as their client. With any luck, your temporary organisation relationship with among the very best Detroit to New York relocating business will certainly produce extremely sufficient results.</w:t>
      </w:r>
    </w:p>
    <w:p w14:paraId="58A85CFC" w14:textId="77777777" w:rsidR="00C3719F" w:rsidRDefault="00E83DCD" w:rsidP="00E83DCD">
      <w:r>
        <w:t xml:space="preserve">83 </w:t>
      </w:r>
      <w:r w:rsidR="00C3719F" w:rsidRPr="00C3719F">
        <w:t>Moving from Detroit to Phoenix</w:t>
      </w:r>
    </w:p>
    <w:p w14:paraId="6DFC4105" w14:textId="41544358" w:rsidR="00E83DCD" w:rsidRDefault="00E83DCD" w:rsidP="00E83DCD">
      <w:r>
        <w:t xml:space="preserve">For your moving Detroit to Phoenix, Arizona you require a reputable relocating business to count on with your belongings. Finding the best moving company will usually take some time. Beginning by requesting for quotes. In this way you will get in touch with Detroit to Phoenix moving companies as well as will certainly select among which ones suffice trustworthy for you. The moving price quotes that you get will certainly route you right into what price you can expect to spend for each of the relocating firms. Just keep in mind that when relocating cross country from Detroit to Phoenix price is not the only </w:t>
      </w:r>
      <w:r>
        <w:lastRenderedPageBreak/>
        <w:t>point to be cautious of. You require the best interstate movers. For that purpose when moving from Detroit to Phoenix it is suggested to read the evaluations of the business listed below. Discover what their clients have to say regarding them. Then you will certainly have even more info to rely upon for your option of Detroit, Michigan, to Phoenix, Arizona, movers.</w:t>
      </w:r>
    </w:p>
    <w:p w14:paraId="3244C16D" w14:textId="77777777" w:rsidR="00C3719F" w:rsidRDefault="00E83DCD" w:rsidP="00E83DCD">
      <w:r>
        <w:t xml:space="preserve">84 </w:t>
      </w:r>
      <w:r w:rsidR="00C3719F" w:rsidRPr="00C3719F">
        <w:t>Moving from Detroit to San Diego</w:t>
      </w:r>
    </w:p>
    <w:p w14:paraId="015759F3" w14:textId="282BC582" w:rsidR="00E83DCD" w:rsidRDefault="00E83DCD" w:rsidP="00E83DCD">
      <w:r>
        <w:t>When you are seeking a top quality moving experience from Detroit to San Diego specialist movers can assist you. Check out the testimonials you discover and check out info regarding the firm you are interested in. Expert moving companies to San Diego, California, have to be registered at the United States Department of Transportation as well as you can inspect the information concerning them in the SAFER web page on this web link. Simply go into the name or one of the registration varieties of the business as well as it will certainly show you even more information when you go into. Relocating from Detroit to San Diego will certainly be smoother for you if there declares information regarding the moving company in its reviews and also the USDOT website.</w:t>
      </w:r>
    </w:p>
    <w:p w14:paraId="13ED0316" w14:textId="77777777" w:rsidR="00C3719F" w:rsidRDefault="00E83DCD" w:rsidP="00E83DCD">
      <w:r>
        <w:t xml:space="preserve">85 </w:t>
      </w:r>
      <w:r w:rsidR="00C3719F" w:rsidRPr="00C3719F">
        <w:t>Moving from Detroit to Seattle</w:t>
      </w:r>
    </w:p>
    <w:p w14:paraId="0F227FF2" w14:textId="4EE074C8" w:rsidR="00E83DCD" w:rsidRDefault="00E83DCD" w:rsidP="00E83DCD">
      <w:r>
        <w:t>If you are eagerly anticipating relocating from Detroit to Seattle you can count on the moving firms right here to make your moving better. There are great deals of benefits and drawbacks when working with movers. Your Detroit, Michigan, to Seattle, Washington, relocation will certainly be smooth and also effective with the best advised movers. Discover a firm that has positive reviews as well as feedback from consumers. You can also talk to the moving companies as well as demand to know about their experience and also the means the personnel is being trained. For your Detroit to Seattle relocate any info you can collect can just assist you as well as can never ever be too much. Check out as much as you can in order to be educated.</w:t>
      </w:r>
    </w:p>
    <w:p w14:paraId="25DF3390" w14:textId="77777777" w:rsidR="007F514A" w:rsidRDefault="00E83DCD" w:rsidP="00E83DCD">
      <w:r>
        <w:t xml:space="preserve">86 </w:t>
      </w:r>
      <w:r w:rsidR="007F514A" w:rsidRPr="007F514A">
        <w:t>Moving from Houston to Boston</w:t>
      </w:r>
    </w:p>
    <w:p w14:paraId="39931107" w14:textId="6847CF0E" w:rsidR="00E83DCD" w:rsidRDefault="00E83DCD" w:rsidP="00E83DCD">
      <w:r>
        <w:t>With an average cost of $4,300 for a relocation range of 1,225 miles, interstate moving is all about managing your budget plan in the very best feasible method. For that reason, when moving from Houston, TX to Boston, MA, you'll need to pay unique interest to just how your hard-earned cash is being invested. In other words, create a relocating budget to keep an eye on very closely your move-related expenditure.</w:t>
      </w:r>
    </w:p>
    <w:p w14:paraId="5A00FBAA" w14:textId="77777777" w:rsidR="00E83DCD" w:rsidRDefault="00E83DCD" w:rsidP="00E83DCD">
      <w:r>
        <w:t>When crossing the country, one of the best ways to decrease your relocating costs is to employ budget-friendly Houston to Boston movers. Things is, you can't perhaps organize a self-move from the Space City to the funding of Massachusetts (it's a 1,850-mile trip northeast!), so you'll need to rely on professional relocating solutions to reach your brand-new home in Boston, Massachusetts.</w:t>
      </w:r>
    </w:p>
    <w:p w14:paraId="72C3A13D" w14:textId="77777777" w:rsidR="00E83DCD" w:rsidRDefault="00E83DCD" w:rsidP="00E83DCD">
      <w:r>
        <w:t>So, the only reliable means to find low-priced movers from Houston to Boston is to get exact price quotes from premier moving business in Houston, after that contrast those quotes, consisting of the extra services offered in them, and also lastly, pick the moving deal that you can pay for. Likewise, do not forget to research your moving companies well to ensure that you can secure your step from possible relocating fraud. Adhere to these 31.5 steps to discover the most effective moving companies from Texas to Massachusetts.</w:t>
      </w:r>
    </w:p>
    <w:p w14:paraId="56139B9A" w14:textId="77777777" w:rsidR="007F514A" w:rsidRDefault="00E83DCD" w:rsidP="00E83DCD">
      <w:r>
        <w:t xml:space="preserve">87 </w:t>
      </w:r>
      <w:r w:rsidR="007F514A" w:rsidRPr="007F514A">
        <w:t>Moving from Houston to Chicago</w:t>
      </w:r>
    </w:p>
    <w:p w14:paraId="560DA45C" w14:textId="7F2C0047" w:rsidR="00E83DCD" w:rsidRDefault="00E83DCD" w:rsidP="00E83DCD">
      <w:r>
        <w:lastRenderedPageBreak/>
        <w:t>You ought to not undervalue by any means your future relocation from the Space City to the Windy City because a 1,080-mile cross-country move across multiple states is never a joke. As a matter of fact, crossing the country happens to be one of the most tough kind of property relocating after international relocation. So, are you approximately the obstacle?</w:t>
      </w:r>
    </w:p>
    <w:p w14:paraId="6467395B" w14:textId="77777777" w:rsidR="00E83DCD" w:rsidRDefault="00E83DCD" w:rsidP="00E83DCD">
      <w:r>
        <w:t>When relocating from Houston to Chicago, keep in mind that are many excellent relocating business in Houston as well as you're mosting likely to require to hire one of them to give the needed aid as well as assistance throughout that difficult transitional period. Along with searching for inexpensive movers from Houston to Chicago, you'll likewise need to ask about the extra services those moving business provide too.</w:t>
      </w:r>
    </w:p>
    <w:p w14:paraId="67105363" w14:textId="77777777" w:rsidR="00E83DCD" w:rsidRDefault="00E83DCD" w:rsidP="00E83DCD">
      <w:r>
        <w:t>Take into consideration employing full-service Houston to Chicago movers, specifically if you will not be able to pack up your things by yourself. To discover how much specialist packers as well as movers will bill you to do the job, have 3-4 premier Houston moving companies visit your residence for a visual inspection, complied with by the issuance of created expense price quotes. Then, contrast thoroughly the moving companies as well as their offers and also choose the offer that best fits your spending plan and fulfills your expectations.</w:t>
      </w:r>
    </w:p>
    <w:p w14:paraId="1031F667" w14:textId="77777777" w:rsidR="007F514A" w:rsidRDefault="00E83DCD" w:rsidP="00E83DCD">
      <w:r>
        <w:t xml:space="preserve">88 </w:t>
      </w:r>
      <w:r w:rsidR="007F514A" w:rsidRPr="007F514A">
        <w:t>Moving from Houston to Dallas</w:t>
      </w:r>
    </w:p>
    <w:p w14:paraId="785BFC6A" w14:textId="13005E65" w:rsidR="00E83DCD" w:rsidRDefault="00E83DCD" w:rsidP="00E83DCD">
      <w:r>
        <w:t>When you're relocating to a brand-new residence that's located in the very same state, there's always the question of whether you ought to work with in-state movers (local movers) or whether you must lease a relocating vehicle and carry your belongings by yourself. As well as since you're moving from Houston to Dallas (240 miles north), there's only one right response - you just require to see which moving choice works best for you.</w:t>
      </w:r>
    </w:p>
    <w:p w14:paraId="7BEF6D95" w14:textId="77777777" w:rsidR="00E83DCD" w:rsidRDefault="00E83DCD" w:rsidP="00E83DCD">
      <w:r>
        <w:t>Oftentimes, when you consider all the concealed prices of self-moving, the rational alternative stays to hire inexpensive as well as premier moving companies from Houston to Dallas to move your house properties quickly and also safely. Expert movers come insured and also recognize how to load your things in your brand-new home and also just how to shield your items throughout the haul.</w:t>
      </w:r>
    </w:p>
    <w:p w14:paraId="2B4BEFBB" w14:textId="77777777" w:rsidR="00E83DCD" w:rsidRDefault="00E83DCD" w:rsidP="00E83DCD">
      <w:r>
        <w:t>When moving in between 2 of the significant cities in the Lone Star State, you need to recognize how much that intrastate relocation will certainly cost you. Obtain expense price quotes from the best Houston to Dallas movers in your area to be able to establish your relocating spending plan as necessary. Steer clear of from business that do not provide on-site surveys of your residence and rather insist on giving your quotes over the phone or through email.</w:t>
      </w:r>
    </w:p>
    <w:p w14:paraId="5276E4EB" w14:textId="77777777" w:rsidR="007F514A" w:rsidRDefault="00E83DCD" w:rsidP="00E83DCD">
      <w:r>
        <w:t xml:space="preserve">89 </w:t>
      </w:r>
      <w:r w:rsidR="007F514A" w:rsidRPr="007F514A">
        <w:t>Moving from Houston to Denver</w:t>
      </w:r>
    </w:p>
    <w:p w14:paraId="1B38A37D" w14:textId="1F9C83BE" w:rsidR="00E83DCD" w:rsidRDefault="00E83DCD" w:rsidP="00E83DCD">
      <w:r>
        <w:t>Are you seeking interstate moving companies for your</w:t>
      </w:r>
      <w:r w:rsidR="007F514A">
        <w:t xml:space="preserve"> </w:t>
      </w:r>
      <w:r>
        <w:t xml:space="preserve">moving from Houston to Denver? Well, you have actually discovered what you are trying to find right here below. Top Moving Reviews offers several ideas, techniques as well as guides int he sources section along with wonderful relocating business you can pick from. Your action from Houston to Denver requires professional movers. They can help you with your moving as well as can tell you what the price will certainly be. If you are interested in just how much does it cost to move from Houston to Denver you require to obtain quotes from the relocating business listed below. The cost for your relocating from Houston, TX, to Denver, Carbon Monoxide, is based upon the distance of your action as well as the amount of things to move. Be ready to pay an amount of roughly $1,000 for a workshop to around $2,500 for a two-bedroom house. Yet, these are </w:t>
      </w:r>
      <w:r>
        <w:lastRenderedPageBreak/>
        <w:t>simply typical numbers for your relocating from Houston to Denver and will differ depending ont he services you select and also the costs of the moving firm.</w:t>
      </w:r>
    </w:p>
    <w:p w14:paraId="66E4C1FB" w14:textId="77777777" w:rsidR="00E83DCD" w:rsidRDefault="00E83DCD" w:rsidP="00E83DCD">
      <w:r>
        <w:t>For more location web pages you can see the complete list here.</w:t>
      </w:r>
    </w:p>
    <w:p w14:paraId="4DAD5B47" w14:textId="77777777" w:rsidR="007F514A" w:rsidRDefault="00E83DCD" w:rsidP="00E83DCD">
      <w:r>
        <w:t xml:space="preserve">90 </w:t>
      </w:r>
      <w:r w:rsidR="007F514A" w:rsidRPr="007F514A">
        <w:t>Moving from Houston to Los Angeles</w:t>
      </w:r>
    </w:p>
    <w:p w14:paraId="2F03D945" w14:textId="63E47019" w:rsidR="003B629C" w:rsidRDefault="00E83DCD" w:rsidP="00E83DCD">
      <w:r>
        <w:t>When you are relocating from Houston, Texas, to Los Angeles, California, you require top quality as well as expert movers to perform the relocation. Constantly try to make use of recommended moving companies. This is why we have actually selected for you a checklist of wonderful moving companies from Houston to Los Angeles that you can see here. Besides info about them you can additionally check out testimonials and see what comments there is for every company based upon its performace. When relocating from Houston to LA make a thourough search for information on the moving companies. Take a look at the US Department of Transportation to get additional details. All relocating firms Houston to Los Angeles should have a great profile online prior to you choose them for your relocation.</w:t>
      </w:r>
    </w:p>
    <w:p w14:paraId="39326624" w14:textId="77777777" w:rsidR="007F514A" w:rsidRDefault="00922942" w:rsidP="00922942">
      <w:r>
        <w:t xml:space="preserve">91 </w:t>
      </w:r>
      <w:r w:rsidR="007F514A" w:rsidRPr="007F514A">
        <w:t>Moving from Houston to Miami</w:t>
      </w:r>
    </w:p>
    <w:p w14:paraId="3934F54A" w14:textId="2F85C063" w:rsidR="00922942" w:rsidRDefault="00922942" w:rsidP="00922942">
      <w:r>
        <w:t>Are you planning to move from Houston, Texas to Miami, Florida? If you are, after that bear in mind that the upcoming 1200 mile move across the nation is only feasible with the professional help of a cross country moving company. Moving cross country is most definitely serious as there are a lot of vital jobs to take care of also prior to you get to the moment of truth-- your Moving day.</w:t>
      </w:r>
    </w:p>
    <w:p w14:paraId="3FB2ED87" w14:textId="77777777" w:rsidR="00922942" w:rsidRDefault="00922942" w:rsidP="00922942">
      <w:r>
        <w:t>Out of all the Houston to Miami moving business near you, you require to choose the top rated long distance mover that will supply one of the most affordable rate as well as moving solutions of the best quality. However where should you begin your hunt for such a credible moving business? This one's very easy: the database of client evaluations.</w:t>
      </w:r>
    </w:p>
    <w:p w14:paraId="4E4F1F1F" w14:textId="77777777" w:rsidR="00922942" w:rsidRDefault="00922942" w:rsidP="00922942">
      <w:r>
        <w:t>And afterwards, when you identify a number of top rated Houston to Miami moving companies, call them as well as demand in-home rate estimation and threat assessment. Compare meticulously the obtained relocating price quotes (pay unique interest to the added solutions and also their prices) and also choose your expert partner to guarantee your comfort.</w:t>
      </w:r>
    </w:p>
    <w:p w14:paraId="75D31082" w14:textId="77777777" w:rsidR="007F514A" w:rsidRDefault="00922942" w:rsidP="00922942">
      <w:r>
        <w:t xml:space="preserve">92 </w:t>
      </w:r>
      <w:r w:rsidR="007F514A" w:rsidRPr="007F514A">
        <w:t>Moving from Houston to Nashville</w:t>
      </w:r>
    </w:p>
    <w:p w14:paraId="4C69C240" w14:textId="01F3821C" w:rsidR="00922942" w:rsidRDefault="00922942" w:rsidP="00922942">
      <w:r>
        <w:t>Moving 780 miles across several states is never an easy thing to do and also it takes mindful planning and also comprehensive prep work to pull off an effective cross-country action. So, if you take place to be moving from Houston to Nashville, then you're mosting likely to see to it that your prep work is comparable to it gets, or even much better.</w:t>
      </w:r>
    </w:p>
    <w:p w14:paraId="104DF0DD" w14:textId="77777777" w:rsidR="00922942" w:rsidRDefault="00922942" w:rsidP="00922942">
      <w:r>
        <w:t>Because of the numerous hidden prices of relocating on your own, the only practical selection in front of you is to employ the services of an interstate relocating business to move your valuables to the new house rapidly and also safely. The thing is that you do not require just any type of mover, you need one of the very best Houston to Nashville moving companies merely because you value your properties and desire what's ideal for them.</w:t>
      </w:r>
    </w:p>
    <w:p w14:paraId="191DF912" w14:textId="77777777" w:rsidR="00922942" w:rsidRDefault="00922942" w:rsidP="00922942">
      <w:r>
        <w:t xml:space="preserve">Start your hunt for a reliable cross-country moving firm by examining our database of premier Houston moving companies. Read customer reviews and also efficiency scores to arrange with the checklist of Houston to Nashville moving firms. To save valuable time, fill in a fast kind quote as well as you'll be </w:t>
      </w:r>
      <w:r>
        <w:lastRenderedPageBreak/>
        <w:t>spoken to by accredited and insured nationwide movers that suit your forthcoming proceed the relocation date you've selected.</w:t>
      </w:r>
    </w:p>
    <w:p w14:paraId="7068265B" w14:textId="77777777" w:rsidR="007F514A" w:rsidRDefault="00922942" w:rsidP="00922942">
      <w:r>
        <w:t xml:space="preserve">93 </w:t>
      </w:r>
      <w:r w:rsidR="007F514A" w:rsidRPr="007F514A">
        <w:t>Moving from Houston to New York</w:t>
      </w:r>
    </w:p>
    <w:p w14:paraId="2DE8F684" w14:textId="1154770F" w:rsidR="00922942" w:rsidRDefault="00922942" w:rsidP="00922942">
      <w:r>
        <w:t>Moving from Houston to New York City is not the kind of cross nation moving you would want to be unprepared for. The 1600-mile cross the nation needs cautious prep work to make sure that you don't deal with any major problems or problems later on when the residential relocation is in progress. The general success of your relocating project depends on a number of key elements, consisting of exactly how well you arrange the time you have up until relocating day, along with the integrity and also price of the cross country mover you handle to hire ultimately.</w:t>
      </w:r>
    </w:p>
    <w:p w14:paraId="5D45EAA9" w14:textId="77777777" w:rsidR="00922942" w:rsidRDefault="00922942" w:rsidP="00922942">
      <w:r>
        <w:t>Moving from Houston, Texas to New York, New York is all about timely as well as appropriate pre-move company. Take a look at our unabridged one sentence relocating list that contains more than 120 quick and straight-to-the-point relocating tasks to aid you finish your prep work well ahead of schedule.</w:t>
      </w:r>
    </w:p>
    <w:p w14:paraId="5E4844E3" w14:textId="77777777" w:rsidR="00922942" w:rsidRDefault="00922942" w:rsidP="00922942">
      <w:r>
        <w:t>Naturally, you can't embark on a DIY relocating journey as your action from Houston, TX to New York, NY is much (literally) from being a local relocation. Therefore, you need to employ a top rated cross country moving company to be your moving companion during that extremely transitional period for you. Do not stress over a thing, for our detailed Cross Country Moving Guide will assist you discover the very best Houston to New York movers to do the job.</w:t>
      </w:r>
    </w:p>
    <w:p w14:paraId="755D3EC7" w14:textId="77777777" w:rsidR="007F514A" w:rsidRDefault="00922942" w:rsidP="00922942">
      <w:r>
        <w:t xml:space="preserve">94 </w:t>
      </w:r>
      <w:r w:rsidR="007F514A" w:rsidRPr="007F514A">
        <w:t>Moving from Houston to San Antonio</w:t>
      </w:r>
    </w:p>
    <w:p w14:paraId="15879D19" w14:textId="4A1DD410" w:rsidR="00922942" w:rsidRDefault="00922942" w:rsidP="00922942">
      <w:r>
        <w:t>When moving within the exact same state, in some cases it can be perplexing whether you ought to work with experts to assist you relocate or whether you'll take care of a self-move without draining pipes all your savings and without damaging the majority of your useful ownerships.</w:t>
      </w:r>
    </w:p>
    <w:p w14:paraId="0EA27963" w14:textId="77777777" w:rsidR="00922942" w:rsidRDefault="00922942" w:rsidP="00922942">
      <w:r>
        <w:t>Now, when you're relocating from Houston to San Antonio, you're going to need to resolve the same old puzzle: work with movers or action on your own? As well as although the right solution might not always be clear, your safest wager will always be to trust a premier in-state mover to pack up as well as move your belongings promptly and safely. In fact, the idea of having to drive a rental relocating truck 200 miles throughout the state of Texas may not be much to your liking.</w:t>
      </w:r>
    </w:p>
    <w:p w14:paraId="0A179260" w14:textId="77777777" w:rsidR="00922942" w:rsidRDefault="00922942" w:rsidP="00922942">
      <w:r>
        <w:t>It's easy to connect with excellent movers from Houston to San Antonio-- all you require to do is fill a fast price estimator (it just takes 1 minute to do so) and you'll get in touch with full-service neighborhood moving companies who will certainly be more than pleased to provide you a hand. Ask the pros for on-site surveys so that the quotes you get show a lot more accurately the last expense.</w:t>
      </w:r>
    </w:p>
    <w:p w14:paraId="3796DBE2" w14:textId="77777777" w:rsidR="007F514A" w:rsidRDefault="00922942" w:rsidP="00922942">
      <w:r>
        <w:t xml:space="preserve">95 </w:t>
      </w:r>
      <w:r w:rsidR="007F514A" w:rsidRPr="007F514A">
        <w:t>Moving from Houston to San Francisco</w:t>
      </w:r>
    </w:p>
    <w:p w14:paraId="45572452" w14:textId="6181473D" w:rsidR="00922942" w:rsidRDefault="00922942" w:rsidP="00922942">
      <w:r>
        <w:t>Moving from Houston, Texas to San Francisco, California? If of course, after that you must bear in mind that getting ready for a 1,920-mile cross multiple states will most likely be extra challenging than you believe. And the only way to overcome that moving obstacle is plan very carefully your every step of the move.</w:t>
      </w:r>
    </w:p>
    <w:p w14:paraId="3B194783" w14:textId="77777777" w:rsidR="00922942" w:rsidRDefault="00922942" w:rsidP="00922942">
      <w:r>
        <w:t xml:space="preserve">Plan your action truly well by using a detailed relocating checklist-- a proven method that will allow you to use the moment until Moving day more effectively. In fact, having a listing of all moving tasks to be </w:t>
      </w:r>
      <w:r>
        <w:lastRenderedPageBreak/>
        <w:t>done will certainly maintain you focused and will keep the infamous move-related stress and anxiety of developing as your move-out day methods.</w:t>
      </w:r>
    </w:p>
    <w:p w14:paraId="53D951BE" w14:textId="77777777" w:rsidR="00922942" w:rsidRDefault="00922942" w:rsidP="00922942">
      <w:r>
        <w:t>Consult regularly your personal relocating timeline to have an excellent idea of what it is you need to do next. And also undeniably, your extremely initial relocating checklist item is to discover one of the best moving companies from Houston to San Francisco, and then hire their high quality solutions.</w:t>
      </w:r>
    </w:p>
    <w:p w14:paraId="5321C81B" w14:textId="77777777" w:rsidR="00922942" w:rsidRDefault="00922942" w:rsidP="00922942">
      <w:r>
        <w:t>Go through our database of relocating evaluations to discover premier Houston moving companies that have earned excellent track record among their previous customers. Make an educated decision regarding which Houston to San Francisco moving business to work with after requesting precise cost price quotes.</w:t>
      </w:r>
    </w:p>
    <w:p w14:paraId="3C1EA9AA" w14:textId="77777777" w:rsidR="007F514A" w:rsidRDefault="00922942" w:rsidP="00922942">
      <w:r>
        <w:t xml:space="preserve">96 </w:t>
      </w:r>
      <w:r w:rsidR="007F514A" w:rsidRPr="007F514A">
        <w:t>Moving from Houston to Seattle</w:t>
      </w:r>
    </w:p>
    <w:p w14:paraId="520684BB" w14:textId="77BA2B5E" w:rsidR="00922942" w:rsidRDefault="00922942" w:rsidP="00922942">
      <w:r>
        <w:t>Moving from Houston, TX to Seattle, WA? Relocating away from Space City can verify to be more difficult than you might assume-- not since The Emerald City is not a terrific place to live, work as well as raise a household, however due to the fact that the 2300-mile moving trip north across the nation positions a lot of valid inquiries as well as hides numerous worrisome unpredictabilities.</w:t>
      </w:r>
    </w:p>
    <w:p w14:paraId="5F1EDA5D" w14:textId="77777777" w:rsidR="00922942" w:rsidRDefault="00922942" w:rsidP="00922942">
      <w:r>
        <w:t>And this is exactly why you will need the skilled assistance of an expert Houston to Seattle moving company. A respectable cross nation mover will first see your residence and examine all the house items you have for relocating along with the specific residential conditions that the expert packers as well as moving companies will be confronted with on Moving day (narrow stairways, dilemmas, lack of elevators, breakable things that will call for special packaging as well as handling, an excess of bulky and also heavy products, and so on). After the careful evaluation, you will certainly be equipped a composed relocating quote which will consist of all the moving solutions you have asked for or are needed for the successful conclusion of the relocation. Constantly choose a binding created quote.</w:t>
      </w:r>
    </w:p>
    <w:p w14:paraId="3DAC1939" w14:textId="77777777" w:rsidR="00922942" w:rsidRDefault="00922942" w:rsidP="00922942">
      <w:r>
        <w:t>It's extremely crucial that you take a closer consider the specified moving solutions and also their rates. Your ultimate goal needs to be to find a budget-friendly Houston to Seattle moving company who will certainly use you the greatest value. Before you compose your mind as to which firm to pick, browse through the 30 Fundamental Questions To Ask Your Movers as well as don't hesitate to ask your prospect victors the hard questions</w:t>
      </w:r>
    </w:p>
    <w:p w14:paraId="0581041E" w14:textId="77777777" w:rsidR="007F514A" w:rsidRDefault="00922942" w:rsidP="00922942">
      <w:r>
        <w:t xml:space="preserve">97 </w:t>
      </w:r>
      <w:r w:rsidR="007F514A" w:rsidRPr="007F514A">
        <w:t>Moving from Indianapolis to Chicago</w:t>
      </w:r>
    </w:p>
    <w:p w14:paraId="0E5067B7" w14:textId="51BE1D90" w:rsidR="00922942" w:rsidRDefault="00922942" w:rsidP="00922942">
      <w:r>
        <w:t>If you are moving from Indianapolis to Chicago then you require a trusted partner to assist you. In order to find the best relocating company you need to make a cautious option. The movers from Indianapolis to Chicago that you see below have been collected right here to assist you with your moving. In this listing you will certainly locate the moving companies as well as their get in touch with details. Check the USDOT variety of the Indianapolis to Chicago movers that you have an interest in prior to hiring any one of them.</w:t>
      </w:r>
    </w:p>
    <w:p w14:paraId="3DA7A050" w14:textId="77777777" w:rsidR="00922942" w:rsidRDefault="00922942" w:rsidP="00922942">
      <w:r>
        <w:t>It is essential to be careful because this is just one of the means to prevent relocating rip-off and make certain for yourself a safe as well as smooth moving. Good luck with your relocation!</w:t>
      </w:r>
    </w:p>
    <w:p w14:paraId="2D96754D" w14:textId="77777777" w:rsidR="007F514A" w:rsidRDefault="00922942" w:rsidP="00922942">
      <w:r>
        <w:t xml:space="preserve">98 </w:t>
      </w:r>
      <w:r w:rsidR="007F514A" w:rsidRPr="007F514A">
        <w:t>Moving from Indianapolis to Los Angeles</w:t>
      </w:r>
    </w:p>
    <w:p w14:paraId="62BDE5D1" w14:textId="33D92CBF" w:rsidR="00922942" w:rsidRDefault="00922942" w:rsidP="00922942">
      <w:r>
        <w:lastRenderedPageBreak/>
        <w:t>Moving from Indianapolis, IN to Los Angeles, CA - from the biggest city in the state of Indiana to the most populated city in California - is approximately a 2100 mile westbound journey as well as its success depends mostly on the long distance moving firm that you choose. That's right-- moving from Indianapolis, IN to Los Angeles, CA is everything about protecting premium as well as affordable moving companies that will assist you relocate tension- and also problem-free.</w:t>
      </w:r>
    </w:p>
    <w:p w14:paraId="2A266B14" w14:textId="77777777" w:rsidR="00922942" w:rsidRDefault="00922942" w:rsidP="00922942">
      <w:r>
        <w:t>It's fair to say that cross country relocating comes down to saving cash on your cross country move anyway that you can. Certainly, paying less to have your furniture as well as other family products moved all the way to the west coast is your top concern, and also the best cost conserving advice you can ever take is to contact perfectly economical Indianapolis to Los Angeles movers that have actually the needed experience and knowledge to bring your moving adventure to a successful end.</w:t>
      </w:r>
    </w:p>
    <w:p w14:paraId="1EE6A42D" w14:textId="77777777" w:rsidR="00922942" w:rsidRDefault="00922942" w:rsidP="00922942">
      <w:r>
        <w:t>Start your hunt for top-rated Indianapolis to Los Angeles relocating business by accessing our home moving companies database as well as reading authentic consumer examines to get a good suggestion of what to get out of your soon-to-be partner. After that, contact short-listed cross country movers and also request accurate cost estimation.</w:t>
      </w:r>
    </w:p>
    <w:p w14:paraId="67D2E449" w14:textId="77777777" w:rsidR="007F514A" w:rsidRDefault="00922942" w:rsidP="00922942">
      <w:r>
        <w:t xml:space="preserve">99 </w:t>
      </w:r>
      <w:r w:rsidR="007F514A" w:rsidRPr="007F514A">
        <w:t>Moving from Indianapolis to Seattle</w:t>
      </w:r>
    </w:p>
    <w:p w14:paraId="113517E2" w14:textId="15BBFC83" w:rsidR="00922942" w:rsidRDefault="00922942" w:rsidP="00922942">
      <w:r>
        <w:t>About 2,000 miles lie between the city of Indianapolis, Indiana as well as the Emerald City in Washington, so if you are planning a household relocation from Indy to Seattle you are mosting likely to need a lot of energy, great focus, an alert mind, as well as, most importantly - specialist support. Relocating your household products and also individual belongings at such a great distance is definitely impossible without the aid of seasoned Indianapolis to Seattle moving companies who have the specialized devices and the required know-how, required for a safe and also reliable cross nation step.</w:t>
      </w:r>
    </w:p>
    <w:p w14:paraId="3CE20228" w14:textId="77777777" w:rsidR="00922942" w:rsidRDefault="00922942" w:rsidP="00922942">
      <w:r>
        <w:t>So, when moving from Indianapolis, IN to Seattle, WA, make certain you find a credible state-to-state moving firm to deal with your relocation requirements and needs. Get at least 3 written binding quotes, contrast the deals, interview the moving companies, and review all the details of your relocation (trouble spots, unique requirements, extra services as well as their prices, pick-up and delivery dates and also times, and so on) before making your last choice. Beware not to come down with moving frauds and also not to make any one of the typical relocating mistakes people commit when worried by the moving disorder as well as the imminent transformation in their lives. Leave the strenuous moving tasks to the experts and prepare yourself for your amazing new life!</w:t>
      </w:r>
    </w:p>
    <w:p w14:paraId="0D4936E4" w14:textId="77777777" w:rsidR="007F514A" w:rsidRDefault="00922942" w:rsidP="00922942">
      <w:r>
        <w:t xml:space="preserve">100 </w:t>
      </w:r>
      <w:r w:rsidR="007F514A" w:rsidRPr="007F514A">
        <w:t>Moving from Indianapolis to Seattle</w:t>
      </w:r>
    </w:p>
    <w:p w14:paraId="45799631" w14:textId="6A605928" w:rsidR="00922942" w:rsidRDefault="00922942" w:rsidP="00922942">
      <w:r>
        <w:t>The relocation distance is a major aspect that will figure out not just exactly how a residential step is organized, but additionally exactly how it is carried out phase by phase. Simply try to compare, impossible as it may appear initially, crossing town as well as transferring to an additional city located roughly 2200 miles away? While in the first case it may be alluring to rent a relocating vehicle and call out to your good buddies, the 2nd moving circumstance is something entirely various.</w:t>
      </w:r>
    </w:p>
    <w:p w14:paraId="6483B196" w14:textId="77777777" w:rsidR="00922942" w:rsidRDefault="00922942" w:rsidP="00922942">
      <w:r>
        <w:t>Moving from Indianapolis, IN to Seattle, WA can be thought about an actual challenge up until the minute you handle to find a trustworthy as well as affordable cross country moving company-- after that, the problem of your step, actually and figuratively, will certainly be moved to them. It feels like the only means to get to the Emerald City safely and also on time is to utilize the solutions of far away Indianapolis to Seattle moving companies.</w:t>
      </w:r>
    </w:p>
    <w:p w14:paraId="2B40B4E4" w14:textId="77777777" w:rsidR="00922942" w:rsidRDefault="00922942" w:rsidP="00922942">
      <w:r>
        <w:lastRenderedPageBreak/>
        <w:t>Your selection of fantastic cross country moving companies starts as well as finishes with cost estimate-- request an internal survey from various relocating firms and request exact created quotes at the end of the see. Pay special focus to the accessorial services provided by each mover and compare the custom-made quotes with those additional services in mind.</w:t>
      </w:r>
    </w:p>
    <w:p w14:paraId="2D204D13" w14:textId="77E3EF12" w:rsidR="00E83DCD" w:rsidRDefault="00922942" w:rsidP="00922942">
      <w:r>
        <w:t>Allow the very best Indianapolis to Seattle relocating company win!</w:t>
      </w:r>
    </w:p>
    <w:p w14:paraId="183A12F4" w14:textId="77777777" w:rsidR="007F514A" w:rsidRDefault="00571464" w:rsidP="00571464">
      <w:r>
        <w:t xml:space="preserve">101 </w:t>
      </w:r>
      <w:r w:rsidR="007F514A" w:rsidRPr="007F514A">
        <w:t>Moving from Jacksonville to Houston</w:t>
      </w:r>
    </w:p>
    <w:p w14:paraId="377D6D10" w14:textId="0C75A4A5" w:rsidR="00571464" w:rsidRDefault="00571464" w:rsidP="00571464">
      <w:r>
        <w:t>Known as the River City, Jacksonville is a stunning and motivating city in the state of Florida, which also takes place to be one of the most heavily populated settlement in the Sunshine State. And yet, if you're about to embark on a roughly 900-mile westbound relocation trip to Space City, after that it's greater than clear that you will require seasoned specialists to aid you with your relocating job.</w:t>
      </w:r>
    </w:p>
    <w:p w14:paraId="61CDCF49" w14:textId="77777777" w:rsidR="00571464" w:rsidRDefault="00571464" w:rsidP="00571464">
      <w:r>
        <w:t>It's clear that moving from Jacksonville, FL to Houston, TX calls for good preparation and even better organization, but there's something that your upcoming cross country action requires a lot more-- top-rated professional moving companies who will certainly have the experience and also proficiency to manage the hard and also heavy job ahead of them. And also, obviously, if the Jacksonville to Houston movers can additionally be budget friendly, then that's an included incentive you will not actually mind.</w:t>
      </w:r>
    </w:p>
    <w:p w14:paraId="2F960082" w14:textId="77777777" w:rsidR="00571464" w:rsidRDefault="00571464" w:rsidP="00571464">
      <w:r>
        <w:t>Your start for reliable Jacksonville to Houston moving firms need to start from our data source of accredited and also insured Florida movers. When there, you are additionally encouraged to inspect their customer reviews and rankings to obtain a much better idea of which ones have actually earned respectable on-line track record. Don't forget to connect with the most effective of them and demand exact cost estimate.</w:t>
      </w:r>
    </w:p>
    <w:p w14:paraId="053DCC2A" w14:textId="77777777" w:rsidR="007F514A" w:rsidRDefault="00571464" w:rsidP="00571464">
      <w:r>
        <w:t xml:space="preserve">102 </w:t>
      </w:r>
      <w:r w:rsidR="007F514A" w:rsidRPr="007F514A">
        <w:t>Moving from Jacksonville to Seattle</w:t>
      </w:r>
    </w:p>
    <w:p w14:paraId="289E3EAA" w14:textId="2D0A752B" w:rsidR="00571464" w:rsidRDefault="00571464" w:rsidP="00571464">
      <w:r>
        <w:t>Are you moving from Jacksonville to Seattle? Find the appropriate moving companies for your relocation below. They can assist you turn your relocating right into a smooth procedure and also can help you with the straightforward points like packaging in addition to with more specific demands you may have like an eco-move.</w:t>
      </w:r>
    </w:p>
    <w:p w14:paraId="59D6C584" w14:textId="77777777" w:rsidR="00571464" w:rsidRDefault="00571464" w:rsidP="00571464">
      <w:r>
        <w:t>Take a look at the reviews of Jacksonville to Seattle, WA, as well as loosen up - Top Moving Reviews has a filter to maintain fake testimonials away so you can read just real info. After you gather details concerning the business available for your step you can request a quote and start your relocating company process.</w:t>
      </w:r>
    </w:p>
    <w:p w14:paraId="4F52C536" w14:textId="77777777" w:rsidR="007F514A" w:rsidRDefault="00571464" w:rsidP="00571464">
      <w:r>
        <w:t xml:space="preserve">103 </w:t>
      </w:r>
      <w:r w:rsidR="007F514A" w:rsidRPr="007F514A">
        <w:t>Moving from Kansas City to Chicago</w:t>
      </w:r>
    </w:p>
    <w:p w14:paraId="1F6436EA" w14:textId="46D40864" w:rsidR="00571464" w:rsidRDefault="00571464" w:rsidP="00571464">
      <w:r>
        <w:t>Moving to Chicago, Illinois-- the most heavily populated city in the Midwestern U.S. as well as the third-most populated one in the nation-- will certainly take you to among the biggest and also most varied economic climates worldwide. As well as if you're transferring to Chicago from Kansas City, it's essential to bear in mind that the 500-mile moving journey northeast through Illinois to the southwestern coasts of Lake Michigan is still an interstate action that needs the specialist assistance of Kansas City to Chicago movers.</w:t>
      </w:r>
    </w:p>
    <w:p w14:paraId="629B804E" w14:textId="77777777" w:rsidR="00571464" w:rsidRDefault="00571464" w:rsidP="00571464">
      <w:r>
        <w:t xml:space="preserve">Good preparation is the key to success for every and every domestic relocation, so what you actually need is a moving schedule which will certainly help you organize your time in the most effective method </w:t>
      </w:r>
      <w:r>
        <w:lastRenderedPageBreak/>
        <w:t>feasible. After you personalize and prioritize that moving timeline, you will discover that a person of one of the most urgent jobs when relocating from Kansas City to Chicago is to discover a cross country relocating company you can rely on.</w:t>
      </w:r>
    </w:p>
    <w:p w14:paraId="02960D40" w14:textId="77777777" w:rsidR="00571464" w:rsidRDefault="00571464" w:rsidP="00571464">
      <w:r>
        <w:t>Naturally, you will certainly want the most effective both for your treasured belongings and also your limited spending plan, so the Kansas City-- Chicago relocating firm that you require ought to supply premium quality services as well as economical rates. Go obtain both these incentives, you will certainly require to do a bit much deeper research than normal. Consult our total and also total 31.5-step overview on how to discover the best movers for your relocation.</w:t>
      </w:r>
    </w:p>
    <w:p w14:paraId="40A964A3" w14:textId="77777777" w:rsidR="007F514A" w:rsidRDefault="00571464" w:rsidP="00571464">
      <w:r>
        <w:t xml:space="preserve">104 </w:t>
      </w:r>
      <w:r w:rsidR="007F514A" w:rsidRPr="007F514A">
        <w:t>Moving from Kansas City to Denver</w:t>
      </w:r>
    </w:p>
    <w:p w14:paraId="51870CB7" w14:textId="2EF679BF" w:rsidR="00571464" w:rsidRDefault="00571464" w:rsidP="00571464">
      <w:r>
        <w:t>Moving from one significant city to an additional has actually constantly been an interesting kind of domestic relocating regarding possibilities are worried. As well as when the location city has actually been called the very best area to live in the nation by U.S. News and World Report, then you can rest assure that your decision to relocate to the High-Mile City is absolutely a step in the best instructions.</w:t>
      </w:r>
    </w:p>
    <w:p w14:paraId="44FFB8BA" w14:textId="77777777" w:rsidR="00571464" w:rsidRDefault="00571464" w:rsidP="00571464">
      <w:r>
        <w:t>Transferring to Denver, Carbon Monoxide from Kansas City, MO is a 600-mile interstate move that will obtain you to a stunningly stunning as well as incredibly pleasant nearby state. Despite the fact that you may be tempted to lease a moving truck and finish a self-move with the help of a handful of good friends, it's important to recognize that DIY moves usually quit being affordable as soon as they surpass the reasonable range of around 100 miles and go across any type of states lines. Frequently, you'll discover that affordable Kansas City to Denver is the much better choice when it comes to cash, time, as well as security.</w:t>
      </w:r>
    </w:p>
    <w:p w14:paraId="215E85CC" w14:textId="77777777" w:rsidR="00571464" w:rsidRDefault="00571464" w:rsidP="00571464">
      <w:r>
        <w:t>Do not make any costly blunders when planning your state to state step! Select the very best Kansas City to Denver relocating firm that supplies you low-cost yet high-grade moving solutions. Just how much will your Kansas City to Denver relocation expense? Use the quick moving price estimator to find out your moving prices in advance.</w:t>
      </w:r>
    </w:p>
    <w:p w14:paraId="04860DD8" w14:textId="77777777" w:rsidR="007F514A" w:rsidRDefault="00571464" w:rsidP="00571464">
      <w:r>
        <w:t xml:space="preserve">105 </w:t>
      </w:r>
      <w:r w:rsidR="007F514A" w:rsidRPr="007F514A">
        <w:t>Moving from Las Vegas to Los Angeles</w:t>
      </w:r>
    </w:p>
    <w:p w14:paraId="423FAEDD" w14:textId="3E635A25" w:rsidR="00571464" w:rsidRDefault="00571464" w:rsidP="00571464">
      <w:r>
        <w:t>Moving from Vegas to L.A.? If you are, then you're mosting likely to need a reputable professional moving company to look after your big relocation. There is a rating of essential jobs to complete prior to relocating day to make sure that your relocation goes smoothly. However you needn't stress excessive as there are reliable Las Vegas to Los Angeles moving firms that will be greater than happy to provide you a helping hand with your step from the Gambling Capital of the World to the City of Angels.</w:t>
      </w:r>
    </w:p>
    <w:p w14:paraId="20242044" w14:textId="77777777" w:rsidR="00571464" w:rsidRDefault="00571464" w:rsidP="00571464">
      <w:r>
        <w:t>Relocating from Las Vegas, NV to Los Angeles, CA can be a life-changing occasion for you. And also the best means to ensure that your interstate action gives as little stress as feasible is to find yourself an inexpensive moving partner you can rely on. All Vegas to L.A. movers you see on this page have actually been effectively certified and guaranteed to make sure that your move does not take a wrong turn. You need to spend some time into looking into each moving business that sustains your route. Start your hunt for the most effective Las Vegas to Los Angeles moving company by reading authentic moving evaluations left by clients, and afterwards proceed to speak to the shortlisted movers as well as request in-house binding estimates from them.</w:t>
      </w:r>
    </w:p>
    <w:p w14:paraId="70C91AAF" w14:textId="77777777" w:rsidR="007F514A" w:rsidRDefault="00571464" w:rsidP="00571464">
      <w:r>
        <w:t xml:space="preserve">106 </w:t>
      </w:r>
      <w:r w:rsidR="007F514A" w:rsidRPr="007F514A">
        <w:t>Moving from Las Vegas to Portland</w:t>
      </w:r>
    </w:p>
    <w:p w14:paraId="24F68B39" w14:textId="479D18B1" w:rsidR="00571464" w:rsidRDefault="00571464" w:rsidP="00571464">
      <w:r>
        <w:lastRenderedPageBreak/>
        <w:t>Moving from Las Vegas, NV to Portland, OR requires a large amount of preparation as well as organization on your component in order to bring the 1000-mile relocation from Sin City to Rose City to a successful end. Relocating from Vegas to Portland by yourself is plainly inconceivable, so it's an excellent idea to begin looking for reputable Las Vegas to Portland relocating firms way in advancement.</w:t>
      </w:r>
    </w:p>
    <w:p w14:paraId="2147DE3A" w14:textId="77777777" w:rsidR="00571464" w:rsidRDefault="00571464" w:rsidP="00571464">
      <w:r>
        <w:t>The very first stop of your search for the most effective relocation companion is the comprehensive database of moving testimonials at MyMovingReviews. Reviewing how former clients rated the general experience with their Las Vegas to Portland movers and what they had to state about their relocating services will aid you obtain a much better concept of what to expect. Your next step, naturally, is to know how much your interstate action will certainly cost you-- ask minority relocating companies you have actually selected to send their reps to your home for a precise in-house evaluation of the moving cost.</w:t>
      </w:r>
    </w:p>
    <w:p w14:paraId="5D252CB6" w14:textId="77777777" w:rsidR="00571464" w:rsidRDefault="00571464" w:rsidP="00571464">
      <w:r>
        <w:t>Have in mind that the success of your move from Las Vegas, Nevada to Portland, Oregon hinges on your very own hands. Be positive, take a closer look at all the Las Vegas to Portland moving business listed here, research well the few picked candidates and pick the one that fits your relocating budget plan as well as best satisfies your relocation requires.</w:t>
      </w:r>
    </w:p>
    <w:p w14:paraId="18B65A17" w14:textId="77777777" w:rsidR="00521C7C" w:rsidRDefault="00571464" w:rsidP="00571464">
      <w:r>
        <w:t xml:space="preserve">107 </w:t>
      </w:r>
      <w:r w:rsidR="00521C7C" w:rsidRPr="00521C7C">
        <w:t>Moving from Las Vegas to Seattle</w:t>
      </w:r>
    </w:p>
    <w:p w14:paraId="7631338E" w14:textId="0C78FE09" w:rsidR="00571464" w:rsidRDefault="00571464" w:rsidP="00571464">
      <w:r>
        <w:t>If you plan to leave the gambling capital of the globe in search of an extra relaxed as well as stimulating setting where you can improve your technology abilities, Seattle, residence to a growing technological market and also beautiful environment-friendly locations, may be simply the area you have actually been looking for. Moving from Las Vegas, Nevada to Seattle, Washington definitely rates amongst the most life-changing experiences you will certainly ever embark on, so it is recommended to start the moving preparations as early as possible as well as to intend all the small details in advance.</w:t>
      </w:r>
    </w:p>
    <w:p w14:paraId="5893CEF0" w14:textId="77777777" w:rsidR="00571464" w:rsidRDefault="00571464" w:rsidP="00571464">
      <w:r>
        <w:t>So, when your mind is set on replacing the Sin City with the Emerald City, define your demands, create a moving timeline, make your moving budget as well as locate trusted firms that will certainly use premium quality services for a practical cost. In case you look into the trusted Vegas to Seattle movers listed here and pick the one that finest suits your demands, your step will certainly not be a game of threat, however a smooth and hassle-free experience. When relocating from Las Vegas, NV to Seattle, WA, make use of our tried and tested business and also packing suggestions and also prior to you understand it the futuristic Space Needle will bid you a cozy welcome to your brand-new home and also your new life.</w:t>
      </w:r>
    </w:p>
    <w:p w14:paraId="3C069AC7" w14:textId="77777777" w:rsidR="00521C7C" w:rsidRDefault="00571464" w:rsidP="00571464">
      <w:r>
        <w:t xml:space="preserve">108 </w:t>
      </w:r>
      <w:r w:rsidR="00521C7C" w:rsidRPr="00521C7C">
        <w:t>Moving from Los Angeles to Atlanta</w:t>
      </w:r>
    </w:p>
    <w:p w14:paraId="3976ACDF" w14:textId="5EDF6A87" w:rsidR="00571464" w:rsidRDefault="00571464" w:rsidP="00571464">
      <w:r>
        <w:t>When you're moving from LA to Atlanta you need a whole lot more than just discovering movers. You need not simply any kind of moving company but a reliable, trustworthy relocating company with professionalism and trust and also quality of job to take you from LA, California, to Atlanta, Georgia. How can you locate such a firm? Below you can see a listing with moving firms from Los Angeles to Atlanta that you can contrast. Besides reviewing the testimonials there you can additionally most likely to the BBB as well as AMSA web sites and also see which Atlanta moving business is adhering to much more needs in order to give excellent solutions.</w:t>
      </w:r>
    </w:p>
    <w:p w14:paraId="18D2BF21" w14:textId="77777777" w:rsidR="00571464" w:rsidRDefault="00571464" w:rsidP="00571464">
      <w:r>
        <w:t>Even more information for residents you can discover on the official site of the City of Los Angeles right here.</w:t>
      </w:r>
    </w:p>
    <w:p w14:paraId="572DC7DA" w14:textId="77777777" w:rsidR="00521C7C" w:rsidRDefault="00571464" w:rsidP="00571464">
      <w:r>
        <w:lastRenderedPageBreak/>
        <w:t xml:space="preserve">109 </w:t>
      </w:r>
      <w:r w:rsidR="00521C7C" w:rsidRPr="00521C7C">
        <w:t>Moving from Los Angeles to Austin</w:t>
      </w:r>
    </w:p>
    <w:p w14:paraId="67FB1FD7" w14:textId="26C7B9C0" w:rsidR="00571464" w:rsidRDefault="00571464" w:rsidP="00571464">
      <w:r>
        <w:t>When relocating from LA, California, to Austin, Texas, it is recommended to hire a moving company for your moving. Because out of state moving is a tough job to organize it is best to count on specialists. Los Angeles to Austin movers ought to return to you after you ask for a quote and also ought to discuss with you your upcoming move. It is easy to move when you have an expert hand at your disposal. When relocating from LA, CA, to Austin, TX bear in mind to research study well the moving companies - you can inspect them at the US Department of Transportation web site. Afterwards checked out some reviews that you discover of the companies online. Moving from Los Angeles to Austin will be a piece of cake if you obtain enough details early in advance.</w:t>
      </w:r>
    </w:p>
    <w:p w14:paraId="40C0FD1C" w14:textId="77777777" w:rsidR="00521C7C" w:rsidRDefault="00571464" w:rsidP="00571464">
      <w:r>
        <w:t xml:space="preserve">110 </w:t>
      </w:r>
      <w:r w:rsidR="00521C7C" w:rsidRPr="00521C7C">
        <w:t>Moving from Los Angeles to Chicago</w:t>
      </w:r>
    </w:p>
    <w:p w14:paraId="2801668E" w14:textId="46944251" w:rsidR="00571464" w:rsidRDefault="00571464" w:rsidP="00571464">
      <w:r>
        <w:t>When getting ready to move from Los Angeles, CA to Chicago, IL, you ought to realize that the 2,000-mile moving challenge will certainly be well outside the realm of any take on DIY move efforts. Moving thousands of miles across the nation is a difficult pursuit that needs to be managed by skilled professionals that understand specifically what they are doing.</w:t>
      </w:r>
    </w:p>
    <w:p w14:paraId="58C81B31" w14:textId="77777777" w:rsidR="00571464" w:rsidRDefault="00571464" w:rsidP="00571464">
      <w:r>
        <w:t>Although that your relocating checklist will have lots of pre-move tasks waiting to be completed by no one else yet you, among your priority jobs is to find an excellent cross-country moving company that can accommodate your long-distance carry on the day that you wish to move out. Do not underestimate the importance of hiring trustworthy as well as cost effective moving companies from Los Angeles to Chicago-- the choice of experts will establish the success rate of your moving.</w:t>
      </w:r>
    </w:p>
    <w:p w14:paraId="0FC81D31" w14:textId="77777777" w:rsidR="00571464" w:rsidRDefault="00571464" w:rsidP="00571464">
      <w:r>
        <w:t>Begin your look for premier interstate movers by filling in a moving quote and afterwards asking for in-house sees from the pros. All specialist moving companies that call you will be certified as well as guaranteed, however you still require to select the most effective on in terms of rate as well as moving services.</w:t>
      </w:r>
    </w:p>
    <w:p w14:paraId="511033FD" w14:textId="77777777" w:rsidR="00521C7C" w:rsidRDefault="00571464" w:rsidP="00571464">
      <w:r>
        <w:t>111</w:t>
      </w:r>
      <w:r w:rsidR="00521C7C" w:rsidRPr="00521C7C">
        <w:t>Moving from Los Angeles to Dallas</w:t>
      </w:r>
    </w:p>
    <w:p w14:paraId="0B1493FB" w14:textId="03117DB5" w:rsidR="00571464" w:rsidRDefault="00571464" w:rsidP="00571464">
      <w:r>
        <w:t xml:space="preserve"> For your moving from LA, California, to Dallas, Texas, here is a list of expert movers that can successfully accomplish your relocation. Read more concerning the firms below and also compare the info you can see in the testimonials concerning them. Moving from Los Angeles, CA, to Dallas, TX, is much less complex once you have the right tools at hand and these movers listed below ought to be able to provide them to you. Even if you are leaving for the first time, you can have a smooth relocation when you choose to rely on among the very best Los Angeles to Dallas moving companies.</w:t>
      </w:r>
    </w:p>
    <w:p w14:paraId="6AF6AF23" w14:textId="77777777" w:rsidR="00521C7C" w:rsidRDefault="00571464" w:rsidP="00571464">
      <w:r>
        <w:t xml:space="preserve">112 </w:t>
      </w:r>
      <w:r w:rsidR="00521C7C" w:rsidRPr="00521C7C">
        <w:t>Moving from Los Angeles to Denver</w:t>
      </w:r>
    </w:p>
    <w:p w14:paraId="2F7DB9FC" w14:textId="5E1BC8E4" w:rsidR="00571464" w:rsidRDefault="00571464" w:rsidP="00571464">
      <w:r>
        <w:t>If you're moving from Los Angeles to Denver, your 1025-mile step from the City of Angels to the Mile-High City needs superb organization in order to achieve success. As you can probably think of, there are countless pre-relocation jobs to be finished and also your ideal alternative to stay in complete control of your step is to assemble your very own relocating schedule. Relying on the time you have left till Moving day, populate your schedule with prioritized day-by-day tasks as well as stick to the mini-goals at hand so that you emerge victorious with your battle with Mr. Time. If you need great concepts to include in that moving timeline of yours, then have a look at our distinctly in-depth relocating list-- you can also download it free of charge as a PDF file as well as utilize it an important referral tool.</w:t>
      </w:r>
    </w:p>
    <w:p w14:paraId="0554BC10" w14:textId="77777777" w:rsidR="00571464" w:rsidRDefault="00571464" w:rsidP="00571464">
      <w:r>
        <w:lastRenderedPageBreak/>
        <w:t>Among the extremely initial jobs that you require to care for is to establish your relocating spending plan. Understanding how much your moving will certainly set you back will certainly aid you keep tabs on your funds as well as take the required actions if your expense goes beyond the pre-set values. Also, if you're relocating from Los Angeles, CA to Denver, Carbon Monoxide on a limited budget plan, you're suggested to make use of our tips for carrying on a limited spending plan.</w:t>
      </w:r>
    </w:p>
    <w:p w14:paraId="1EBF582E" w14:textId="77777777" w:rsidR="00571464" w:rsidRDefault="00571464" w:rsidP="00571464">
      <w:r>
        <w:t>And also yet, the best way to make your step as cost-effective as possible is to find a budget-friendly Los Angeles to Denver moving company that will help you during this highly transitional period.</w:t>
      </w:r>
    </w:p>
    <w:p w14:paraId="4A3CACD8" w14:textId="77777777" w:rsidR="00521C7C" w:rsidRDefault="00571464" w:rsidP="00571464">
      <w:r>
        <w:t xml:space="preserve">113 </w:t>
      </w:r>
      <w:r w:rsidR="00521C7C" w:rsidRPr="00521C7C">
        <w:t>Moving from Los Angeles to Kahului</w:t>
      </w:r>
    </w:p>
    <w:p w14:paraId="2DA69030" w14:textId="481434DC" w:rsidR="00571464" w:rsidRDefault="00571464" w:rsidP="00571464">
      <w:r>
        <w:t>Moving from Los Angeles to Kahului is a huge action. Moving overseas can result in a lot of anxiety as well as financial stress if you are not prepared. You can take pleasure in a difficulty cost-free action if you employ a specialist moving company that can arrange your Los Angeles to Maui relocation. Moving from L.A., California to Maui, HEY will run more effectively if you discover the most effective moving companies - an overseas moving company that will certainly not just be economical, yet one that will keep an honest communication. If you are relocating from Los Angeles to Kahului, Maui, then examine our checklist of specialist movers and ask for an expense calculation. Plan you Los Angeles to Maui, Hi there moving in advance. Recognizing the price to transfer to Maui will assist you budget plan the abroad move timely as well as successfully.</w:t>
      </w:r>
    </w:p>
    <w:p w14:paraId="0E9C6875" w14:textId="77777777" w:rsidR="00521C7C" w:rsidRDefault="00571464" w:rsidP="00571464">
      <w:r>
        <w:t xml:space="preserve">114 </w:t>
      </w:r>
      <w:r w:rsidR="00521C7C" w:rsidRPr="00521C7C">
        <w:t>Moving from Los Angeles to Las Vegas</w:t>
      </w:r>
    </w:p>
    <w:p w14:paraId="69F6531B" w14:textId="5E702085" w:rsidR="00571464" w:rsidRDefault="00571464" w:rsidP="00571464">
      <w:r>
        <w:t>Moving from City of Angels to Sin City seems like a fascinating change which, nevertheless, will certainly not be a very easy one. Moving from Los Angeles to Las Vegas needs great organization to ensure that the 273-mile relocation trip ends effectively for you.</w:t>
      </w:r>
    </w:p>
    <w:p w14:paraId="29DF3290" w14:textId="77777777" w:rsidR="00571464" w:rsidRDefault="00571464" w:rsidP="00571464">
      <w:r>
        <w:t>Your relocating preparations must certainly start with the selection of the very best cross nation moving company in your particular moving instance. The procedure of finding the most proper relocating business for you begins with a little study-- access our large database of relocating evaluations as well as start the search by reading what former consumers of Los Angeles to Las Vegas relocating firms needed to state regarding their solutions. These relocating rankings and also endorsements will assist you limit your selections significantly. Additionally, you must ask around your friends, colleagues as well as neighbors if they can advise an expert relocating company that did a terrific job.</w:t>
      </w:r>
    </w:p>
    <w:p w14:paraId="72A38C89" w14:textId="77777777" w:rsidR="00571464" w:rsidRDefault="00571464" w:rsidP="00571464">
      <w:r>
        <w:t>When you have actually established your eyes on a few reliable Los Angeles, CA to Las Vegas, NV moving companies, your following action is to request in-house surveys from their reps so that you can obtain one of the most exact created relocating price quotes feasible. Besides the price based on the range and the total weight of your delivery, the gotten quotes need to additionally list the called for additional relocating services plus their rates. Take a great take a look at the relocating quotes, compare them very carefully and also pick the specialist relocating firm that you think will do the best job under the scenarios.</w:t>
      </w:r>
    </w:p>
    <w:p w14:paraId="6B79EDE0" w14:textId="77777777" w:rsidR="00521C7C" w:rsidRDefault="00571464" w:rsidP="00571464">
      <w:r>
        <w:t xml:space="preserve">115 </w:t>
      </w:r>
      <w:r w:rsidR="00521C7C" w:rsidRPr="00521C7C">
        <w:t>Moving from Los Angeles to Nashville</w:t>
      </w:r>
    </w:p>
    <w:p w14:paraId="075355E4" w14:textId="4414C297" w:rsidR="00571464" w:rsidRDefault="00571464" w:rsidP="00571464">
      <w:r>
        <w:t xml:space="preserve">If you're encountering a 2000-mile cross country moving from City of Angels to Music City, then you're going to need a sure-fire plan of attack to pull it off. When moving from Los Angeles to Nashville, among your top priorities is to locate an excellent cross country moving business which will take of the most </w:t>
      </w:r>
      <w:r>
        <w:lastRenderedPageBreak/>
        <w:t>hard stages of your step. A great way to begin looking for such trustworthy expert moving company is to read moving reviews and also reviews left by previous clients of the firm in question. By contrasting various specialist moving companies' ratings, you will certainly get a much better idea of which business will ideal fulfill your needs and also please your needs as a shipper of household items.</w:t>
      </w:r>
    </w:p>
    <w:p w14:paraId="2312B185" w14:textId="77777777" w:rsidR="00571464" w:rsidRDefault="00571464" w:rsidP="00571464">
      <w:r>
        <w:t>Next comes the economic side of your far away moving. Request on-site expense evaluation from the chosen Los Angeles to Nashville moving companies which precedes the issuance of composed estimates that detail all the extra moving services you have asked for or required for the successful conclusion of the moving task, along with their matching costs. When having all the quotes you have actually gotten in front of you, picking the best Los Angeles to Nashville mover in your case should be a really uphill struggle for you.</w:t>
      </w:r>
    </w:p>
    <w:p w14:paraId="1F30FCCE" w14:textId="77777777" w:rsidR="00571464" w:rsidRDefault="00571464" w:rsidP="00571464">
      <w:r>
        <w:t>After you have selected a relocating company and also have a great concept of how much your action will certainly cost you, it's time for you to set up your moving budget plan properly. Relocating from Los Angeles, CA to Nashville, TN can conceal a number of undesirable surprises, yet being the master of your relocation finances is an important demand for a successful cross nation move.</w:t>
      </w:r>
    </w:p>
    <w:p w14:paraId="67E1C740" w14:textId="77777777" w:rsidR="00521C7C" w:rsidRDefault="00571464" w:rsidP="00571464">
      <w:r>
        <w:t xml:space="preserve">116 </w:t>
      </w:r>
      <w:r w:rsidR="00521C7C" w:rsidRPr="00521C7C">
        <w:t>Moving from Los Angeles to New York</w:t>
      </w:r>
    </w:p>
    <w:p w14:paraId="355F3B3C" w14:textId="49088BA3" w:rsidR="00571464" w:rsidRDefault="00571464" w:rsidP="00571464">
      <w:r>
        <w:t>For your relocating from Los Angeles, California to New York, NY, you will certainly need qualified movers. This is why we can supply you a variety of business you can get in touch with. It is advisable to connect for a minimum of three quotes which will certainly assure you a wider selection when searching for movers. The moving business from Los Angeles to New York that you can see here are certified as well as functioning.</w:t>
      </w:r>
    </w:p>
    <w:p w14:paraId="217042D1" w14:textId="77777777" w:rsidR="00571464" w:rsidRDefault="00571464" w:rsidP="00571464">
      <w:r>
        <w:t>Expense of relocating from Los Angeles to New York can be determined afterwards. The most exact price can be given after a visual estimate. For your moving from LA to New York it is needed that you are well prepared with the possible budget to ensure that you can discover an economical moving firm. Prepare your moving organization and make a good look for a quality relocating firm. When transferring from Los Angeles to New York, New York, try to find even more information. Details concerning Los Angeles you can discover if you click on this link. The main NYC info senters are offered on this link.</w:t>
      </w:r>
    </w:p>
    <w:p w14:paraId="56E9C95E" w14:textId="77777777" w:rsidR="00521C7C" w:rsidRDefault="00571464" w:rsidP="00571464">
      <w:r>
        <w:t xml:space="preserve">117 </w:t>
      </w:r>
      <w:r w:rsidR="00521C7C" w:rsidRPr="00521C7C">
        <w:t>Moving from Los Angeles to Phoenix</w:t>
      </w:r>
    </w:p>
    <w:p w14:paraId="6AC0137B" w14:textId="5DCB2F7D" w:rsidR="00571464" w:rsidRDefault="00571464" w:rsidP="00571464">
      <w:r>
        <w:t>When preparing to relocate from Los Angeles, CA to Phoenix, AZ, it's vital to bear in mind that your option of expert movers is definitely essential for the success of the cross-country moving. This is why, the earlier you can find as well as book the services of among the premier interstate moving companies, the better the opportunities will certainly be of you having a trouble-free relocation from beginning to end.</w:t>
      </w:r>
    </w:p>
    <w:p w14:paraId="65B8416E" w14:textId="77777777" w:rsidR="00571464" w:rsidRDefault="00571464" w:rsidP="00571464">
      <w:r>
        <w:t>Before you work with professional moving companies from Los Angeles to Phoenix, you need to know just how much those experts will charge you for the service. And also to recognize that cost of your future interstate step, you're mosting likely to require to have several relocating business involve your home for visual examination of the important things you have for relocating, followed by the concern of precise price quotes.</w:t>
      </w:r>
    </w:p>
    <w:p w14:paraId="68B2FA71" w14:textId="77777777" w:rsidR="00571464" w:rsidRDefault="00571464" w:rsidP="00571464">
      <w:r>
        <w:t xml:space="preserve">Make certain to trust fund only Los Angeles to Phoenix relocating companies that have great on the internet reputation in the form of moving reviews. Right here you can check out real client examines </w:t>
      </w:r>
      <w:r>
        <w:lastRenderedPageBreak/>
        <w:t>concerning the cross-country relocating companies you're examining. After that, check the licensing info of the moving companies (all interstate movers need to be accredited by the U.S. Department of Transportation), and specifically, check their USDOT number.</w:t>
      </w:r>
    </w:p>
    <w:p w14:paraId="58854678" w14:textId="77777777" w:rsidR="00521C7C" w:rsidRDefault="00571464" w:rsidP="00571464">
      <w:r>
        <w:t xml:space="preserve">118 </w:t>
      </w:r>
      <w:r w:rsidR="00521C7C" w:rsidRPr="00521C7C">
        <w:t>Moving from Los Angeles to Portland</w:t>
      </w:r>
    </w:p>
    <w:p w14:paraId="353EA6F4" w14:textId="74FE3D5E" w:rsidR="00571464" w:rsidRDefault="00571464" w:rsidP="00571464">
      <w:r>
        <w:t>Moving to a nearby state is still an interstate action and you're still going to have to discover a reliable professional moving business to pack up (if you opt for that service) and also move your family things to the new residence. So, when moving from Los Angeles, CA to Portland, OR, you'll require to be all set of what that 970-mile up north has to provide you.</w:t>
      </w:r>
    </w:p>
    <w:p w14:paraId="3F97B9AE" w14:textId="77777777" w:rsidR="00571464" w:rsidRDefault="00571464" w:rsidP="00571464">
      <w:r>
        <w:t>Stay clear of any type of unpleasant surprises by employing the services of top-rated Los Angeles to Portland moving companies. After you fill a moving quote, you will obtain called by numerous pre-screened qualified and also insured relocating business that can accommodate your move of the date you specified. As well as, when that preliminary contact has been developed, you're highly suggested to demand in-home surveys from the pros for precise cost estimate and also prompt threat assessment.</w:t>
      </w:r>
    </w:p>
    <w:p w14:paraId="3ABB1649" w14:textId="77777777" w:rsidR="00571464" w:rsidRDefault="00571464" w:rsidP="00571464">
      <w:r>
        <w:t>Compare the cost price quotes you get after the on-site assessment-- read moving testimonials to see what other people had to state concerning the firms you're evaluating. Select the best moving company from Los Angeles to Portland based upon the used rate, however take a closer consider the solutions they supply as well as their particular costs also.</w:t>
      </w:r>
    </w:p>
    <w:p w14:paraId="62815F94" w14:textId="77777777" w:rsidR="00521C7C" w:rsidRDefault="00571464" w:rsidP="00571464">
      <w:r>
        <w:t xml:space="preserve">119 </w:t>
      </w:r>
      <w:r w:rsidR="00521C7C" w:rsidRPr="00521C7C">
        <w:t>Moving from Los Angeles to Raleigh</w:t>
      </w:r>
    </w:p>
    <w:p w14:paraId="3652D2B3" w14:textId="27041409" w:rsidR="00571464" w:rsidRDefault="00571464" w:rsidP="00571464">
      <w:r>
        <w:t>If a home move to the resources of North Carolina is the following product on your schedule, then currently is the moment to get delighted. The City of Oaks is an interesting destination that will use you a special welcome to its stimulating and family friendly atmosphere.</w:t>
      </w:r>
    </w:p>
    <w:p w14:paraId="2269F140" w14:textId="77777777" w:rsidR="00571464" w:rsidRDefault="00571464" w:rsidP="00571464">
      <w:r>
        <w:t>Still, the process of moving from Los Angeles, CA to Raleigh, NC is not something you ought to take too lightly under any circumstances-- the 2600-mile journey across the whole nation is the epitome of coast to coast moving. 2600 miles! As you recognize, the higher the distance, the higher the threats for your belongings while they are being transported to your North Carolina house as well as future. Don't forget that just seasoned full-service Los Angeles to Raleigh movers can supply high quality packing services of whatever you've determined to take with you.</w:t>
      </w:r>
    </w:p>
    <w:p w14:paraId="5558DE05" w14:textId="77777777" w:rsidR="00571464" w:rsidRDefault="00571464" w:rsidP="00571464">
      <w:r>
        <w:t>Have a look at various Los Angeles moving companies near you to inspect their online reputation as well as request for precise estimate. When relocating from Los Angeles, California to Raleigh, North Carolina, the rate is undoubtedly one of the most prominent variable of them all-- contrast very carefully the relocating estimates as well as be sure to take note of all the additional services included in the offers.</w:t>
      </w:r>
    </w:p>
    <w:p w14:paraId="4F718D64" w14:textId="77777777" w:rsidR="00521C7C" w:rsidRDefault="00571464" w:rsidP="00571464">
      <w:r>
        <w:t xml:space="preserve">120 </w:t>
      </w:r>
      <w:r w:rsidR="00521C7C" w:rsidRPr="00521C7C">
        <w:t>Moving from Los Angeles to San Diego.</w:t>
      </w:r>
    </w:p>
    <w:p w14:paraId="4D4A4161" w14:textId="59A95011" w:rsidR="00571464" w:rsidRDefault="00571464" w:rsidP="00571464">
      <w:r>
        <w:t>When you're relocating from Los Angeles to San Diego, you'll more than likely be confronted with the classic dilemma: should you work with neighborhood movers or should you attempt as well as organize a self-move? This concern is never also easy to respond to because there are a number of variables to think about before getting to the most effective decision under the established conditions.</w:t>
      </w:r>
    </w:p>
    <w:p w14:paraId="34BAFEBB" w14:textId="77777777" w:rsidR="00571464" w:rsidRDefault="00571464" w:rsidP="00571464">
      <w:r>
        <w:t xml:space="preserve">It's constantly easier and also more secure to rely on premier Los Angeles to San Diego moving companies than to arrange a busy DIY action all on your own-- simply the idea of loading all your home </w:t>
      </w:r>
      <w:r>
        <w:lastRenderedPageBreak/>
        <w:t>things by yourself and also renting out and also driving a relocating truck south along the Pacific Coast might make you instead worried.</w:t>
      </w:r>
    </w:p>
    <w:p w14:paraId="04CB1345" w14:textId="77777777" w:rsidR="00571464" w:rsidRDefault="00571464" w:rsidP="00571464">
      <w:r>
        <w:t>In many cases, locating a great local mover is the most effective option to your moving challenge, but where can you find an expert relocating business you can really trust? And just how much will they charge you to move your home things 120 miles southern to the birthplace of California?</w:t>
      </w:r>
    </w:p>
    <w:p w14:paraId="7E578F54" w14:textId="3B023857" w:rsidR="00922942" w:rsidRDefault="00571464" w:rsidP="00571464">
      <w:r>
        <w:t>Demand exact cost price quotes now. You will be gotten in touch with by premier regional Los Angeles to San Diego moving companies in your location. And also when you do, ask those firms to see your residence for accurate price quotes in creating.</w:t>
      </w:r>
    </w:p>
    <w:p w14:paraId="53E63BEF" w14:textId="77777777" w:rsidR="00521C7C" w:rsidRDefault="00E17BFB" w:rsidP="00E17BFB">
      <w:r>
        <w:t xml:space="preserve">121 </w:t>
      </w:r>
      <w:r w:rsidR="00521C7C" w:rsidRPr="00521C7C">
        <w:t>Moving from Los Angeles to San Francisco</w:t>
      </w:r>
    </w:p>
    <w:p w14:paraId="3AC8C87D" w14:textId="4A37A5F3" w:rsidR="00E17BFB" w:rsidRDefault="00E17BFB" w:rsidP="00E17BFB">
      <w:r>
        <w:t>When preparing yourself to move from Los Angeles to San Francisco-- a 390-mile relocation trip up the West Coast, it's important to bear in mind that although your forthcoming action is an in-state one, the big relocation distance will certainly still position a number of obstacles as well as even risks for you. In fact, once you leave the action distance of regarding 100-miles, the action is no more a neighborhood one and the self-moving prices often tend to enhance considerably.</w:t>
      </w:r>
    </w:p>
    <w:p w14:paraId="43C03827" w14:textId="77777777" w:rsidR="00E17BFB" w:rsidRDefault="00E17BFB" w:rsidP="00E17BFB">
      <w:r>
        <w:t>There are lots of Los Angeles-based interstate relocating business to select from, yet you should be wanting to locate the most effective Los Angeles to San Francisco movers to make sure that your move to the San Francisco Bay Area shows to be both stress-free and also affordable. Follow our 31.5 step guide on just how to locate a great moving business for your action.</w:t>
      </w:r>
    </w:p>
    <w:p w14:paraId="40371AB7" w14:textId="77777777" w:rsidR="00E17BFB" w:rsidRDefault="00E17BFB" w:rsidP="00E17BFB">
      <w:r>
        <w:t>Prior to relocating from Los Angeles to San Francisco, you're mosting likely to need to prepare really well for your move-out day. Take a look at our super-detailed moving checklist that will guide you each step of the way to your new San Francisco home.</w:t>
      </w:r>
    </w:p>
    <w:p w14:paraId="1D08C390" w14:textId="77777777" w:rsidR="00E17BFB" w:rsidRDefault="00E17BFB" w:rsidP="00E17BFB">
      <w:r>
        <w:t>All the best!</w:t>
      </w:r>
    </w:p>
    <w:p w14:paraId="358B31B3" w14:textId="77777777" w:rsidR="00521C7C" w:rsidRDefault="00E17BFB" w:rsidP="00E17BFB">
      <w:r>
        <w:t xml:space="preserve">122 </w:t>
      </w:r>
      <w:r w:rsidR="00521C7C" w:rsidRPr="00521C7C">
        <w:t>Moving from Los Angeles to Seattle</w:t>
      </w:r>
    </w:p>
    <w:p w14:paraId="7443200F" w14:textId="60FBC396" w:rsidR="00E17BFB" w:rsidRDefault="00E17BFB" w:rsidP="00E17BFB">
      <w:r>
        <w:t>Moving from Los Angeles, CA to Seattle, WA is a timeless 1140-mile long distance relocation trip up north along the Pacific. The Emerald City-- the biggest city in the state of Washington and the fastest expanding significant city (as of July 2014) has so much to provide you that you can conveniently forget about exhibiting any type of indications of moving anxiety. The min you get to your brand-new home, there will definitely be a number of pressing jobs which you should look after virtually promptly-- take a close take a look at our Visual Moving Checklist/ 21 points to do after moving right into a new home/ and also make use of the post moving checklist to get your life back on course.</w:t>
      </w:r>
    </w:p>
    <w:p w14:paraId="4E31DADB" w14:textId="77777777" w:rsidR="00E17BFB" w:rsidRDefault="00E17BFB" w:rsidP="00E17BFB">
      <w:r>
        <w:t xml:space="preserve">However, prior to you can go across the threshold of your brand-new house, you will certainly require the specialist support of a seasoned Los Angeles to Seattle moving firm to give you an experienced hand during this hard transitional period. As well as in order to find that specific firm that will certainly offer you the very best moving solutions at the most inexpensive rate, you're going to need to do some comprehensive research study. Accessibility our huge moving companies' database of respectable Los Angeles to Seattle relocating business, checked out some moving reviews and reviews left by their consumers, ask around your friends and also colleagues regarding feasible suggestions and verify the cross nation moving companies' legitimacy on the site of the U.S. Department of Transportation/ just in case/. Then, demand in-house surveys from the movers you have actually shortlisted, compare carefully </w:t>
      </w:r>
      <w:r>
        <w:lastRenderedPageBreak/>
        <w:t>the obtained moving estimates, including the additional relocation services and their rates, and voila-- your relocation companion need to already be looking at you.</w:t>
      </w:r>
    </w:p>
    <w:p w14:paraId="69A5E3B0" w14:textId="77777777" w:rsidR="00E17BFB" w:rsidRDefault="00E17BFB" w:rsidP="00E17BFB">
      <w:r>
        <w:t>All the best!</w:t>
      </w:r>
    </w:p>
    <w:p w14:paraId="6E5E4D4B" w14:textId="77777777" w:rsidR="00521C7C" w:rsidRDefault="00E17BFB" w:rsidP="00E17BFB">
      <w:r>
        <w:t xml:space="preserve">123 </w:t>
      </w:r>
      <w:r w:rsidR="00521C7C" w:rsidRPr="00521C7C">
        <w:t>Moving from Louisville to Seattle</w:t>
      </w:r>
    </w:p>
    <w:p w14:paraId="1C1CD8DE" w14:textId="262ED997" w:rsidR="00E17BFB" w:rsidRDefault="00E17BFB" w:rsidP="00E17BFB">
      <w:r>
        <w:t>Every interstate step requires strong prep work and also critical planning in order to be successful in the end. So, as quickly as you find out without a doubt that you're relocating from Louisville, Kentucky to Seattle, Washington, you're advised to launch the insane active primary period up until Moving day.</w:t>
      </w:r>
    </w:p>
    <w:p w14:paraId="19B86EC7" w14:textId="77777777" w:rsidR="00E17BFB" w:rsidRDefault="00E17BFB" w:rsidP="00E17BFB">
      <w:r>
        <w:t>With so many important moving tasks to end up on schedule, it's normal to shed priceless time wondering what you need to do initially and also how to finest organize your time till your far away movers show up. Every single day is important as well as you can not just manage to squander hours as well as hrs of refraining anything. How do you potentially battle feasible confusion as well as wasted time? What you need is a detailed moving timeline, and even more-- a total packaging timeline to gain time benefit like never in the past.</w:t>
      </w:r>
    </w:p>
    <w:p w14:paraId="537E8FA0" w14:textId="77777777" w:rsidR="00E17BFB" w:rsidRDefault="00E17BFB" w:rsidP="00E17BFB">
      <w:r>
        <w:t>Finding top-rated cross nation Louisville to Seattle movers is what you must do next as those professionals will be your finest companion throughout the 2300 mile moving ahead of you. Beginning your look for the best Louisville to Seattle relocating firm in our huge database of regional as well as across the country movign business (Louisville movers reviews) that have been properly certified and also sufficiently insured to operate within the country.</w:t>
      </w:r>
    </w:p>
    <w:p w14:paraId="5D837006" w14:textId="77777777" w:rsidR="00521C7C" w:rsidRDefault="00E17BFB" w:rsidP="00E17BFB">
      <w:r>
        <w:t xml:space="preserve">124 </w:t>
      </w:r>
      <w:r w:rsidR="00521C7C" w:rsidRPr="00521C7C">
        <w:t>Moving from Miami to Atlanta</w:t>
      </w:r>
    </w:p>
    <w:p w14:paraId="3958C3F8" w14:textId="004E78F8" w:rsidR="00E17BFB" w:rsidRDefault="00E17BFB" w:rsidP="00E17BFB">
      <w:r>
        <w:t>If you have actually made a decision that the Gateway to the Americas is simply the starting point of your life's trip, you must meticulously plan your next actions, to ensure that they take you to a successful future in one more city. Atlanta, Georgia, lies just 600 miles north and also might be the perfect new house for you. It is thought about an "alpha-city" which places 8th in the nation with a gross domestic product of $270 billion. The city flaunts a great financial variety, its leading markets being logistics, specialist and also service solutions, media operations, as well as infotech. So, when relocating from Miami to Atlanta, you have a terrific variety of alternatives for good-paying tasks and suitable expert understanding.</w:t>
      </w:r>
    </w:p>
    <w:p w14:paraId="1D62C894" w14:textId="77777777" w:rsidR="00E17BFB" w:rsidRDefault="00E17BFB" w:rsidP="00E17BFB">
      <w:r>
        <w:t>Nevertheless, keep in mind that current migration from various other parts of the United States has considerably increased, transforming ATL right into among the nation's most multicultural cities. So, thoroughly research your future surroundings beforehand and also secure yourself a suitable home and also a good work. Don't forget to plan for the numerous elements of the relocation process, also. Consult our detailed relocating checklists and also useful pointers to appropriately arrange your upcoming relocation and safeguard the help of dependable Miami to Atlanta moving companies to assist you with the laborious moving procedures. You will have your family products securely delivered to the resources of Georgia, your anxiety will certainly disappear as well as you will have the time to say proper farewell to all your good friends and also favored locations in the Magic City, as well as naturally, to the glamorous South Beach, renowned for its vivid art deco structures, white sand, surfside hotels as well as trendsetting clubs.</w:t>
      </w:r>
    </w:p>
    <w:p w14:paraId="2F52BB28" w14:textId="77777777" w:rsidR="00521C7C" w:rsidRDefault="00E17BFB" w:rsidP="00E17BFB">
      <w:r>
        <w:t xml:space="preserve">125 </w:t>
      </w:r>
      <w:r w:rsidR="00521C7C" w:rsidRPr="00521C7C">
        <w:t>Moving from Miami to Austin</w:t>
      </w:r>
    </w:p>
    <w:p w14:paraId="71B5942E" w14:textId="55C2DADA" w:rsidR="00E17BFB" w:rsidRDefault="00E17BFB" w:rsidP="00E17BFB">
      <w:r>
        <w:lastRenderedPageBreak/>
        <w:t>We've prepared the very best ranked moving firms that cover the interstate course in between Miami and also Austin Texas. If you are looking for a long distance relocation business, this would certainly be our recommendation to start with. These movers are reviewed by genuine customers that have utilized thier solutions and also have actually rated their steps from Miami to Austin. Please don't forget to compose an endorsement on your company once you clear up at the new place. This will certainly help others select the most effective provider that cover the same locations.</w:t>
      </w:r>
    </w:p>
    <w:p w14:paraId="4CC2C82B" w14:textId="77777777" w:rsidR="00521C7C" w:rsidRDefault="00E17BFB" w:rsidP="00E17BFB">
      <w:r>
        <w:t xml:space="preserve">126 </w:t>
      </w:r>
      <w:r w:rsidR="00521C7C" w:rsidRPr="00521C7C">
        <w:t>Moving from Miami to Fort Lauderdale</w:t>
      </w:r>
    </w:p>
    <w:p w14:paraId="5E028E50" w14:textId="07F13D21" w:rsidR="00E17BFB" w:rsidRDefault="00E17BFB" w:rsidP="00E17BFB">
      <w:r>
        <w:t>When moving within Florida, you ought to make certain you have the best relocating business on your side. We've prepared a checklist with the very best ranked Florida relocating companies that can carry you from Miami to Ft. Lauderdale in no time at all. Make sure you complete our free moving quote kind to get several expense approximated for your Fl. Lauderdale relocation.</w:t>
      </w:r>
    </w:p>
    <w:p w14:paraId="0D569A01" w14:textId="77777777" w:rsidR="00521C7C" w:rsidRDefault="00E17BFB" w:rsidP="00E17BFB">
      <w:r>
        <w:t xml:space="preserve">127 </w:t>
      </w:r>
      <w:r w:rsidR="00521C7C" w:rsidRPr="00521C7C">
        <w:t>Moving from Miami to Los Angeles</w:t>
      </w:r>
    </w:p>
    <w:p w14:paraId="231A7898" w14:textId="4711B4EC" w:rsidR="00E17BFB" w:rsidRDefault="00E17BFB" w:rsidP="00E17BFB">
      <w:r>
        <w:t>If you're about to move from Miami, Florida to Los Angeles, California, then this is a good time to remember that the upcoming cross country move of impressive percentages (relocation distance of over 2700 miles) can only be enabled with the prompt support of a cross country moving business that's among the premier moving companies in the nation.</w:t>
      </w:r>
    </w:p>
    <w:p w14:paraId="4991176A" w14:textId="77777777" w:rsidR="00E17BFB" w:rsidRDefault="00E17BFB" w:rsidP="00E17BFB">
      <w:r>
        <w:t>The majority of the moment, the success of your long distance cross the country will certainly rely on your professional companion as relocating from Miami to Los Angeles might prove to be trickier than you prepared for. Your leading priority, it appears, is to do your homework in the form of a little research on long distance moving companies in order to choose the one that will offer the most effective moving solutions at a cost that will still suit your initial relocation budget plan.</w:t>
      </w:r>
    </w:p>
    <w:p w14:paraId="5E3C2030" w14:textId="77777777" w:rsidR="00E17BFB" w:rsidRDefault="00E17BFB" w:rsidP="00E17BFB">
      <w:r>
        <w:t>Great Miami to Los Angeles moving companies are around, waiting for you to call them and also hire them for the job available. Follow our in-depth guide on exactly how to discover the best cross country moving companies in 31.5 actions. Remember that so as to get a precise relocating quote, and therefore understand the relocating cost in advance, you require to request at home surveys from at least 3 Miami to Los Angeles moving companies with outstanding online reputation. As soon as you have those price quotes in your hands, comparing long distance movers is easy with this groundbreaking Movers Comparison Chart.</w:t>
      </w:r>
    </w:p>
    <w:p w14:paraId="47E75600" w14:textId="77777777" w:rsidR="00521C7C" w:rsidRDefault="00E17BFB" w:rsidP="00E17BFB">
      <w:r>
        <w:t xml:space="preserve">128 </w:t>
      </w:r>
      <w:r w:rsidR="00521C7C" w:rsidRPr="00521C7C">
        <w:t>Moving from Miami to New York</w:t>
      </w:r>
    </w:p>
    <w:p w14:paraId="43ABB3BE" w14:textId="4550CD78" w:rsidR="00E17BFB" w:rsidRDefault="00E17BFB" w:rsidP="00E17BFB">
      <w:r>
        <w:t>Read testimonials and also ratings on the best rated moving companies that do actions from Miami to NY. Study your Florida moving companies and also contrast the very best Florida to New York business for your forthcoming long distance relocation. Relocating furniture interstate in not an easy job. This is why you need expert partners you can rely upon. Fill in our complimentary cost quote type to obtain cost and prices details.</w:t>
      </w:r>
    </w:p>
    <w:p w14:paraId="52C0C85A" w14:textId="77777777" w:rsidR="00521C7C" w:rsidRDefault="00E17BFB" w:rsidP="00E17BFB">
      <w:r>
        <w:t xml:space="preserve">129 </w:t>
      </w:r>
      <w:r w:rsidR="00521C7C" w:rsidRPr="00521C7C">
        <w:t>Moving from Miami to Seattle</w:t>
      </w:r>
    </w:p>
    <w:p w14:paraId="2D1B65DA" w14:textId="32AA8518" w:rsidR="00E17BFB" w:rsidRDefault="00E17BFB" w:rsidP="00E17BFB">
      <w:r>
        <w:t xml:space="preserve">Moving from Miami to Seattle? If of course, have in mind that the 3300-mile cross nation relocation in between Magic City and Emerald City will certainly not be a child's play. There are so many points to deal with prior to you can open that unique container of champagne to commemorate your successful cross country action. As well as to finest arrange and maximize the moment you have up until moving </w:t>
      </w:r>
      <w:r>
        <w:lastRenderedPageBreak/>
        <w:t>day, you ideal weapon versus the unrelenting Mr. Time is to develop a detailed relocating calendar by yourself.</w:t>
      </w:r>
    </w:p>
    <w:p w14:paraId="0F1F3045" w14:textId="77777777" w:rsidR="00E17BFB" w:rsidRDefault="00E17BFB" w:rsidP="00E17BFB">
      <w:r>
        <w:t>Not surprisingly, one of your extremely first jobs will certainly be to find a reliable cross nation moving company that provides superb services and also inexpensive rates. As well as the very best area to start your search is our large data source of specialist Miami to Seattle moving companies. Read what former clients needed to claim regarding their moving companions/ reviewed relocating reviews/ and inspect their total scores of professionalism and reliability. Genuine relocating evaluations will certainly enable you to pick the cross country moving firm that finest matches your moving budget and satisfies your relocation requires. Once you have actually shortlisted such reliable Miami to Seattle moving companies, it's time to get in touch with them and also ask for an internal survey of your personal belongings in order to recognize just how much your step will certainly cost. The residence assessment ought to finish with the issuance of a created quote where the total relocation cost will be quoted, together with the variety of additional solutions needed and also their particular fees.</w:t>
      </w:r>
    </w:p>
    <w:p w14:paraId="6A127DE2" w14:textId="77777777" w:rsidR="00521C7C" w:rsidRDefault="00E17BFB" w:rsidP="00E17BFB">
      <w:r>
        <w:t xml:space="preserve">130 </w:t>
      </w:r>
      <w:r w:rsidR="00521C7C" w:rsidRPr="00521C7C">
        <w:t>Moving from Miami to Washington</w:t>
      </w:r>
    </w:p>
    <w:p w14:paraId="3A8B72E6" w14:textId="6AB2D7ED" w:rsidR="00E17BFB" w:rsidRDefault="00E17BFB" w:rsidP="00E17BFB">
      <w:r>
        <w:t>If you will relocate from Miami to DC, after that examine our checklist of moving companies who are well familiarized of the course. If you are looking to discover a reliable as well as specialist relocation company, after that you should ask at least a few moving companies to give you a binding price quote after a residence survey.</w:t>
      </w:r>
    </w:p>
    <w:p w14:paraId="12C3C55D" w14:textId="77777777" w:rsidR="00E17BFB" w:rsidRDefault="00E17BFB" w:rsidP="00E17BFB">
      <w:r>
        <w:t>Moving from Miami, FL to Washington DC can be a great deal easier and economical. Professional movers recognize how to deal with each moving related issue in time and also at the most affordable cost. That is why it is vital to study Miami relocation business prior to your transfer to DC. Allways examine whether business are certified as well as guaranteed.</w:t>
      </w:r>
    </w:p>
    <w:p w14:paraId="6155DDA1" w14:textId="77777777" w:rsidR="00521C7C" w:rsidRDefault="00E17BFB" w:rsidP="00E17BFB">
      <w:r>
        <w:t xml:space="preserve">131 </w:t>
      </w:r>
      <w:r w:rsidR="00521C7C" w:rsidRPr="00521C7C">
        <w:t>Moving from Minneapolis to Chicago</w:t>
      </w:r>
    </w:p>
    <w:p w14:paraId="7B773229" w14:textId="3D542D2D" w:rsidR="00E17BFB" w:rsidRDefault="00E17BFB" w:rsidP="00E17BFB">
      <w:r>
        <w:t>Moving from Minneapolis to Chicago will take you on an around 400-mile trip from the top financial institutions of Mississippi River to the south-west coasts of Lake Michigan. It is a 7-hour drive that will be rather a challenge if you make a decision to do a self-move and also deliver your personal belongings to your new house on your own. As a result, you are strongly advised to make use of professional relocating solutions for your Minneapolis, Minnesota to Chicago, Illinois moving, especially if moving during the cold season (wintertime weather condition renders the roads actually dangerous because northern part of the nation). Your move will certainly be much more secure and much easier when taken care of by experienced experts and the moving anxiety will certainly be reduced to a minimum.</w:t>
      </w:r>
    </w:p>
    <w:p w14:paraId="26CC43A2" w14:textId="77777777" w:rsidR="00E17BFB" w:rsidRDefault="00E17BFB" w:rsidP="00E17BFB">
      <w:r>
        <w:t>So, if you are preparing an action from Minneapolis, MN to Chicago, IL, see to it you see what the moving companies have to provide before making any guaranteed decisions. Get numerous binding price quotes from trusted Minneapolis to Chicago moving companies, contrast their offers, take into consideration all the risks, trouble, and also arduous job associated with the relocating procedure (in addition to the costs for leasing a relocating truck, acquiring gas as well as lorry insurance coverage, paying road tolls and also car park charges, and so on) as well as pick one of the most hassle-free, cost-effective, and safest relocating option for your particular relocation demands. Employing a top ranked Minneapolis to Chicago moving business is your best choice.</w:t>
      </w:r>
    </w:p>
    <w:p w14:paraId="69FA08FE" w14:textId="77777777" w:rsidR="00521C7C" w:rsidRDefault="00E17BFB" w:rsidP="00E17BFB">
      <w:r>
        <w:t xml:space="preserve">132 </w:t>
      </w:r>
      <w:r w:rsidR="00521C7C" w:rsidRPr="00521C7C">
        <w:t>Moving from Minneapolis to Phoenix</w:t>
      </w:r>
    </w:p>
    <w:p w14:paraId="054B77B2" w14:textId="1E422109" w:rsidR="00E17BFB" w:rsidRDefault="00E17BFB" w:rsidP="00E17BFB">
      <w:r>
        <w:lastRenderedPageBreak/>
        <w:t>Moving from the City of Lakes to the Valley of the Sun have to present quite a drastic adjustment of scenery, accompanied by a lot more radical change in the climatic conditions. However if you've already started packing up for the rapid approaching step, then it's just an issue of time before you make it to the interesting resources city of Arizona. And also just exactly how you use that pre-move time is all that matters for a problem-free cross nation action.</w:t>
      </w:r>
    </w:p>
    <w:p w14:paraId="3B3B92F9" w14:textId="77777777" w:rsidR="00E17BFB" w:rsidRDefault="00E17BFB" w:rsidP="00E17BFB">
      <w:r>
        <w:t>Moving from Minneapolis, MN to Phoenix, AZ is not something that you could possibly do by yourself-- you need help, as well as you require specialist assistance at that. Let the 1640-mile trip southwest be dealt with by those who overcome the difficulties as well as difficulties of household going on an everyday basis. That's right-- intensely trained and extremely seasoned Minneapolis to Phoenix movers is precisely what you require. But do you find them?</w:t>
      </w:r>
    </w:p>
    <w:p w14:paraId="778233D8" w14:textId="77777777" w:rsidR="00E17BFB" w:rsidRDefault="00E17BFB" w:rsidP="00E17BFB">
      <w:r>
        <w:t>The most comprehensive How-to-find-great-movers overview you'll probably ever before check out clearly mentions that of the very first things you need to do is gain access to customer evaluations of premier Minneapolis to Phoenix moving companies as well as just take it all from there. It's a step-by-step procedure that will get you and also your things securely to Phoenix - the most heavily populated state resources in the United States.</w:t>
      </w:r>
    </w:p>
    <w:p w14:paraId="75D81D1D" w14:textId="77777777" w:rsidR="00521C7C" w:rsidRDefault="00E17BFB" w:rsidP="00E17BFB">
      <w:r>
        <w:t xml:space="preserve">133 </w:t>
      </w:r>
      <w:r w:rsidR="00521C7C" w:rsidRPr="00521C7C">
        <w:t>Moving from Minneapolis to Seattle</w:t>
      </w:r>
    </w:p>
    <w:p w14:paraId="590BDA0E" w14:textId="3DDD822F" w:rsidR="00E17BFB" w:rsidRDefault="00E17BFB" w:rsidP="00E17BFB">
      <w:r>
        <w:t>Moving from Minneapolis, Minnesota to Seattle, Washington is a cross nation moving of huge percentages so there's little uncertainty that you will require professional aid to reach the delighted end you desire so much. The road to the Emerald City is paved with a great deal of effort but if you are pressed to pick the 3 major step relevant tasks ahead of you, they will certainly look something such as this:</w:t>
      </w:r>
    </w:p>
    <w:p w14:paraId="36B93D34" w14:textId="77777777" w:rsidR="00E17BFB" w:rsidRDefault="00E17BFB" w:rsidP="00E17BFB">
      <w:r>
        <w:t>1) Securing top quality Minneapolis to Seattle Movers is your leading concern currently taking into consideration the 1650 miles between both houses. Begin by having a look at relocating reviews of specialist relocating business around the Twin Cities/ Minneapolis moving companies/. Then, ask a few select ones for at home study which need to cause exact expense estimates and also thorough conversations of feasible problems before the step.</w:t>
      </w:r>
    </w:p>
    <w:p w14:paraId="7B6DBFDD" w14:textId="77777777" w:rsidR="00E17BFB" w:rsidRDefault="00E17BFB" w:rsidP="00E17BFB">
      <w:r>
        <w:t>2) Get control of your present as well as future expense by setting up a moving budget plan from the actual begin. Thanks to the moving quotes you have actually obtained from reputable Minneapolis to Seattle relocating companies, you will understand just how much your greatest moving expense will certainly be.</w:t>
      </w:r>
    </w:p>
    <w:p w14:paraId="3C668888" w14:textId="77777777" w:rsidR="00E17BFB" w:rsidRDefault="00E17BFB" w:rsidP="00E17BFB">
      <w:r>
        <w:t>3) Organizing your time properly is vital for the success of your transfer to Seattle from Minneapolis. And pre-move time is best arranged through an individual relocating calendar, so make sure you develop one as early as feasible.</w:t>
      </w:r>
    </w:p>
    <w:p w14:paraId="47893742" w14:textId="77777777" w:rsidR="00521C7C" w:rsidRDefault="00E17BFB" w:rsidP="00E17BFB">
      <w:r>
        <w:t xml:space="preserve">134 </w:t>
      </w:r>
      <w:r w:rsidR="00521C7C" w:rsidRPr="00521C7C">
        <w:t>Moving from Nashville to Chicago</w:t>
      </w:r>
    </w:p>
    <w:p w14:paraId="44909E00" w14:textId="5D274B86" w:rsidR="00E17BFB" w:rsidRDefault="00E17BFB" w:rsidP="00E17BFB">
      <w:r>
        <w:t>There are great deals of points to know prior to relocating from Nashville to Chicago. Besides what to load you require to recognize likewise what not to load so the task of your moving is not that very easy. For your cross country relocation from Nashville, Tennessee, to Chicago, IL, you require to locate a good mover.</w:t>
      </w:r>
    </w:p>
    <w:p w14:paraId="7B0A429C" w14:textId="77777777" w:rsidR="00E17BFB" w:rsidRDefault="00E17BFB" w:rsidP="00E17BFB">
      <w:r>
        <w:lastRenderedPageBreak/>
        <w:t>Have a look at the business listed below. When you call them for a quote you can ask to see their office or the vehicles to make sure they are credible. Rogue movers for the most part don't have a workplace, a website or may not be willing to reveal you their trucks. On the other hand, with a professional moving firm Nashville to Chicago you can kick back. That is why check the companies before hiring them. A moving firm Nashville to Chicago will certainly have excellent testimonials as well as positive suggestions.</w:t>
      </w:r>
    </w:p>
    <w:p w14:paraId="2FD30422" w14:textId="77777777" w:rsidR="00521C7C" w:rsidRDefault="00E17BFB" w:rsidP="00E17BFB">
      <w:r>
        <w:t xml:space="preserve">135 </w:t>
      </w:r>
      <w:r w:rsidR="00521C7C" w:rsidRPr="00521C7C">
        <w:t>Moving from Nashville to Tampa</w:t>
      </w:r>
    </w:p>
    <w:p w14:paraId="53AA47FE" w14:textId="5D5F65D8" w:rsidR="00E17BFB" w:rsidRDefault="00E17BFB" w:rsidP="00E17BFB">
      <w:r>
        <w:t>Are you moving from Nashville, TN to Tampa, FL? If you are, then you've come to the right place. Our page will certainly offer you a lot of good choices as for reliable relocating business go-- not only Nashville to Tampa movers who support your preferred relocating route yet also highly seasoned interstate moving companies to Florida who will certainly make certain your action ends up being budget-friendly, smooth as well as hassle-free.</w:t>
      </w:r>
    </w:p>
    <w:p w14:paraId="4698B5B6" w14:textId="77777777" w:rsidR="00E17BFB" w:rsidRDefault="00E17BFB" w:rsidP="00E17BFB">
      <w:r>
        <w:t>Nashville-- the funding as well as greatest city in the state of Tennessee is a wonderful place to be as it offers an excellent quality of life, a positive work market as well as a rating of interesting social occasions. Tampa fl, recently rated as a "Gamma+" globe city, is a contemporary municipal city located on the west shore of Florida.</w:t>
      </w:r>
    </w:p>
    <w:p w14:paraId="6B7FEA2C" w14:textId="77777777" w:rsidR="00E17BFB" w:rsidRDefault="00E17BFB" w:rsidP="00E17BFB">
      <w:r>
        <w:t>If you must leave Music City for one reason or another, you require to see to it your moving from Nashville to Tampa Bay Area remains in excellent hands. All Nashville to Tampa moving companies on this page are dependable-- they are appropriately accredited as well as insured to ensure that you do not have to stress over obtaining undesirable shocks come relocating day. If you wish to know the price of relocating from Nashville, Tennessee to Tampa, Florida, utilize our fast relocating expense calculator to receive an accurate moving quote.</w:t>
      </w:r>
    </w:p>
    <w:p w14:paraId="757AF1BE" w14:textId="77777777" w:rsidR="00521C7C" w:rsidRDefault="00E17BFB" w:rsidP="00E17BFB">
      <w:r>
        <w:t xml:space="preserve">136 </w:t>
      </w:r>
      <w:r w:rsidR="00521C7C" w:rsidRPr="00521C7C">
        <w:t>Moving from New Orleans to Houston</w:t>
      </w:r>
    </w:p>
    <w:p w14:paraId="254778C5" w14:textId="1172A043" w:rsidR="00E17BFB" w:rsidRDefault="00E17BFB" w:rsidP="00E17BFB">
      <w:r>
        <w:t>Moving from New Orleans, LA to Houston, TX is a 350-mile westbound adventure that will take you to Space City without troubles of any kind of sort just if you have actually spent sufficient time and efforts right into your pre-move preparation. If you want your relocation from the largest city in Louisiana to be a moving success, you need to take notice of as well as total several leading priority jobs immediately. Of course, among those crucial moving tasks is to find and employ experienced as well as reputable New Orleans to Houston movers.</w:t>
      </w:r>
    </w:p>
    <w:p w14:paraId="41F0EEDD" w14:textId="77777777" w:rsidR="00E17BFB" w:rsidRDefault="00E17BFB" w:rsidP="00E17BFB">
      <w:r>
        <w:t>Nonetheless, it's never simple to find the appropriate long distance moving company for you. A good as well as tried and tested technique of starting the hunt for the best New Orleans to Houston moving business is to review genuine relocating reviews left by previous consumers. It's well known that performance ratings and also individual testimonies can lead you with the process of finding a cross nation mover that will match your moving choices and also will match your preliminary relocating spending plan. Want that online reputation means a great deal for good moving companies, so moving reviews can actually offer you a much better suggestion of what to anticipate from your future moving partner.</w:t>
      </w:r>
    </w:p>
    <w:p w14:paraId="53087132" w14:textId="77777777" w:rsidR="00E17BFB" w:rsidRDefault="00E17BFB" w:rsidP="00E17BFB">
      <w:r>
        <w:t xml:space="preserve">Once you have shortlisted a couple of cross nation moving companies, request a fast quote to obtain an idea of how much you are expected to spend for your move from New Orleans, Louisiana to Houston, </w:t>
      </w:r>
      <w:r>
        <w:lastRenderedPageBreak/>
        <w:t>Texas. Compare the obtained deals from the moving experts as well as do not neglect to pay very close attention to the additional solutions that they use also.</w:t>
      </w:r>
    </w:p>
    <w:p w14:paraId="05EB6E00" w14:textId="77777777" w:rsidR="00E17BFB" w:rsidRDefault="00E17BFB" w:rsidP="00E17BFB">
      <w:r>
        <w:t>All the best with your move to the fourth most heavily populated city in the country.</w:t>
      </w:r>
    </w:p>
    <w:p w14:paraId="7CA41CCC" w14:textId="77777777" w:rsidR="00521C7C" w:rsidRDefault="00E17BFB" w:rsidP="00E17BFB">
      <w:r>
        <w:t xml:space="preserve">137 </w:t>
      </w:r>
      <w:r w:rsidR="00521C7C" w:rsidRPr="00521C7C">
        <w:t>Moving from New Orleans to Los Angeles</w:t>
      </w:r>
    </w:p>
    <w:p w14:paraId="33E79984" w14:textId="3FBACF01" w:rsidR="00E17BFB" w:rsidRDefault="00E17BFB" w:rsidP="00E17BFB">
      <w:r>
        <w:t>If you're relocating from New Orleans, LA to Los Angeles, CA, after that you will be relocating from the largest city in Louisiana to the largest city in California (as well as second-largest in the country). Undoubtedly, your moving will certainly prove to be a large action for you, so you require to make sure you are 100% prepared for the approaching change.</w:t>
      </w:r>
    </w:p>
    <w:p w14:paraId="56F93A8A" w14:textId="77777777" w:rsidR="00E17BFB" w:rsidRDefault="00E17BFB" w:rsidP="00E17BFB">
      <w:r>
        <w:t>It's essential to keep in mind that you must begin the relocating prep work as quickly as your step is verified. The very first step is to have an excellent plan to comply with to ensure that you don't throw away also one solitary hour of your pre-move period. Simply put, you simply require a relocating schedule to organize your time properly to ensure that the move from New Orleans to Los Angeles runs smoothly from start to finish. Inhabit your moving timeline with customized and also focused on tasks that you know you can not perhaps skip as a result of their important-- that is, the most crucial moving tasks during a house relocation.</w:t>
      </w:r>
    </w:p>
    <w:p w14:paraId="324794F4" w14:textId="77777777" w:rsidR="00E17BFB" w:rsidRDefault="00E17BFB" w:rsidP="00E17BFB">
      <w:r>
        <w:t>And also as you probably believe, your 1900-mile move from New Orleans, Louisiana to Los Angeles, California can not be done without the specialist aid of a reliable cross nation moving company. Begin the look for knowledgeable relocating specialists either from the neighborhood New Orleans moving companies or gain access to the national database of certified as well as insured New Orleans to Los Angeles moving companies that will sustain your path. Either way, having a look at what past clients have to state about the services of picked cross country moving business in the form of genuine relocating reviews will most definitely direct you via your decision-making procedure.</w:t>
      </w:r>
    </w:p>
    <w:p w14:paraId="3ADA9820" w14:textId="77777777" w:rsidR="00521C7C" w:rsidRDefault="00E17BFB" w:rsidP="00E17BFB">
      <w:r>
        <w:t xml:space="preserve">138 </w:t>
      </w:r>
      <w:r w:rsidR="00521C7C" w:rsidRPr="00521C7C">
        <w:t>Moving from New Orleans to New York</w:t>
      </w:r>
    </w:p>
    <w:p w14:paraId="7F2A1FCA" w14:textId="20460FD8" w:rsidR="00E17BFB" w:rsidRDefault="00E17BFB" w:rsidP="00E17BFB">
      <w:r>
        <w:t>The process of moving home is never as very easy as you want it to be. However, as quickly as you understand that there's simply no other way you can organize and implement the upcoming Louisiana-to-New-York interstate move on your own, things can change rapidly for the better when you choose to seek the very best New Orleans to New York moving companies.</w:t>
      </w:r>
    </w:p>
    <w:p w14:paraId="0E128FB5" w14:textId="77777777" w:rsidR="00E17BFB" w:rsidRDefault="00E17BFB" w:rsidP="00E17BFB">
      <w:r>
        <w:t>That's right-- relocating from New Orleans to New York happens to be a 1300-mile relocation journey northeast to one of the most populated city in the nation that calls for a professional touch in order to succeed. However, humming "Start spreading the information, I'm leaving today" to yourself will only be enough to establish the tone for the lots of work ahead of you. From the super-detailed moving list of 120 one-sentence pointers, your top priority task is still to discover, compare and also work with a reputable and cost effective New Orleans to New York relocating company.</w:t>
      </w:r>
    </w:p>
    <w:p w14:paraId="791FC806" w14:textId="77777777" w:rsidR="00E17BFB" w:rsidRDefault="00E17BFB" w:rsidP="00E17BFB">
      <w:r>
        <w:t>It's simple to see that the success of your cross nation relocation hinges on the long distance mover you select as your companion. Access customer evaluations, demand in-home assessments from a couple of premier relocating firms, obtain flat rate moving quotes, and lastly - do a relative analysis of the estimates and the New Orleans to New York specialist moving companies to make a notified choice.</w:t>
      </w:r>
    </w:p>
    <w:p w14:paraId="4013A75C" w14:textId="77777777" w:rsidR="00521C7C" w:rsidRDefault="00E17BFB" w:rsidP="00E17BFB">
      <w:r>
        <w:t xml:space="preserve">139 </w:t>
      </w:r>
      <w:r w:rsidR="00521C7C" w:rsidRPr="00521C7C">
        <w:t>Moving from New York to Atlanta</w:t>
      </w:r>
    </w:p>
    <w:p w14:paraId="53499400" w14:textId="035A73A8" w:rsidR="00E17BFB" w:rsidRDefault="00E17BFB" w:rsidP="00E17BFB">
      <w:r>
        <w:lastRenderedPageBreak/>
        <w:t>Moving from New York, NY to Atlanta, GA will certainly be a hard job because of a number of major factors: 1) the severe step distance of around 870 miles, and 2) the multitude of jobs you'll need to end up before the show up of Moving day and your interstate moving companies.</w:t>
      </w:r>
    </w:p>
    <w:p w14:paraId="48BFADB9" w14:textId="77777777" w:rsidR="00E17BFB" w:rsidRDefault="00E17BFB" w:rsidP="00E17BFB">
      <w:r>
        <w:t>One wonderful way to minimize the stress and anxiety that includes relocating is to make use of the solutions of a credible, reliable and budget-friendly moving company to relocate your possessions to the resources city of Georgia. Now, working with professional relocating companies from New York City to Atlanta is the relocation choice that will make one of the most feeling, however just how do you tackle discovering an excellent cross-country moving company?</w:t>
      </w:r>
    </w:p>
    <w:p w14:paraId="7C78775B" w14:textId="77777777" w:rsidR="00E17BFB" w:rsidRDefault="00E17BFB" w:rsidP="00E17BFB">
      <w:r>
        <w:t>Naturally, you'll intend to select inexpensive moving companies that are still correctly certified and guaranteed while keeping away from unethical "rogue" moving companies that might attempt to scam you. So, the very best way to begin your look for premier New York City to Atlanta movers is to request for in-home assessments from the experts after they've made the very first contact. Do not forget to investigate your moving companies so that you can pick the best state-to-state mover on your own.</w:t>
      </w:r>
    </w:p>
    <w:p w14:paraId="617CB325" w14:textId="77777777" w:rsidR="00521C7C" w:rsidRDefault="00E17BFB" w:rsidP="00E17BFB">
      <w:r>
        <w:t xml:space="preserve">140 </w:t>
      </w:r>
      <w:r w:rsidR="00521C7C" w:rsidRPr="00521C7C">
        <w:t>Moving from New York to Austin</w:t>
      </w:r>
    </w:p>
    <w:p w14:paraId="5F384688" w14:textId="218AB634" w:rsidR="00571464" w:rsidRDefault="00E17BFB" w:rsidP="00E17BFB">
      <w:r>
        <w:t>Austin is a warm destination to relocate as many Americans are relocating there to live as well as function. We have actually chosen the best NYC based moving companies that do routine moving journeys to Texas. Relocating from the biggest city in USA 1700 miles away is a difficulty. This is why you need the most effective specialists to manage your household things throughout the journey. Likewise stay prepared and also discover what to expect when you show up in Austin with this moving overview. To conserve added time, you can complete the complimentary quote form to obtain several cost quotes and conserve by contrasting the prices.</w:t>
      </w:r>
    </w:p>
    <w:p w14:paraId="37F65942" w14:textId="77777777" w:rsidR="00521C7C" w:rsidRDefault="00524962" w:rsidP="00524962">
      <w:r>
        <w:t xml:space="preserve">141 </w:t>
      </w:r>
      <w:r w:rsidR="00521C7C" w:rsidRPr="00521C7C">
        <w:t>Moving from New York to Boston</w:t>
      </w:r>
    </w:p>
    <w:p w14:paraId="3B8748C5" w14:textId="465B4F19" w:rsidR="00524962" w:rsidRDefault="00524962" w:rsidP="00524962">
      <w:r>
        <w:t>When moving from the Big Apple some 200 miles away, it is essential that you have a moving company that you can trust your house items and also furnishings with. See the best ranked companies in New York City that do trips to Massachusetts and pick a reliable carrier. If you are new to Boston as well as its unique features, you might take a look at the Boston relocating guide to find out more. New England is a great location to live and Massachusetts is definitely one of the most beautiful places.</w:t>
      </w:r>
    </w:p>
    <w:p w14:paraId="4FFF7E6A" w14:textId="77777777" w:rsidR="00524962" w:rsidRDefault="00524962" w:rsidP="00524962">
      <w:r>
        <w:t>To obtain the very best cost feasible for you New York to Boston step, make sure to fill out the cost-free quote form to have numerous qualified companies complete for your move. Do not forget to research study all provider online before reserving with them.</w:t>
      </w:r>
    </w:p>
    <w:p w14:paraId="074468FC" w14:textId="77777777" w:rsidR="00521C7C" w:rsidRDefault="00524962" w:rsidP="00524962">
      <w:r>
        <w:t xml:space="preserve">142 </w:t>
      </w:r>
      <w:r w:rsidR="00521C7C" w:rsidRPr="00521C7C">
        <w:t>Moving from New York to Charlotte</w:t>
      </w:r>
    </w:p>
    <w:p w14:paraId="17A181FA" w14:textId="4858871E" w:rsidR="00524962" w:rsidRDefault="00524962" w:rsidP="00524962">
      <w:r>
        <w:t xml:space="preserve">Moving from New York to Charlotte, North Carolina, among the significant economic facilities and fastest-growing cities in the United States, will not cause an extreme change in your way of living. You will certainly still experience the hectic and chaotic life of a large dynamic metropolitan area with prospering economic situation and a terrific range of social and sports occasions. For that reason, you are not likely to experience any social shock but the difficult as well as tiresome relocation process might still hop on your nerves as well as cause you extreme frustrations if you fall short to take care of all the essential facets of your relocating experience. Make your moving budget plan very thoroughly due to the fact that you will certainly need to cover not only for the relocating costs, however additionally to </w:t>
      </w:r>
      <w:r>
        <w:lastRenderedPageBreak/>
        <w:t>offer a variety of post-relocation expenses throughout the very first couple of months in the eye-catching Queen City. A complimentary moving quote will certainly assist you get a far better idea of the amount of money you will require for your impending relocation however take into consideration all the various other appropriate aspects too, such as transportation (the driving distance between NYC and Charlotte is 645 miles and you will possibly need to stop for dishes and also lodgings on the way), insurance policies, down payments, and so on. So, you are suggested to start your moving preparations well beforehand, to research your employment as well as housing alternatives and also to schedule the expert services of credible New York to Charlotte moving companies as early as feasible.</w:t>
      </w:r>
    </w:p>
    <w:p w14:paraId="4D9EF0C9" w14:textId="77777777" w:rsidR="00521C7C" w:rsidRDefault="00524962" w:rsidP="00524962">
      <w:r>
        <w:t xml:space="preserve">143 </w:t>
      </w:r>
      <w:r w:rsidR="00521C7C" w:rsidRPr="00521C7C">
        <w:t>Moving from New York to Chicago</w:t>
      </w:r>
    </w:p>
    <w:p w14:paraId="2A0402A7" w14:textId="4FB4293D" w:rsidR="00524962" w:rsidRDefault="00524962" w:rsidP="00524962">
      <w:r>
        <w:t>Moving from New York to Chicago will take you along Interstate 80 that links the two cities in a 13-hour drive. If you have actually established your mind on a self-move, desire that driving a huge moving vehicle for hrs on end along the hectic Interstate 80 is fairly a complicated job. What's more, you will need to provide not only for the truck leasing, the fuel, as well as the vehicle insurance coverage, but also for roadway tolls (many parts of Interstate 80 are toll roads) and also auto parking charges, along with for dishes and also lodging on the way. Thinking about all the expenditures for packaging materials and moving help you might require when discharging the truck, in addition to numerous other forgotten costs of going on your own, your self-move might become extra costly than utilizing expert relocating solutions for your relocation from New York City, to The Windy City.</w:t>
      </w:r>
    </w:p>
    <w:p w14:paraId="76E6884C" w14:textId="77777777" w:rsidR="00524962" w:rsidRDefault="00524962" w:rsidP="00524962">
      <w:r>
        <w:t>So, ask for a relocating quote, compare the deals you are mosting likely to receive from reliable NYC to Chicago moving firms, as well as very carefully weigh your choices prior to making your final option. Don't forget all the threats, the anxiety, the headache, and also the arduous job associated with the moving process either as well as make sure to pick a convenient, risk-free, and cost-effective moving approach that will best fit all your certain needs and also choices, along with your relocating budget.</w:t>
      </w:r>
    </w:p>
    <w:p w14:paraId="0507BE54" w14:textId="77777777" w:rsidR="00524962" w:rsidRDefault="00524962" w:rsidP="00524962">
      <w:r>
        <w:t>Hiring professional NYC to Chicago moving companies will certainly take most of the relocation problem off your shoulders as they will care for all the complex aspects of the tough relocating procedure as well as will guarantee the effective beginning of your new life in the Windy city.</w:t>
      </w:r>
    </w:p>
    <w:p w14:paraId="4195A1E0" w14:textId="77777777" w:rsidR="00521C7C" w:rsidRDefault="00524962" w:rsidP="00524962">
      <w:r>
        <w:t xml:space="preserve">144 </w:t>
      </w:r>
      <w:r w:rsidR="00521C7C" w:rsidRPr="00521C7C">
        <w:t>Moving from New York to Cleveland</w:t>
      </w:r>
    </w:p>
    <w:p w14:paraId="151D5397" w14:textId="3916FA85" w:rsidR="00524962" w:rsidRDefault="00524962" w:rsidP="00524962">
      <w:r>
        <w:t>Moving from New York to Cleveland, Ohio is a tought enterprise to go into - there are many points to organize and also many tasks to finish. While you may be asking yourself where to start with right here is a wonderful pointers - begin by employing the very best NYC to Cleveland relocating company on your own. They will make your relocation less complicated, more secure and easier. Relocating from NYC to Cleveland, Ohio will be simpler for you if the mover care for the relocation procedure while you look after yourself as well as your family? Pick a moving business NYC to Cleveland from the ones below and ejoy a smooth step!</w:t>
      </w:r>
    </w:p>
    <w:p w14:paraId="55799836" w14:textId="77777777" w:rsidR="00521C7C" w:rsidRDefault="00524962" w:rsidP="00524962">
      <w:r>
        <w:t xml:space="preserve">145 </w:t>
      </w:r>
      <w:r w:rsidR="00521C7C" w:rsidRPr="00521C7C">
        <w:t>Moving from New York to Dallas</w:t>
      </w:r>
    </w:p>
    <w:p w14:paraId="211C8EBD" w14:textId="66B1FE67" w:rsidR="00524962" w:rsidRDefault="00524962" w:rsidP="00524962">
      <w:r>
        <w:t>Getting prepared for a 1,550-mile house cross the whole nation seems like a genuine obstacle ... and also it is just that. After global moves, long-distance moves across multiple states are one of the most tough as well as most costly types of property relocating. So, are you up to the tough task?</w:t>
      </w:r>
    </w:p>
    <w:p w14:paraId="5F9CBC0E" w14:textId="77777777" w:rsidR="00524962" w:rsidRDefault="00524962" w:rsidP="00524962">
      <w:r>
        <w:lastRenderedPageBreak/>
        <w:t>When moving from New York, NY to Dallas, TX, the very first thing you need to think about is locating as well as working with among the best interstate relocating business in the nation. You want to see to it that the expert moving company you obtain will be experienced enough to know what needs to be done as well as economical sufficient to make sure that you can really manage their services.</w:t>
      </w:r>
    </w:p>
    <w:p w14:paraId="1AE7454C" w14:textId="77777777" w:rsidR="00524962" w:rsidRDefault="00524962" w:rsidP="00524962">
      <w:r>
        <w:t>So, how to find a premier cross-country mover that likewise takes place to be inexpensive as well? The 31.5 steps in our detailed Movers Guide will certainly help you do just that.</w:t>
      </w:r>
    </w:p>
    <w:p w14:paraId="355A30C7" w14:textId="77777777" w:rsidR="00524962" w:rsidRDefault="00524962" w:rsidP="00524962">
      <w:r>
        <w:t>And afterwards, as soon as you find one of the very best New York to Dallas moving companies to be your moving partner, it's time to focus your focus on the preparation duration. Our interactive Moving Checklist will assist you get ready for your movers in the very best feasible method. So, are you all set to roll up your sleeves and also follow our moving list down to the T?</w:t>
      </w:r>
    </w:p>
    <w:p w14:paraId="2A10A561" w14:textId="77777777" w:rsidR="00521C7C" w:rsidRDefault="00524962" w:rsidP="00524962">
      <w:r>
        <w:t xml:space="preserve">146 </w:t>
      </w:r>
      <w:r w:rsidR="00521C7C" w:rsidRPr="00521C7C">
        <w:t>Moving from New York to Denver</w:t>
      </w:r>
    </w:p>
    <w:p w14:paraId="600E16A9" w14:textId="6C26DD9C" w:rsidR="00524962" w:rsidRDefault="00524962" w:rsidP="00524962">
      <w:r>
        <w:t>When you are moving from New York to Denver, Colorado you should first off seek a moving business. This is why we have selected for you moving companies in the checklist that you can see below. Your action from New York to Denver will be much smoother and also with better top quality if you have a mover to assist you.</w:t>
      </w:r>
    </w:p>
    <w:p w14:paraId="17883F78" w14:textId="77777777" w:rsidR="00524962" w:rsidRDefault="00524962" w:rsidP="00524962">
      <w:r>
        <w:t>For your moving from New York City to Denver check out the business below. See their scores and the reviews concerning them. All the movers NYC to Denver that you can see right here are licensed. This means that you simply need to choose which ones to request for totally free cross country moving quotes. Every moving firm NYC to Denver will repond to you with an approximate cost for your move. For each mover it will certainly vary. The expense of relocating from NYC to Denver will be much easier for you to understand if you ask the companies what their quotes consist of. After that keep in mind to ask what is the price of every solution the moving company provides that is not included in the business's price quote. By doing this you will be clear what costs to expect when relocating from New York, New York, to Denver, Colorado.</w:t>
      </w:r>
    </w:p>
    <w:p w14:paraId="60F78B8D" w14:textId="77777777" w:rsidR="00524962" w:rsidRDefault="00524962" w:rsidP="00524962">
      <w:r>
        <w:t>When your move from NYC to Denver mores than please come back to us as well as share your relocating story.</w:t>
      </w:r>
    </w:p>
    <w:p w14:paraId="4C330211" w14:textId="77777777" w:rsidR="00521C7C" w:rsidRDefault="00524962" w:rsidP="00524962">
      <w:r>
        <w:t xml:space="preserve">147 </w:t>
      </w:r>
      <w:r w:rsidR="00521C7C" w:rsidRPr="00521C7C">
        <w:t>Moving from New York to Honolulu</w:t>
      </w:r>
    </w:p>
    <w:p w14:paraId="13B17977" w14:textId="1946CCFF" w:rsidR="00524962" w:rsidRDefault="00524962" w:rsidP="00524962">
      <w:r>
        <w:t>If you are relocating to Honolulu create the New York city, you have actually involved the best location. Finding a professional firm that can handle your HI overseas relocation is crucial in order to enjoy an anxiety complimentary moving. Check our listing of movers that perform NY to HI actions, find the very best movers as well as move securely to Honolulu.</w:t>
      </w:r>
    </w:p>
    <w:p w14:paraId="26E06F95" w14:textId="77777777" w:rsidR="00521C7C" w:rsidRDefault="00524962" w:rsidP="00524962">
      <w:r>
        <w:t xml:space="preserve">148 </w:t>
      </w:r>
      <w:r w:rsidR="00521C7C" w:rsidRPr="00521C7C">
        <w:t>Moving from New York to Houston</w:t>
      </w:r>
    </w:p>
    <w:p w14:paraId="1A8D8A86" w14:textId="0B827573" w:rsidR="00524962" w:rsidRDefault="00524962" w:rsidP="00524962">
      <w:r>
        <w:t>If you are relocating from New York, New York, to Houston, Texas, here listed below you can locate a checklist with terrific firms that can perform your moving. It is essential to have experts in your corner for your smooth move. A relocating company New York to Houson can make your relocating so much less complex. You can count on professionals' help, opinion and also suggestions in a process that is made complex as well as challenging like every move is. The movers from New York to Houston can put a great deal of tension off your shoulders when you contact them. This is why it is recommended to obtain numerous relocating quotes before moving as well as choose a reliable firm.</w:t>
      </w:r>
    </w:p>
    <w:p w14:paraId="3F34C720" w14:textId="77777777" w:rsidR="00521C7C" w:rsidRDefault="00524962" w:rsidP="00524962">
      <w:r>
        <w:lastRenderedPageBreak/>
        <w:t xml:space="preserve">149 </w:t>
      </w:r>
      <w:r w:rsidR="00521C7C" w:rsidRPr="00521C7C">
        <w:t>Moving from New York to Kansas City</w:t>
      </w:r>
    </w:p>
    <w:p w14:paraId="4307E450" w14:textId="78ADD0EB" w:rsidR="00524962" w:rsidRDefault="00524962" w:rsidP="00524962">
      <w:r>
        <w:t>Moving from New York, NY to Kansas City, MO can be an instead tough thing to do not only as a result of the considerable relocation range of around 1200 miles, however likewise due to the various reasons that relocating away from the Big Apple can be a real difficulty and also struggle at the same time. Simply consider the sheer number of tasks that lie ahead of that cross country step and also you'll comprehend why it's much smarter to hire a reliable New York to Kansas City moving company to keep the hardest points of your moving controlled.</w:t>
      </w:r>
    </w:p>
    <w:p w14:paraId="20CE9C4B" w14:textId="77777777" w:rsidR="00524962" w:rsidRDefault="00524962" w:rsidP="00524962">
      <w:r>
        <w:t>To discover premier New York to Kansas City moving companies, follow our in-depth 31.5 steps to locating a terrific relocating firm that will ensure your long distance step goes as smoothly as feasible. The crucial phase of picking a cross country mover that will certainly provide you both cost effective rates and also high quality solutions is the at home evaluation from the knowledgeable professionals, followed by the issuance of exact price quotes.</w:t>
      </w:r>
    </w:p>
    <w:p w14:paraId="314EAACF" w14:textId="77777777" w:rsidR="00524962" w:rsidRDefault="00524962" w:rsidP="00524962">
      <w:r>
        <w:t>Moving to Kansas City, Missouri from New York City may appear like a genuine challenge but it's the years of experience and professional perspective of top-rated cross nation movers that will make it plain sailing for you.</w:t>
      </w:r>
    </w:p>
    <w:p w14:paraId="1DEFCF76" w14:textId="77777777" w:rsidR="00521C7C" w:rsidRDefault="00524962" w:rsidP="00524962">
      <w:r>
        <w:t xml:space="preserve">150 </w:t>
      </w:r>
      <w:r w:rsidR="00521C7C" w:rsidRPr="00521C7C">
        <w:t>Moving from New York to Los Angeles</w:t>
      </w:r>
    </w:p>
    <w:p w14:paraId="31FB9E91" w14:textId="1F2D0A46" w:rsidR="00524962" w:rsidRDefault="00524962" w:rsidP="00524962">
      <w:r>
        <w:t>When you are moving from NYC to Los Angeles, you need to make sure you've chosen the ideal moving company for your moving. Relocating cross nation is not a very easy task, so the company you are about to employ must be with an outstanding track record and budget-friendly costs. Remember that shore to coast moving is most likely the most difficult kind of residential relocating there is, so it's essential which specialist moving business you pick as your far away partner.</w:t>
      </w:r>
    </w:p>
    <w:p w14:paraId="1CFEF293" w14:textId="77777777" w:rsidR="00524962" w:rsidRDefault="00524962" w:rsidP="00524962">
      <w:r>
        <w:t>See best-rated moving companies from New York to Los Angeles based on relocating testimonials by real consumers. You can also load the cost-free relocating quote for a rapid as well as simple price computation.</w:t>
      </w:r>
    </w:p>
    <w:p w14:paraId="567644B3" w14:textId="77777777" w:rsidR="00521C7C" w:rsidRDefault="00524962" w:rsidP="00524962">
      <w:r>
        <w:t xml:space="preserve">151 </w:t>
      </w:r>
      <w:r w:rsidR="00521C7C" w:rsidRPr="00521C7C">
        <w:t>Moving from New York to Miami</w:t>
      </w:r>
    </w:p>
    <w:p w14:paraId="7BACB955" w14:textId="2B96E259" w:rsidR="00524962" w:rsidRDefault="00524962" w:rsidP="00524962">
      <w:r>
        <w:t>Moving from New York to Miami will certainly take you from one of the most heavily populated city in the US to another largely booming metropolis, buzzing with life and society. Similar to The Big Apple, Miami is a leader in financing, commerce, society, media, entertainment, fashion, and also education and learning.</w:t>
      </w:r>
    </w:p>
    <w:p w14:paraId="2C4EDA1B" w14:textId="77777777" w:rsidR="00524962" w:rsidRDefault="00524962" w:rsidP="00524962">
      <w:r>
        <w:t>For that reason, your long-distance step of about 1200 miles will certainly not lead to a significant adjustment of lifestyle (or environments, for that matter). You can make the transition even easier by working with the experienced solutions of expert New York to Miami moving companies that will take correct treatment of all the elements of the strenuous moving process and will make sure the effective beginning of your new life in the Magic city. Just ensure you discover the most effective New York moving companies for you as well as enjoy your moving journey.</w:t>
      </w:r>
    </w:p>
    <w:p w14:paraId="6C0B196F" w14:textId="77777777" w:rsidR="00521C7C" w:rsidRDefault="00524962" w:rsidP="00524962">
      <w:r>
        <w:t xml:space="preserve">152 </w:t>
      </w:r>
      <w:r w:rsidR="00521C7C" w:rsidRPr="00521C7C">
        <w:t>Moving from New York to Minneapolis</w:t>
      </w:r>
    </w:p>
    <w:p w14:paraId="68120AC2" w14:textId="05215D76" w:rsidR="00524962" w:rsidRDefault="00524962" w:rsidP="00524962">
      <w:r>
        <w:t xml:space="preserve">If you are moving from NYC to Minneapolis, Minnesota for your cross country move you need to consider a great deal of details. The initial one is one of the most crucial one - the moving business. </w:t>
      </w:r>
      <w:r>
        <w:lastRenderedPageBreak/>
        <w:t>Similar to every out of state relocation the greater expenses of the move need a cautious preparation of the relocating. When relocating from NYC to Minneapolis you can select from a listing with moving companies.</w:t>
      </w:r>
    </w:p>
    <w:p w14:paraId="1733A339" w14:textId="77777777" w:rsidR="00524962" w:rsidRDefault="00524962" w:rsidP="00524962">
      <w:r>
        <w:t>Obtaining a quote from them additionally means that you should understand what the various types of quotes are and what are the pros and cons of every one of them. When moving from New York to Minneapolis it is great to request an in-house estimate. It will typically handle an average concerning 30 min. and also it will provide you a much more exact possible price for your action. Discuss with the movers from New York to Minneapolis, Minnesota any kind of matter that you do not recognize well - as experts they can and also should describe plainly whatever to you.</w:t>
      </w:r>
    </w:p>
    <w:p w14:paraId="7F4F8AC5" w14:textId="77777777" w:rsidR="00521C7C" w:rsidRDefault="00524962" w:rsidP="00524962">
      <w:r>
        <w:t xml:space="preserve">153 </w:t>
      </w:r>
      <w:r w:rsidR="00521C7C" w:rsidRPr="00521C7C">
        <w:t>Moving from New York to Portland</w:t>
      </w:r>
    </w:p>
    <w:p w14:paraId="33098704" w14:textId="66705A92" w:rsidR="00524962" w:rsidRDefault="00524962" w:rsidP="00524962">
      <w:r>
        <w:t>Moving from New York, New York to Portland, Oregon is the epitome of cross-country moving-- it's a 2,900-mile coastline to coast step that you might never ever finish successfully without specialist assistance. So, mark down in your relocating checklist that discovering credible as well as economical cross-country moving companies is just one of the very first things you require to do when preparing yourself to relocate from New York to Portland.</w:t>
      </w:r>
    </w:p>
    <w:p w14:paraId="0F8D7EF8" w14:textId="77777777" w:rsidR="00524962" w:rsidRDefault="00524962" w:rsidP="00524962">
      <w:r>
        <w:t>What you need to do without hold-up is ask a number of top-rated New York to Portland moving firms for cross-country relocating quotes, after that compare all the composed price quotes you've gotten as well as ultimately, choose the most effective coast-to-coast mover on the basis of price, solutions as well as professional perspective.</w:t>
      </w:r>
    </w:p>
    <w:p w14:paraId="424CB3C1" w14:textId="77777777" w:rsidR="00524962" w:rsidRDefault="00524962" w:rsidP="00524962">
      <w:r>
        <w:t>Actually, just how you get ready for your long-distance step will certainly figure out exactly how successful its end will certainly be. Begin evacuating your things-- or at the very least the ones you can pack on your own-- as early as the action is confirmed. Start the packing procedure from the most challenging rooms to pack (storage areas) and function your means towards the piece of cake spaces (living room, room). Make use of a good packaging timeline to organize the whole process too!</w:t>
      </w:r>
    </w:p>
    <w:p w14:paraId="33CED41C" w14:textId="77777777" w:rsidR="00521C7C" w:rsidRDefault="00524962" w:rsidP="00524962">
      <w:r>
        <w:t xml:space="preserve">154 </w:t>
      </w:r>
      <w:r w:rsidR="00521C7C" w:rsidRPr="00521C7C">
        <w:t>Moving from New York to Raleigh</w:t>
      </w:r>
    </w:p>
    <w:p w14:paraId="1398CDC8" w14:textId="2533158F" w:rsidR="00524962" w:rsidRDefault="00524962" w:rsidP="00524962">
      <w:r>
        <w:t>Are you relocating from New York, New York to Raleigh, North Carolina? If you are, after that you have certainly involved the best location. Relocating from New York, NY to Raleigh, NC will need impressive organization on your component so that the 500-mile moving trip ends up effectively. And also your best bet for a successful move is to locate an accredited and also trustworthy New York to Raleigh moving company that will certainly provide you the moving help you need.</w:t>
      </w:r>
    </w:p>
    <w:p w14:paraId="681B1CE3" w14:textId="77777777" w:rsidR="00524962" w:rsidRDefault="00524962" w:rsidP="00524962">
      <w:r>
        <w:t>Begin the search for reliable moving firms that support this specific path by accessing our moving companies' data source and also inspecting their on-line reputation in the form of relocating evaluations, total rankings and customer endorsements. The moving evaluations will certainly let you limit your prospects as far as New York to Raleigh relocating companies go. Connect with the chosen couple of movers and also request for in-house exact price computation from a representative of theirs. When you're holding several created cost quotes from various New York, NY to Raleigh, NC moving companies, take your time and contrast the deals with fantastic care. Take notice of the additional services used, including their respective rates, and also pick a long distance moving company that provides exactly the services you require and also won't review your relocation budget plan either.</w:t>
      </w:r>
    </w:p>
    <w:p w14:paraId="7330293F" w14:textId="77777777" w:rsidR="00524962" w:rsidRDefault="00524962" w:rsidP="00524962">
      <w:r>
        <w:lastRenderedPageBreak/>
        <w:t>Remember, the success of your step from the Big Apple to the City of Oaks depends upon your notified choice. So, pick carefully.</w:t>
      </w:r>
    </w:p>
    <w:p w14:paraId="374FA1A4" w14:textId="77777777" w:rsidR="00521C7C" w:rsidRDefault="00524962" w:rsidP="00524962">
      <w:r>
        <w:t xml:space="preserve">155 </w:t>
      </w:r>
      <w:r w:rsidR="00521C7C" w:rsidRPr="00521C7C">
        <w:t>Moving from New York to Salt Lake City</w:t>
      </w:r>
    </w:p>
    <w:p w14:paraId="19AB4E99" w14:textId="33C21295" w:rsidR="00524962" w:rsidRDefault="00524962" w:rsidP="00524962">
      <w:r>
        <w:t>If you're moving from New York City to Salt Lake City-- a true westward venture of greater than 2000 miles, then you need to know the problems that exist ahead of you. And also while our incredibly thorough moving list will certainly aid you arrange your big step to a T, you still need a respectable New York to Salt Lake City moving business to do the actual transport of your house items.</w:t>
      </w:r>
    </w:p>
    <w:p w14:paraId="5BF30F09" w14:textId="77777777" w:rsidR="00524962" w:rsidRDefault="00524962" w:rsidP="00524962">
      <w:r>
        <w:t>Naturally, a specialist moving company can do much more for you than just carry your stuff from Point A (The City That Never Sleeps) to Point B (The Crossroads of the West). If you desire, a New York to Salt Lake moving company can aid you prepare your valuables for the cross country relocation (correct packing and adequate protection of things and also building alike) as well as aid you after the goods have been provided in the resources city of Utah. With a populace of 191,180 residents, Salt Lake City is also one of the most heavily populated city in the Beehive State.</w:t>
      </w:r>
    </w:p>
    <w:p w14:paraId="1694A2BD" w14:textId="77777777" w:rsidR="00524962" w:rsidRDefault="00524962" w:rsidP="00524962">
      <w:r>
        <w:t>This web page contains a great number of reliable New York to Salt Lake moving firms that support your path. And also your goal purpose is to select the best moving companion for your move from New York, NY to Salt Lake City, UT. Start the search procedure by looking into moving reviews left by past clients of the corresponding relocating companies, and after that demand on-site cost estimates from the chosen few candidates who you can trust for your relocation from New York, New York to Salt Lake City, Utah.</w:t>
      </w:r>
    </w:p>
    <w:p w14:paraId="19708BBA" w14:textId="77777777" w:rsidR="00521C7C" w:rsidRDefault="00524962" w:rsidP="00524962">
      <w:r>
        <w:t xml:space="preserve">156 </w:t>
      </w:r>
      <w:r w:rsidR="00521C7C" w:rsidRPr="00521C7C">
        <w:t>Moving from New York to San Francisco</w:t>
      </w:r>
    </w:p>
    <w:p w14:paraId="5F33F7A9" w14:textId="61126318" w:rsidR="00524962" w:rsidRDefault="00524962" w:rsidP="00524962">
      <w:r>
        <w:t>If you are looking forward to efficiently moving from New York to San Francisco you can find right here listed below New York to San Francisco moving companies that are accredited as well as working. You can have gain access to not just to their contact information yet you can also browse real genuine testimonials that will certainly uncover more concerning the professionalism and reliability of thse firms. New York to San Francisco relocating does not need to be difficult. If you find a professional moving company you can delight in a smooth moving. Find out more concerning these two cities with our New York City Moving Guide and with our guide concerning transferring to San Francisco right here.</w:t>
      </w:r>
    </w:p>
    <w:p w14:paraId="67B107C7" w14:textId="77777777" w:rsidR="00524962" w:rsidRDefault="00524962" w:rsidP="00524962">
      <w:r>
        <w:t>In order to develop the relocating price New York, NY, to San Francisco, California, think about getting quotes. Attempt to get as many as possible so that you can see to it you obtain the best solutions you can.</w:t>
      </w:r>
    </w:p>
    <w:p w14:paraId="3C9C457F" w14:textId="77777777" w:rsidR="00521C7C" w:rsidRDefault="00524962" w:rsidP="00524962">
      <w:r>
        <w:t xml:space="preserve">157 </w:t>
      </w:r>
      <w:r w:rsidR="00521C7C" w:rsidRPr="00521C7C">
        <w:t>Moving from New York to Seattle</w:t>
      </w:r>
    </w:p>
    <w:p w14:paraId="0D844107" w14:textId="31DE6A2E" w:rsidR="00524962" w:rsidRDefault="00524962" w:rsidP="00524962">
      <w:r>
        <w:t>Nothing can highlight "moving across nation" far better than moving from New York City to Seattle, Washington. The special obstacle to move your household from the eastern coastline to the west shore must be faced with terrific rationality and capability. You will need outstanding organizational abilities as well as professional relocation support in order to take proper treatment of all the tiresome aspects of moving house such a far away.</w:t>
      </w:r>
    </w:p>
    <w:p w14:paraId="25BF53F4" w14:textId="77777777" w:rsidR="00524962" w:rsidRDefault="00524962" w:rsidP="00524962">
      <w:r>
        <w:t xml:space="preserve">Create an in-depth timeline to direct you via the many tasks you need to complete before moving day and also get down to function as early as possible. An excellent beginning point would be to protect the reliable services of skilled New York to Seattle movers who will certainly ensure the successful result of </w:t>
      </w:r>
      <w:r>
        <w:lastRenderedPageBreak/>
        <w:t>your moving adventure and also will give you useful information and also brilliant ideas on just how to ideal plan for your honest action.</w:t>
      </w:r>
    </w:p>
    <w:p w14:paraId="38048A23" w14:textId="77777777" w:rsidR="00524962" w:rsidRDefault="00524962" w:rsidP="00524962">
      <w:r>
        <w:t>You are suggested to meticulously sort out your ownerships and to take just those of really high practical, visual as well as emotional worth with you. Keep in mind that the last moving expense you will have to pay is based on the weight of your household products as well as the range to your new residence. Since it is not in human power to reduce the range in between NYC as well as Seattle, your only alternative is to reduce the weight of your products and also to choose a reliable relocating firm to provide them to your new home in a fast and also efficient fashion. Besides, unless you wish to drive for around 48 hours without a stop, you are recommended to have your automobile shipped to your last location as well and also to board a practical trip to the Emerald City.</w:t>
      </w:r>
    </w:p>
    <w:p w14:paraId="43F48E13" w14:textId="77777777" w:rsidR="00521C7C" w:rsidRDefault="00524962" w:rsidP="00524962">
      <w:r>
        <w:t xml:space="preserve">158 </w:t>
      </w:r>
      <w:r w:rsidR="00521C7C" w:rsidRPr="00521C7C">
        <w:t>Moving from New York to Washington</w:t>
      </w:r>
    </w:p>
    <w:p w14:paraId="21343A08" w14:textId="603748E6" w:rsidR="00524962" w:rsidRDefault="00524962" w:rsidP="00524962">
      <w:r>
        <w:t>When you are moving from New York City to DC, you require to locate the most effective moving firm to deliver your household items. Moving companies ought to be experienced, however in order to effectively manage your move, the relocating firm needs to recognize with the course. The moving firm needs to know the specifics of both, the beginning and also the location city, specifically when we are talking about vibrant cities like DC and also NYC.</w:t>
      </w:r>
    </w:p>
    <w:p w14:paraId="6BA30C29" w14:textId="77777777" w:rsidR="00524962" w:rsidRDefault="00524962" w:rsidP="00524962">
      <w:r>
        <w:t>Here is a list of the most effective rated relocation firms that can move you from New York City to DC, according to our reviewers. We have prepared this checklist to help you select a moving business for your moving from NYC to DC. Bear in mind to request a binding estimate as well as accustom on your own with all additional services and also their charges to stay clear of shocks on relocating day.</w:t>
      </w:r>
    </w:p>
    <w:p w14:paraId="523978C8" w14:textId="77777777" w:rsidR="00521C7C" w:rsidRDefault="00524962" w:rsidP="00524962">
      <w:r>
        <w:t xml:space="preserve">159 </w:t>
      </w:r>
      <w:r w:rsidR="00521C7C" w:rsidRPr="00521C7C">
        <w:t>Moving from Orlando to Atlanta</w:t>
      </w:r>
    </w:p>
    <w:p w14:paraId="69167721" w14:textId="6989456E" w:rsidR="00524962" w:rsidRDefault="00524962" w:rsidP="00524962">
      <w:r>
        <w:t>What does a top quality moving from Orlando to Atlanta, Georgia include? Definitely what can make your relocation much better is the best moving company. In order to find it look amongst the Orlando to Atlanta relocating companies listed below as well as request for a quote. When you obtain a solution from the movers you will certainly have a larger choice of moving companies and rates for contrast. In order to narrow down your search read the Orlando to Atlanta moving firms testimonials. This can aid you reduce moving costs.</w:t>
      </w:r>
    </w:p>
    <w:p w14:paraId="1DE51F1B" w14:textId="77777777" w:rsidR="00524962" w:rsidRDefault="00524962" w:rsidP="00524962">
      <w:r>
        <w:t>When you select the appropriate moving company from Orlando, Florida, to Atlanta, Georgia, you will have an inexpensive relocation that is worth the moment and also effort to arrange.</w:t>
      </w:r>
    </w:p>
    <w:p w14:paraId="0180ECE4" w14:textId="77777777" w:rsidR="00521C7C" w:rsidRDefault="00524962" w:rsidP="00524962">
      <w:r>
        <w:t xml:space="preserve">160 </w:t>
      </w:r>
      <w:r w:rsidR="00521C7C" w:rsidRPr="00521C7C">
        <w:t>Moving from Orlando to Chicago</w:t>
      </w:r>
    </w:p>
    <w:p w14:paraId="79E71AC8" w14:textId="03702D27" w:rsidR="00524962" w:rsidRDefault="00524962" w:rsidP="00524962">
      <w:r>
        <w:t>Going to stay in Chicago, Illinois, is a fantastic choice when you are ready for its implementation. Besides arranging your residence as well as utilities here comes the main job of locating the ideal moving business to do your moving. When you are moving from Orlando, Florida, to Chicago you ought to first thing regarding exactly how to discover the very best moving company. Inspect the Orlando to Chicago movers at the US Department of Transportation and make use of just certified firms like the ones on this checklist.</w:t>
      </w:r>
    </w:p>
    <w:p w14:paraId="68DAE652" w14:textId="164D7F84" w:rsidR="00E17BFB" w:rsidRDefault="00524962" w:rsidP="00524962">
      <w:r>
        <w:t>As well as naturally you can always get advantage of our Chicago Moving Guide - it consists of beneficial information for your relocation like tax obligations, transport, things to now prior to moving to Chicago and a whole lot more.</w:t>
      </w:r>
    </w:p>
    <w:p w14:paraId="439120CB" w14:textId="77777777" w:rsidR="00521C7C" w:rsidRDefault="005A6B62" w:rsidP="005A6B62">
      <w:r>
        <w:lastRenderedPageBreak/>
        <w:t xml:space="preserve">161 </w:t>
      </w:r>
      <w:r w:rsidR="00521C7C" w:rsidRPr="00521C7C">
        <w:t>Moving from Orlando to Dallas</w:t>
      </w:r>
    </w:p>
    <w:p w14:paraId="4E1603E4" w14:textId="78CBF55E" w:rsidR="005A6B62" w:rsidRDefault="005A6B62" w:rsidP="005A6B62">
      <w:r>
        <w:t>If you need Orlando to Dallas, Texas relocating business take a look at the moving companies offered listed below. These relocating business are registered for functioning. Discover an inexpensive mover for your moving to Dallas from Orlando, Florida.</w:t>
      </w:r>
    </w:p>
    <w:p w14:paraId="3DA030F2" w14:textId="77777777" w:rsidR="005A6B62" w:rsidRDefault="005A6B62" w:rsidP="005A6B62">
      <w:r>
        <w:t>Similar to in the case of every out of state relocation getting a number of price quotes is an excellent suggestion - by doing this you can contrast the costs that every relocating firm will certainly provide you. Ask the moving companies what services they use and also at what expense.</w:t>
      </w:r>
    </w:p>
    <w:p w14:paraId="45829C10" w14:textId="77777777" w:rsidR="005A6B62" w:rsidRDefault="005A6B62" w:rsidP="005A6B62">
      <w:r>
        <w:t>At the same time also bear in mind to review the lifestyle in Dallas, expense of living, job possibilities, etc. For your relocating to Dallas from Orlando, Florida, see to it that you prepare to fulfill the obstacle and the modification. Notify yourself of the city and also ask the moving companies to explain to you the moving procedure - this is what they are experts at after all.</w:t>
      </w:r>
    </w:p>
    <w:p w14:paraId="773856E4" w14:textId="77777777" w:rsidR="00521C7C" w:rsidRDefault="005A6B62" w:rsidP="005A6B62">
      <w:r>
        <w:t xml:space="preserve">162 </w:t>
      </w:r>
      <w:r w:rsidR="00521C7C" w:rsidRPr="00521C7C">
        <w:t>Moving from Orlando to Denver</w:t>
      </w:r>
    </w:p>
    <w:p w14:paraId="3EA9FE16" w14:textId="6DBC98A1" w:rsidR="005A6B62" w:rsidRDefault="005A6B62" w:rsidP="005A6B62">
      <w:r>
        <w:t>Moving from Orlando to Denver is an out of state moving for which you need to prepare well. Beginning by taking a look at these Orlando, Florida, to Denver, Colorado, relocating companies. Inspect what score they have as well as check out the reviews about them. Explore what the clients of these Orlando to Denver moving companies have to claim about them. Moving from Orlando to Denver is going to be much easier with the best relocating company. Ask for price quotes. As soon as you get several far away moving quotes online you will be extra clear on what the rates will be for your move. After that you can select the best firm for your relocation from Orlando to Denver.</w:t>
      </w:r>
    </w:p>
    <w:p w14:paraId="5AFFBC36" w14:textId="77777777" w:rsidR="00521C7C" w:rsidRDefault="005A6B62" w:rsidP="005A6B62">
      <w:r>
        <w:t xml:space="preserve">163 </w:t>
      </w:r>
      <w:r w:rsidR="00521C7C" w:rsidRPr="00521C7C">
        <w:t>Moving from Orlando to Los Angeles</w:t>
      </w:r>
    </w:p>
    <w:p w14:paraId="1A855787" w14:textId="1D7CE23B" w:rsidR="005A6B62" w:rsidRDefault="005A6B62" w:rsidP="005A6B62">
      <w:r>
        <w:t>When you are relocating from Orlando to LA you require quality moving companies. This is why we can recommend to you to pick a relocating business from the checklist with registered and also licensed moving companies listed below. You can ask them for a quote as well as contrast the answers that you obtain. Relocating from Orlando, Florida, to LA, California, ca be smooth if you work with a credible moving company that has many years of experience in the moving procedure. Ask the companies you are interested in for reference from their previous clients in order to see to it the movers are specialist. For your step from Orlando to LA you are entitled to just the most effective.</w:t>
      </w:r>
    </w:p>
    <w:p w14:paraId="087B9F1A" w14:textId="77777777" w:rsidR="005A6B62" w:rsidRDefault="005A6B62" w:rsidP="005A6B62">
      <w:r>
        <w:t>Much more about LA on the official internet site of the city of Los Angeles.</w:t>
      </w:r>
    </w:p>
    <w:p w14:paraId="71C03A50" w14:textId="77777777" w:rsidR="00521C7C" w:rsidRDefault="005A6B62" w:rsidP="005A6B62">
      <w:r>
        <w:t xml:space="preserve">164 </w:t>
      </w:r>
      <w:r w:rsidR="00521C7C" w:rsidRPr="00521C7C">
        <w:t>Moving from Orlando to Miami</w:t>
      </w:r>
    </w:p>
    <w:p w14:paraId="09935FBF" w14:textId="1CA49A4D" w:rsidR="005A6B62" w:rsidRDefault="005A6B62" w:rsidP="005A6B62">
      <w:r>
        <w:t>Get the very best Orlando to Miami moving business. We've selected one of the most trusted Florida moving firms for your comfort. Our visitors have actually ranked these business and also the scores you see are based on actual reviews and moving evaluations. Make sure you have a smooth Florida relocation by researching your relocation business before the moving day.</w:t>
      </w:r>
    </w:p>
    <w:p w14:paraId="36C4747E" w14:textId="77777777" w:rsidR="00521C7C" w:rsidRDefault="005A6B62" w:rsidP="005A6B62">
      <w:r>
        <w:t xml:space="preserve">165 </w:t>
      </w:r>
      <w:r w:rsidR="00521C7C" w:rsidRPr="00521C7C">
        <w:t>Moving from Orlando to New York</w:t>
      </w:r>
    </w:p>
    <w:p w14:paraId="75CCD7CF" w14:textId="2731A645" w:rsidR="005A6B62" w:rsidRDefault="005A6B62" w:rsidP="005A6B62">
      <w:r>
        <w:t xml:space="preserve">Are you all set for your upcoming 1000-mile moving trip up the East Coast? Moving from Orlando, FL to New York, NY is anything yet a very easy task, as well as to guarantee on your own a pleased closing, you will need to organize your time in the very best feasible way. Yes, the only way you can have a smooth </w:t>
      </w:r>
      <w:r>
        <w:lastRenderedPageBreak/>
        <w:t>and also problem-free home move, besides working with a top rated cross country mover, is to utilize every min of your pre-move time successfully.</w:t>
      </w:r>
    </w:p>
    <w:p w14:paraId="4E800D98" w14:textId="77777777" w:rsidR="005A6B62" w:rsidRDefault="005A6B62" w:rsidP="005A6B62">
      <w:r>
        <w:t>If you're questioning what your leading concern is when you're attempting to plan your step from Orlando, Florida to New York, New York, after that wonder say goodbye to-- you will require to create a moving schedule to stay on the appropriate track. A relocating calendar is like a thorough to-do list that will be individualized for your own cross country step and also will likewise be focused on-- that is, the most important jobs ought to be completed initially.</w:t>
      </w:r>
    </w:p>
    <w:p w14:paraId="2196618E" w14:textId="77777777" w:rsidR="005A6B62" w:rsidRDefault="005A6B62" w:rsidP="005A6B62">
      <w:r>
        <w:t>Undeniably, locating credible Orlando to New York movers need to be right on the top in your relocating timeline. And also to get excellent ideas concerning what it is that you are expected to do, do speak with possibly one of the most complete relocating list you can locate-- the one sentence moving list!</w:t>
      </w:r>
    </w:p>
    <w:p w14:paraId="40903C24" w14:textId="77777777" w:rsidR="00521C7C" w:rsidRDefault="005A6B62" w:rsidP="005A6B62">
      <w:r>
        <w:t xml:space="preserve">166 </w:t>
      </w:r>
      <w:r w:rsidR="00521C7C" w:rsidRPr="00521C7C">
        <w:t>Moving from Orlando to Seattle</w:t>
      </w:r>
    </w:p>
    <w:p w14:paraId="21293631" w14:textId="690A05DF" w:rsidR="005A6B62" w:rsidRDefault="005A6B62" w:rsidP="005A6B62">
      <w:r>
        <w:t>When you are relocating from Orlando to Seattle, Washington you must make use of the most effective firm. The appropriate high quality movers will certainly be able to perform your moving efficiently as well as quickly. Relocating is generally stressful but the great Orlando to Seattle movers can make it simpler after you contact them.</w:t>
      </w:r>
    </w:p>
    <w:p w14:paraId="4510B2B8" w14:textId="77777777" w:rsidR="005A6B62" w:rsidRDefault="005A6B62" w:rsidP="005A6B62">
      <w:r>
        <w:t>When you ask for a quote the business will return to you with a quantity. In order to make it much more precise it is recommended for you to request an at home estimate.</w:t>
      </w:r>
    </w:p>
    <w:p w14:paraId="2CA50A2C" w14:textId="77777777" w:rsidR="005A6B62" w:rsidRDefault="005A6B62" w:rsidP="005A6B62">
      <w:r>
        <w:t>When selecting your Orlando to Seattle movers remember to give them information about all the details and specifics of your relocation that are price-forming. Program everything you have for transferring to the moving company agent and also tell them in advance if you will require packaging. This way your estimate for your step from Orlando, Florida, to Seattle, Washington, will certainly be correectly visualized.</w:t>
      </w:r>
    </w:p>
    <w:p w14:paraId="3C355F34" w14:textId="77777777" w:rsidR="00521C7C" w:rsidRDefault="005A6B62" w:rsidP="005A6B62">
      <w:r>
        <w:t xml:space="preserve">167 </w:t>
      </w:r>
      <w:r w:rsidR="00521C7C" w:rsidRPr="00521C7C">
        <w:t>Moving from Orlando to Washington</w:t>
      </w:r>
    </w:p>
    <w:p w14:paraId="5283FED8" w14:textId="404F45CB" w:rsidR="005A6B62" w:rsidRDefault="005A6B62" w:rsidP="005A6B62">
      <w:r>
        <w:t>Endeavoring an interstate relocation from Orlando to Washington DC on your own can be frantic. Having an ally despite a trustworthy and also qualified relocating company will significantly relieve you. Right here is a listing of professional movers that can move you from Orlando to DC. Simply ask for a quote as well as compare moving companies.</w:t>
      </w:r>
    </w:p>
    <w:p w14:paraId="2CD47B89" w14:textId="77777777" w:rsidR="005A6B62" w:rsidRDefault="005A6B62" w:rsidP="005A6B62">
      <w:r>
        <w:t>Bear in mind to inspect online credibility, price issues, but you should not disregard the service quality as well. Make certain your firm sends you an extensive written binding price quote. Don't rely on verbal agreements. Additionally, request costs on additional solutions like packing as well as storage.</w:t>
      </w:r>
    </w:p>
    <w:p w14:paraId="6ED52C11" w14:textId="77777777" w:rsidR="00521C7C" w:rsidRDefault="005A6B62" w:rsidP="005A6B62">
      <w:r>
        <w:t xml:space="preserve">168 </w:t>
      </w:r>
      <w:r w:rsidR="00521C7C" w:rsidRPr="00521C7C">
        <w:t>Moving from Philadelphia to Atlanta</w:t>
      </w:r>
    </w:p>
    <w:p w14:paraId="6E941327" w14:textId="6A418697" w:rsidR="005A6B62" w:rsidRDefault="005A6B62" w:rsidP="005A6B62">
      <w:r>
        <w:t>Moving to the capital city of Georgia is never a poor selection. If you relocating from Philadelphia to Atlanta quickly, then the 782-mile moving trip south can just be done with the aid of a professional relocating company that not only supports your course, but likewise one that will supply you the largest variety relocating solutions at the most inexpensive cost.</w:t>
      </w:r>
    </w:p>
    <w:p w14:paraId="41AFBDF2" w14:textId="77777777" w:rsidR="005A6B62" w:rsidRDefault="005A6B62" w:rsidP="005A6B62">
      <w:r>
        <w:t xml:space="preserve">You look for the very best cross country movers need to begin from our extensive database of licensed and also insured long distance moving business. When you have actually narrowed down your selection to a number of Philadelphia to Atlanta movers that look promising, dig a bit deeper as well as read what </w:t>
      </w:r>
      <w:r>
        <w:lastRenderedPageBreak/>
        <w:t>their previous consumers needed to claim concerning their degree of expertise and quality of the supplied services-- simply put, accessibility our database of moving reviews and spend a long time reviewing them. In fact, checking out consumer evaluations as well as ranking regarding the companies you have actually chosen will assist you in your decision of a moving partner.</w:t>
      </w:r>
    </w:p>
    <w:p w14:paraId="0E16D3A5" w14:textId="77777777" w:rsidR="005A6B62" w:rsidRDefault="005A6B62" w:rsidP="005A6B62">
      <w:r>
        <w:t>What you must do following is contact the pre-selected Philadelphia, to Atlanta, GA relocating business as well as request in-house survey of your home in order to get one of the most precise cost calculation possible. Want that cost quotes over the phone or Internet are never ever accurate as well as you are suggested to insist on having your residence visited by a moving expert and your house checked. The assessment must end with you obtaining a created estimate-- either binding or non-binding.</w:t>
      </w:r>
    </w:p>
    <w:p w14:paraId="39AFC83E" w14:textId="77777777" w:rsidR="00521C7C" w:rsidRDefault="005A6B62" w:rsidP="005A6B62">
      <w:r>
        <w:t xml:space="preserve">169 </w:t>
      </w:r>
      <w:r w:rsidR="00521C7C" w:rsidRPr="00521C7C">
        <w:t>Moving from Philadelphia to Boston</w:t>
      </w:r>
    </w:p>
    <w:p w14:paraId="1CC2158B" w14:textId="79B541F2" w:rsidR="005A6B62" w:rsidRDefault="005A6B62" w:rsidP="005A6B62">
      <w:r>
        <w:t>Moving from Philadelphia (the biggest city in Pennsylvania and the fifth-most-populous city in the United States) to Boston (the largest city in Massachusetts, as well as among the oldest cities in the United States) is like relocating from one wonderful city to one more one.</w:t>
      </w:r>
    </w:p>
    <w:p w14:paraId="5CC13C9A" w14:textId="77777777" w:rsidR="005A6B62" w:rsidRDefault="005A6B62" w:rsidP="005A6B62">
      <w:r>
        <w:t>Locating a trustworthy relocating company to relocate you from Philly to Boston should be done after a hefty research. We've prepared a checklist of moving carriers that can do the moving, packing and also transport for you and all of them are rated by genuine clients.</w:t>
      </w:r>
    </w:p>
    <w:p w14:paraId="7C92F7C2" w14:textId="77777777" w:rsidR="00521C7C" w:rsidRDefault="005A6B62" w:rsidP="005A6B62">
      <w:r>
        <w:t xml:space="preserve">170 </w:t>
      </w:r>
      <w:r w:rsidR="00521C7C" w:rsidRPr="00521C7C">
        <w:t>Moving from Philadelphia to Chicago</w:t>
      </w:r>
    </w:p>
    <w:p w14:paraId="7C3EC83E" w14:textId="0845E5F1" w:rsidR="005A6B62" w:rsidRDefault="005A6B62" w:rsidP="005A6B62">
      <w:r>
        <w:t>Moving from Philly to Chicago, IL must be easier for you currently. With the listing of movers here listed below you have a vast choice for a business for your moving. The enlisted Philadelphia to Chicago moving companies will certainly perform your relocation smoothly. Select the companies you have an interest in and also check out the reviews regarding them. Relocating firms Philadelphia to Chicago will certainly return to you after you ask for a relocating quote.</w:t>
      </w:r>
    </w:p>
    <w:p w14:paraId="42CD3C04" w14:textId="77777777" w:rsidR="00715251" w:rsidRDefault="005A6B62" w:rsidP="005A6B62">
      <w:r>
        <w:t xml:space="preserve">171 </w:t>
      </w:r>
      <w:r w:rsidR="00521C7C" w:rsidRPr="00521C7C">
        <w:t>Moving from Philadelphia to Dallas</w:t>
      </w:r>
    </w:p>
    <w:p w14:paraId="0F94ECBC" w14:textId="3FB2A0BD" w:rsidR="005A6B62" w:rsidRDefault="005A6B62" w:rsidP="005A6B62">
      <w:r>
        <w:t>There are numerous reasons to stay in Philadelphia that any type of decision to vacate Philly should be gotten to after mindful consideration. Nevertheless, if you've already composed your mind to relocate from Philadelphia to Dallas, then it's time to prepare well for the 1,480-mile trip southwest with the entire country.</w:t>
      </w:r>
    </w:p>
    <w:p w14:paraId="5F4AA5A9" w14:textId="77777777" w:rsidR="005A6B62" w:rsidRDefault="005A6B62" w:rsidP="005A6B62">
      <w:r>
        <w:t>One glance at your individualized as well as focused on relocating checklist must advise of the two hardest work ahead of you: to locate a good cross-country mover and also to pack up your household things in an effort to conserve cash. As well as while the task of evacuating a residence can be taken care of effectively by seeking advice from an in-depth PACKING TIMELINE, it's discovering reputable as well as economical moving companies from Philadelphia to Dallas that should be your best issue.</w:t>
      </w:r>
    </w:p>
    <w:p w14:paraId="4DC23B88" w14:textId="77777777" w:rsidR="005A6B62" w:rsidRDefault="005A6B62" w:rsidP="005A6B62">
      <w:r>
        <w:t>Luckily, you can discover both skilled and also low-priced movers in Philadelphia. Don't neglect that it commonly boils down to comparing the price estimates you receive after at home surveys from the specialists and also matching up the expert services they provide. DO NOT approve the very initial deal that comes your way yet take your time in hand-picking the very best Philadelphia to Dallas mover for you as well as your family.</w:t>
      </w:r>
    </w:p>
    <w:p w14:paraId="5E578DDB" w14:textId="77777777" w:rsidR="00715251" w:rsidRDefault="005A6B62" w:rsidP="005A6B62">
      <w:r>
        <w:t xml:space="preserve">172 </w:t>
      </w:r>
      <w:r w:rsidR="00715251" w:rsidRPr="00715251">
        <w:t>Moving from Philadelphia to Denver</w:t>
      </w:r>
    </w:p>
    <w:p w14:paraId="2F72A2E7" w14:textId="0A64F6AA" w:rsidR="005A6B62" w:rsidRDefault="005A6B62" w:rsidP="005A6B62">
      <w:r>
        <w:lastRenderedPageBreak/>
        <w:t>Are you relocating from Philadelphia to Denver? You're concerning to embark on a 1724-mile westward relocation journey that requires cautious preparation from beginning to end in order to have a successful end. Your really initial job is to get an exact idea of how much your cross country action will cost you-- obtain a moving price quote by submitting our moving expense calculator.</w:t>
      </w:r>
    </w:p>
    <w:p w14:paraId="5BE0513B" w14:textId="77777777" w:rsidR="005A6B62" w:rsidRDefault="005A6B62" w:rsidP="005A6B62">
      <w:r>
        <w:t>When you obtain a great concept regarding the overall moving expense, it's time to compare the obtained relocating offers in order to select the most effective cross mover for you. Pay unique focus to the extra services that are included in the quotes and naturally, their corresponding rates. And then while having the quotes before you, selecting the ideal Philadelphia to Denver relocating business should not be a big trouble.</w:t>
      </w:r>
    </w:p>
    <w:p w14:paraId="4799320E" w14:textId="77777777" w:rsidR="005A6B62" w:rsidRDefault="005A6B62" w:rsidP="005A6B62">
      <w:r>
        <w:t>As pointed out above, the move from Philadelphia, to Denver, Carbon Monoxide should have an excellent organization. Consult our complete and uncut relocating list which includes a one syntax for less complicated job identification as well as conclusion. Also, it's not a trick that packing your household for an action is the most time-consuming task throughout a residential relocation, and that is why we have actually prepared some truly clever packaging pointers and tricks that will certainly save you a great deal of important time.</w:t>
      </w:r>
    </w:p>
    <w:p w14:paraId="5B2212F5" w14:textId="77777777" w:rsidR="005A6B62" w:rsidRDefault="005A6B62" w:rsidP="005A6B62">
      <w:r>
        <w:t>The fantastic Mile-High City awaits you! Best of luck.</w:t>
      </w:r>
    </w:p>
    <w:p w14:paraId="19FB5D08" w14:textId="77777777" w:rsidR="00715251" w:rsidRDefault="005A6B62" w:rsidP="005A6B62">
      <w:r>
        <w:t xml:space="preserve">173 </w:t>
      </w:r>
      <w:r w:rsidR="00715251" w:rsidRPr="00715251">
        <w:t>Moving from Philadelphia to Houston</w:t>
      </w:r>
    </w:p>
    <w:p w14:paraId="453E32F8" w14:textId="687635D0" w:rsidR="005A6B62" w:rsidRDefault="005A6B62" w:rsidP="005A6B62">
      <w:r>
        <w:t>Sometimes it's possible to manage regional or in-town steps by yourself-- you just weigh in your options as well as calculate that organizing a self-move will have more clear benefits for you than hiring the pros. Nonetheless, your upcoming from Philadelphia, PA to Houston, TX is not the time to be thinking of self-moving heroic achievements. Instead, it's the moment to begin searching for top-rated Philadelphia to Houston movers that will certainly obtain your furnishings safely to your brand-new residence.</w:t>
      </w:r>
    </w:p>
    <w:p w14:paraId="7E36387F" w14:textId="77777777" w:rsidR="005A6B62" w:rsidRDefault="005A6B62" w:rsidP="005A6B62">
      <w:r>
        <w:t>Yet exactly how precisely do you discover excellent movers in Philly with sufficient experience in cross country relocating as well as sufficient know-how to manage the cross country relocation with no major issues? Your hunt for reliable and also economical Philadelphia, PA to Houston, TX moving companies must be split right into two unique phases: rate estimate and study.</w:t>
      </w:r>
    </w:p>
    <w:p w14:paraId="01224944" w14:textId="77777777" w:rsidR="005A6B62" w:rsidRDefault="005A6B62" w:rsidP="005A6B62">
      <w:r>
        <w:t>Demand in-house rate evaluation and then do comprehensive research on the specialist business that have actually provided fairly priced price quotes. Contrast the received quotes thoroughly as well as pay special attention to the additional services stated there as those services and also their prices will matter greater than you think.</w:t>
      </w:r>
    </w:p>
    <w:p w14:paraId="1B616330" w14:textId="77777777" w:rsidR="005A6B62" w:rsidRDefault="005A6B62" w:rsidP="005A6B62">
      <w:r>
        <w:t>All the best with your cross nation step from the biggest city in Pennsylvania to the greatest city in Texas.</w:t>
      </w:r>
    </w:p>
    <w:p w14:paraId="2BED37D8" w14:textId="77777777" w:rsidR="00715251" w:rsidRDefault="005A6B62" w:rsidP="005A6B62">
      <w:r>
        <w:t xml:space="preserve">174 </w:t>
      </w:r>
      <w:r w:rsidR="00715251" w:rsidRPr="00715251">
        <w:t>Moving from Philadelphia to Los Angeles</w:t>
      </w:r>
    </w:p>
    <w:p w14:paraId="0226E5BC" w14:textId="2F4602FC" w:rsidR="005A6B62" w:rsidRDefault="005A6B62" w:rsidP="005A6B62">
      <w:r>
        <w:t>If you're concerning to leave Philly and also transfer to the City of Angels - the second most populous city in the United States, then you need to have currently started the pre-move prep work. However if you haven't examined a single job as total yet, you have to not delay it any kind of better, for it's a truth that coast to shore moving is as hard as relocating can get. There isn't whenever to shed!</w:t>
      </w:r>
    </w:p>
    <w:p w14:paraId="29480C3E" w14:textId="77777777" w:rsidR="005A6B62" w:rsidRDefault="005A6B62" w:rsidP="005A6B62">
      <w:r>
        <w:lastRenderedPageBreak/>
        <w:t>Another fast reality for you: relocating from Philadelphia to Los Angeles is a 2700-mile coastline to shore action that leaves no room for mistakes. Start its organization the proper way: consult our one sentence moving list that provides an excellent introduction of what exists ahead of you. With hundreds of relocating tasks waiting to be completed, you can be sure that points will certainly get frantically hectic quite quickly.</w:t>
      </w:r>
    </w:p>
    <w:p w14:paraId="4C0A656D" w14:textId="77777777" w:rsidR="005A6B62" w:rsidRDefault="005A6B62" w:rsidP="005A6B62">
      <w:r>
        <w:t>Your top-priority work in your personal moving checklist? Pursue and also hire the best Philadelphia to Los Angeles movers. See to it your expert partner is not only skilled enough to take care of your relocation job, however that they are additionally cost effective, for moving from the eastern coast to the west shore is, as you no question understand now, a pricey affair.</w:t>
      </w:r>
    </w:p>
    <w:p w14:paraId="45E1F6F4" w14:textId="77777777" w:rsidR="005A6B62" w:rsidRDefault="005A6B62" w:rsidP="005A6B62">
      <w:r>
        <w:t>All the best with your move!</w:t>
      </w:r>
    </w:p>
    <w:p w14:paraId="61E69339" w14:textId="77777777" w:rsidR="00715251" w:rsidRDefault="005A6B62" w:rsidP="005A6B62">
      <w:r>
        <w:t xml:space="preserve">175 </w:t>
      </w:r>
      <w:r w:rsidR="00715251" w:rsidRPr="00715251">
        <w:t>Moving from Philadelphia to New York</w:t>
      </w:r>
    </w:p>
    <w:p w14:paraId="08CBC377" w14:textId="6E3AD411" w:rsidR="005A6B62" w:rsidRDefault="005A6B62" w:rsidP="005A6B62">
      <w:r>
        <w:t>Moving from Philadelphia, Pennsylvania, to New York City, NY, can be interesting and also stressful at the same time. New York City is a terrific location to stay in as well as your relocation there will certainly be smooth if you have the right movers with you. The moving business from Philadelphia, Pennsylvania, to New York that you can see below are fully certified to operate and perform your moving process. They have actually been chosen to make sure that your relocation works out and also efficiently. Relocating from Philadelphia to NYC can become very easy as well as well arranged with the best business as well as you can also do it for an affordable.</w:t>
      </w:r>
    </w:p>
    <w:p w14:paraId="539A0238" w14:textId="77777777" w:rsidR="00715251" w:rsidRDefault="005A6B62" w:rsidP="005A6B62">
      <w:r>
        <w:t xml:space="preserve">176 </w:t>
      </w:r>
      <w:r w:rsidR="00715251" w:rsidRPr="00715251">
        <w:t>Moving from Philadelphia to Pittsburgh</w:t>
      </w:r>
    </w:p>
    <w:p w14:paraId="0C165106" w14:textId="62578BC5" w:rsidR="005A6B62" w:rsidRDefault="005A6B62" w:rsidP="005A6B62">
      <w:r>
        <w:t>When relocating from Philadelphia to Pittsburgh, it is necessary to keep in mind that, normally talking, intrastate relocations are less complicated to arrange than interstate actions primarily as a result of the shorter distance in between the two homes. Nonetheless, your approaching 314-mile relocation journey to Pittsburgh still requires great company in the form of a thorough moving checklist.</w:t>
      </w:r>
    </w:p>
    <w:p w14:paraId="4F2F0DC6" w14:textId="77777777" w:rsidR="005A6B62" w:rsidRDefault="005A6B62" w:rsidP="005A6B62">
      <w:r>
        <w:t>A customized relocating list will certainly enable you to use your time more effectively as you'll understand what your next job is also before you've finished the one you're currently servicing. This way, there will certainly be no extended duration of downtime as you're preparing yourself to relocate from Philadelphia to Pittsburgh.</w:t>
      </w:r>
    </w:p>
    <w:p w14:paraId="5B30406A" w14:textId="77777777" w:rsidR="005A6B62" w:rsidRDefault="005A6B62" w:rsidP="005A6B62">
      <w:r>
        <w:t>Obviously, one of the most crucial job in your relocating timeline is to discover a neighborhood moving business to transfer your belongings to Steel City. Save on your own the high degrees of stress and anxiety when organizing a DIY move-- instead, trust one of the best neighborhood movers in Philadelphia with your beneficial belongings. This way, you can rest assured that your points remain in qualified hands as well as will certainly arrive in the new home in the condition they left the old one.</w:t>
      </w:r>
    </w:p>
    <w:p w14:paraId="42A5ECBD" w14:textId="77777777" w:rsidR="00715251" w:rsidRDefault="005A6B62" w:rsidP="005A6B62">
      <w:r>
        <w:t xml:space="preserve">177 </w:t>
      </w:r>
      <w:r w:rsidR="00715251" w:rsidRPr="00715251">
        <w:t>Moving from Philadelphia to San Francisco</w:t>
      </w:r>
    </w:p>
    <w:p w14:paraId="65241A64" w14:textId="65F9FE84" w:rsidR="005A6B62" w:rsidRDefault="005A6B62" w:rsidP="005A6B62">
      <w:r>
        <w:t>The step range is important when relocating residence - after all, there's a large distinction in between moving across town and embarking on a shore to coastline 2,875-mile relocation that will certainly test both your resourcefulness as well as the capacity of your relocating spending plan to take a direct hit. Simply put, relocating from Philadelphia, PA to San Francisco, CA will be a relocating obstacle of impressive proportions.</w:t>
      </w:r>
    </w:p>
    <w:p w14:paraId="35156025" w14:textId="77777777" w:rsidR="005A6B62" w:rsidRDefault="005A6B62" w:rsidP="005A6B62">
      <w:r>
        <w:lastRenderedPageBreak/>
        <w:t>Eventually, the success of your cross-country step will certainly depend upon your option of professional moving companies from Philadelphia to San Francisco. You do not simply need any kind of interstate mover, you need the best one that you can discover in your location. The years of moving experience should additionally influence your decision which cross country mover you select.</w:t>
      </w:r>
    </w:p>
    <w:p w14:paraId="101641E9" w14:textId="77777777" w:rsidR="005A6B62" w:rsidRDefault="005A6B62" w:rsidP="005A6B62">
      <w:r>
        <w:t>Start the hunt for cost effective Philadelphia to San Francisco moving firms by requesting in-home studies. After the specialists see your home in individual, you will certainly be provided expense estimates in creating-- estimates you must assess and compare thoroughly. Do not look just at the bottom price yet take note of what added services those coast to coast moving companies use too.</w:t>
      </w:r>
    </w:p>
    <w:p w14:paraId="4C9E6D95" w14:textId="77777777" w:rsidR="00715251" w:rsidRDefault="005A6B62" w:rsidP="005A6B62">
      <w:r>
        <w:t xml:space="preserve">178 </w:t>
      </w:r>
      <w:r w:rsidR="00715251" w:rsidRPr="00715251">
        <w:t>Moving from Philadelphia to Seattle</w:t>
      </w:r>
    </w:p>
    <w:p w14:paraId="40EB52A6" w14:textId="3DDFC53C" w:rsidR="005A6B62" w:rsidRDefault="005A6B62" w:rsidP="005A6B62">
      <w:r>
        <w:t>If you're concerning to vacate Philadelphia and head in the direction of the Emerald City, the one thing you should bear in mind is that price to shore moving is not just one of the most expensive sort of property relocating after worldwide relocation, yet it's additionally the most difficult one in regards to prep work and implementation. So, moving from Philadelphia to Seattle will certainly be anything yet a walk in the park for you.</w:t>
      </w:r>
    </w:p>
    <w:p w14:paraId="1ECE7D54" w14:textId="77777777" w:rsidR="005A6B62" w:rsidRDefault="005A6B62" w:rsidP="005A6B62">
      <w:r>
        <w:t>The 2,834-mile move from shore to coastline may see a little bit complicated at first however as long as you manage to locate the right interstate moving firm, points will all of a sudden become much easier and also less frightening. And despite the fact that your personal moving list will certainly be bursting with essential jobs to be looked after one at a time, still one of the most crucial thing in your moving routine is to discover as well as employ one of the best expert movers from Philadelphia to Seattle.</w:t>
      </w:r>
    </w:p>
    <w:p w14:paraId="72AABCE1" w14:textId="77777777" w:rsidR="005A6B62" w:rsidRDefault="005A6B62" w:rsidP="005A6B62">
      <w:r>
        <w:t>Coastline to shore relocating companies are all about experience and expertise, so complete our price estimator at the top of the web page to get in touch with numerous Philadelphia moving companies. As well as when you develop that preliminary get in touch with, make certain you ask for at home surveys from the professionals to make sure that they can compute the relocating price with greater accuracy.</w:t>
      </w:r>
    </w:p>
    <w:p w14:paraId="33038E19" w14:textId="77777777" w:rsidR="00715251" w:rsidRDefault="005A6B62" w:rsidP="005A6B62">
      <w:r>
        <w:t xml:space="preserve">179 </w:t>
      </w:r>
      <w:r w:rsidR="00715251" w:rsidRPr="00715251">
        <w:t>Moving from Philadelphia to Washington</w:t>
      </w:r>
    </w:p>
    <w:p w14:paraId="1B1CFAE0" w14:textId="2398ABCD" w:rsidR="005A6B62" w:rsidRDefault="005A6B62" w:rsidP="005A6B62">
      <w:r>
        <w:t>If you're moving from Philadelphia, to Washington DC, then you're actually relocating from the previous country's funding/ while Washington, D.C. was under construction/ to the present capital of the United States. This is an intriguing reality to keep in mind yet unfortunately, it won't aid you a lot throughout the organization and performing of the 155-mile interstate relocate the southwest instructions. Nonetheless, what will certainly help you have a smooth family action is discovering a relocating firm that's experienced enough to keep your things out of damage's means.</w:t>
      </w:r>
    </w:p>
    <w:p w14:paraId="41D13605" w14:textId="77777777" w:rsidR="005A6B62" w:rsidRDefault="005A6B62" w:rsidP="005A6B62">
      <w:r>
        <w:t>Finding Philadelphia to Washington DC movers and evacuating your house rapidly as well as safely-- these are the two tasks that will absolutely busy your mind up until you take care of them both. Begin the search for a reputable expert partner from our substantial database of Philadelphia moving companies-- there you will have the ability to review consumer testimonials and also compare total rankings of expert moving companies in Philly. After that, contact the ones with the highest possible rankings as well as inquire to offer you set you back price quotes-- after all, you do wish to know how much your action from Philly to the U.S. capital.</w:t>
      </w:r>
    </w:p>
    <w:p w14:paraId="12124512" w14:textId="77777777" w:rsidR="005A6B62" w:rsidRDefault="005A6B62" w:rsidP="005A6B62">
      <w:r>
        <w:lastRenderedPageBreak/>
        <w:t>If you can manage to spend for professional packers, then that's great-- you'll understand your points will certainly be as secure as well as secured as possible. On the other hand, if self-packing is what lies ahead of you, then make one of the most out of your time with our innovative packaging timeline.</w:t>
      </w:r>
    </w:p>
    <w:p w14:paraId="73749353" w14:textId="77777777" w:rsidR="00715251" w:rsidRDefault="005A6B62" w:rsidP="005A6B62">
      <w:r>
        <w:t xml:space="preserve">180 </w:t>
      </w:r>
      <w:r w:rsidR="00715251" w:rsidRPr="00715251">
        <w:t>Moving from Phoenix to Austin</w:t>
      </w:r>
    </w:p>
    <w:p w14:paraId="61F0828D" w14:textId="318C6E6A" w:rsidR="005A6B62" w:rsidRDefault="005A6B62" w:rsidP="005A6B62">
      <w:r>
        <w:t>If you're preparing yourself to move from Phoenix, AZ to Austin, TX, then one point you should remember is that the 1,000-mile relocation ahead of you can just succeed through making use of the services of a dependable cross-country mover. Practice shows that interstate moving is not fit for difficult as well as expensive DIY step attempts due to the concealed expenses of self-moving that you may not understand.</w:t>
      </w:r>
    </w:p>
    <w:p w14:paraId="62CD5235" w14:textId="77777777" w:rsidR="005A6B62" w:rsidRDefault="005A6B62" w:rsidP="005A6B62">
      <w:r>
        <w:t>But exactly how to find the best movers from Phoenix to Austin? As a matter of fact, it's much easier than you think. An excellent way to begin the hunt for premier Phoenix to Austin moving companies is to make use of a relocating price estimator to get gotten in touch with licensed and also insured professional movers that can handle your cross country go on the day you've defined.</w:t>
      </w:r>
    </w:p>
    <w:p w14:paraId="3621A134" w14:textId="610EEDE7" w:rsidR="00524962" w:rsidRDefault="005A6B62" w:rsidP="005A6B62">
      <w:r>
        <w:t>Once you contact a number of excellent moving business, have them come by to your home for an aesthetic assessment. Do not accept have your moving price estimated by the phone or online-- the professionals need to see what you have prepared for moving and also do a fast danger analysis for Moving day. After the in-home brows through, you'll be given accurate price quotes which you need to contrast meticulously.</w:t>
      </w:r>
    </w:p>
    <w:p w14:paraId="1B98FBCD" w14:textId="77777777" w:rsidR="00715251" w:rsidRDefault="00A720EB" w:rsidP="00A720EB">
      <w:r>
        <w:t xml:space="preserve">181 </w:t>
      </w:r>
      <w:r w:rsidR="00715251" w:rsidRPr="00715251">
        <w:t>Moving from Phoenix to Boston</w:t>
      </w:r>
    </w:p>
    <w:p w14:paraId="5EABCBE0" w14:textId="181C9551" w:rsidR="00A720EB" w:rsidRDefault="00A720EB" w:rsidP="00A720EB">
      <w:r>
        <w:t>Moving from Phoenix to Boston, Massachusetts should happen only with a relocating business you are sure about. This is why it is advised before signing a particular moving company to check out its background first. Inspect the licensing of the firm and also its track record when relocating from Phoenix to Boston, MA. Read the testimonials listed below to figure out more regarding the moving companies Boston - Phoenix, Arizona. They can tell you a lot more regarding exactly how a firm is performing. At the same time you can likewise speak with the relocating firm's representative about how the employees is trained. Your step Boston - Phoenix, AZ, need to be clear to you - you should be well educated as well as prepared</w:t>
      </w:r>
    </w:p>
    <w:p w14:paraId="7FB93A52" w14:textId="77777777" w:rsidR="00A720EB" w:rsidRDefault="00A720EB" w:rsidP="00A720EB">
      <w:r>
        <w:t>The Boston Moving Guide can offer you some added information.</w:t>
      </w:r>
    </w:p>
    <w:p w14:paraId="2A47520E" w14:textId="77777777" w:rsidR="00715251" w:rsidRDefault="00A720EB" w:rsidP="00A720EB">
      <w:r>
        <w:t xml:space="preserve">182 </w:t>
      </w:r>
      <w:r w:rsidR="00715251" w:rsidRPr="00715251">
        <w:t>Moving from Phoenix to Chicago</w:t>
      </w:r>
    </w:p>
    <w:p w14:paraId="7FFF55D8" w14:textId="46D31131" w:rsidR="00A720EB" w:rsidRDefault="00A720EB" w:rsidP="00A720EB">
      <w:r>
        <w:t>Getting ready to move out entails a myriad of tasks that you'll require to do in order to finish the pre-move prep work before your move-out day. During the residence relocating procedure, organization is essential to the success of the upcoming moving-- which's especially real when you're about to cross several state lines to reach your location.</w:t>
      </w:r>
    </w:p>
    <w:p w14:paraId="018D3BA1" w14:textId="77777777" w:rsidR="00A720EB" w:rsidRDefault="00A720EB" w:rsidP="00A720EB">
      <w:r>
        <w:t>Relocating from Phoenix, AZ to Chicago, IL is a cross-country action that will require cautious preparation of each action of the method. Relocating to Chicago-- the 3rd most populous city in the nation-- can only succeed if you arrange your time in the most effective feasible way and also hire one of the best Phoenix to Chicago moving firms in your location.</w:t>
      </w:r>
    </w:p>
    <w:p w14:paraId="22354238" w14:textId="77777777" w:rsidR="00A720EB" w:rsidRDefault="00A720EB" w:rsidP="00A720EB">
      <w:r>
        <w:lastRenderedPageBreak/>
        <w:t>It's essential to bear in mind that the long distance between the two major U.S. cities makes any type of self-moving attempts too dangerous as well as too costly. Professional moving companies can help you handle each aspect of your action, including packing and also unpacking, if needed. Before anything else, you'll need to recognize how much Phoenix to Chicago movers will bill you for the work. To learn the cost of your own move, connect with premier interstate movers and also request specific at home price quotes.</w:t>
      </w:r>
    </w:p>
    <w:p w14:paraId="6ED2A1F9" w14:textId="77777777" w:rsidR="00715251" w:rsidRDefault="00A720EB" w:rsidP="00A720EB">
      <w:r>
        <w:t xml:space="preserve">183 </w:t>
      </w:r>
      <w:r w:rsidR="00715251" w:rsidRPr="00715251">
        <w:t>Moving from Phoenix to Dallas</w:t>
      </w:r>
    </w:p>
    <w:p w14:paraId="703A10B2" w14:textId="41979241" w:rsidR="00A720EB" w:rsidRDefault="00A720EB" w:rsidP="00A720EB">
      <w:r>
        <w:t>Moving away from Phoenix is never ever an easy thing to do-- there are many things you'll require to deal with before you can be 100% prepared to vacate the funding of Arizona. As well as if you're heading towards Dallas-- a significant city in the state of Texas, after that the cross-country relocation will need an even more careful preparation than you assume.</w:t>
      </w:r>
    </w:p>
    <w:p w14:paraId="7E9F6466" w14:textId="77777777" w:rsidR="00A720EB" w:rsidRDefault="00A720EB" w:rsidP="00A720EB">
      <w:r>
        <w:t>Moving from Phoenix, AZ to Dallas, TX is a 1,060-mile east-bound relocation that you are not advised to do on your own. Organizing a self-move for far away moves is a blunder that can become as well expensive for you. Rather, do yourself a favor as well as employ among the most effective movers from Phoenix to Dallas to reduce your anxiety levels and also guarantee an effective end to your moving journey.</w:t>
      </w:r>
    </w:p>
    <w:p w14:paraId="43DB9CA8" w14:textId="77777777" w:rsidR="00A720EB" w:rsidRDefault="00A720EB" w:rsidP="00A720EB">
      <w:r>
        <w:t>Browse through correctly certified Phoenix moving firms to select a mover with good online reputation as well as years of experience in the relocating market. Read moving testimonials left by former customers to compare the quality of the moving services supplied. Finally, get in touch with top-rated Phoenix to Dallas movers as well as ask them to see your house for a visual estimate of the relocating price.</w:t>
      </w:r>
    </w:p>
    <w:p w14:paraId="5CB1F2BB" w14:textId="77777777" w:rsidR="00715251" w:rsidRDefault="00A720EB" w:rsidP="00A720EB">
      <w:r>
        <w:t xml:space="preserve">184 </w:t>
      </w:r>
      <w:r w:rsidR="00715251" w:rsidRPr="00715251">
        <w:t>Moving from Phoenix to Denver</w:t>
      </w:r>
    </w:p>
    <w:p w14:paraId="5B15BFC2" w14:textId="2A0A0015" w:rsidR="00A720EB" w:rsidRDefault="00A720EB" w:rsidP="00A720EB">
      <w:r>
        <w:t>Moving from Phoenix, AZ to Denver, CO is a 824-mile moving journey north which you can't make without a reputable relocating business giving you a hand throughout the whole far away move. Your relocation from the resources and also most populous city in Arizona to its counterpart in Colorado need to begin with accurate computation of the costs you're regarding to incur while moving your household things and also personal belongings from Point A (your existing Arizona residence) to Point B (your future Colorado house). Ask your expert cross country mover for an on-site study of your house or apartment, and after that demand a binding created price quote in order to set up your moving budget accordingly.</w:t>
      </w:r>
    </w:p>
    <w:p w14:paraId="6C6A5070" w14:textId="77777777" w:rsidR="00A720EB" w:rsidRDefault="00A720EB" w:rsidP="00A720EB">
      <w:r>
        <w:t>Your Phoenix to Denver moving business must have the ability to offer you a variety of extra services based on your particular needs and needs, including packing as well as unpacking, disassembly and also reassembly of furnishings, device servicing, storehouse handling and so on. Also, your Phoenix, AZ to Denver, Carbon Monoxide mover will help you with your relocating preparations need to you need to.</w:t>
      </w:r>
    </w:p>
    <w:p w14:paraId="459CC628" w14:textId="77777777" w:rsidR="00A720EB" w:rsidRDefault="00A720EB" w:rsidP="00A720EB">
      <w:r>
        <w:t>The preparation for your relocate to The Mile-High City should comply with a comprehensive moving schedule inhabited with essential tasks which you must finish before the arrival of Moving day. It's vital that you customize your schedule, and if you need great concepts on what to consist of in it, consult our extremely thorough relocating checklist.</w:t>
      </w:r>
    </w:p>
    <w:p w14:paraId="37E079FA" w14:textId="77777777" w:rsidR="00715251" w:rsidRDefault="00A720EB" w:rsidP="00A720EB">
      <w:r>
        <w:lastRenderedPageBreak/>
        <w:t xml:space="preserve">185 </w:t>
      </w:r>
      <w:r w:rsidR="00715251" w:rsidRPr="00715251">
        <w:t>Moving from Phoenix to Los Angeles</w:t>
      </w:r>
    </w:p>
    <w:p w14:paraId="2A6AD4E8" w14:textId="0B32D34A" w:rsidR="00A720EB" w:rsidRDefault="00A720EB" w:rsidP="00A720EB">
      <w:r>
        <w:t>Interstate relocating is not the right time to show your self-moving skills. When relocating from Phoenix to Los Angeles, it is essential to bear in mind that the 370-mile relocation journey to the west shore can only be taken care of effectively by a trusted interstate relocating company.</w:t>
      </w:r>
    </w:p>
    <w:p w14:paraId="5F76A318" w14:textId="77777777" w:rsidR="00A720EB" w:rsidRDefault="00A720EB" w:rsidP="00A720EB">
      <w:r>
        <w:t>There are excellent Phoenix to Los Angeles moving companies available that can assist you relocate your ownerships from the funding of Arizona to the second-most populated city in the country. And also your concern job is to find a great cross-country moving company and hire their services.</w:t>
      </w:r>
    </w:p>
    <w:p w14:paraId="655BAF40" w14:textId="77777777" w:rsidR="00A720EB" w:rsidRDefault="00A720EB" w:rsidP="00A720EB">
      <w:r>
        <w:t>Start the hunt for top-rated and budget friendly movers from Phoenix, Arizona to Los Angeles, California, by completing a fast moving cost estimator. This way, you'll obtain spoken to by pre-screened professional relocating companies that will be properly accredited by the U.S. Government as well as sufficiently guaranteed versus accidents during the action itself.</w:t>
      </w:r>
    </w:p>
    <w:p w14:paraId="095F1ACC" w14:textId="77777777" w:rsidR="00A720EB" w:rsidRDefault="00A720EB" w:rsidP="00A720EB">
      <w:r>
        <w:t>After the initial contact, demand at home surveys from the interstate moving companies to ensure that you can obtain accurate quotes that will certainly ideal reflect the last moving cost. Keep away from moving companies that reject to visit your residence and also instead demand providing you price quotes over the phone or by means of email.</w:t>
      </w:r>
    </w:p>
    <w:p w14:paraId="013F777F" w14:textId="77777777" w:rsidR="00715251" w:rsidRDefault="00A720EB" w:rsidP="00A720EB">
      <w:r>
        <w:t xml:space="preserve">186 </w:t>
      </w:r>
      <w:r w:rsidR="00715251" w:rsidRPr="00715251">
        <w:t>Moving from Phoenix to New York</w:t>
      </w:r>
    </w:p>
    <w:p w14:paraId="2093B0D8" w14:textId="323DA068" w:rsidR="00A720EB" w:rsidRDefault="00A720EB" w:rsidP="00A720EB">
      <w:r>
        <w:t>When you're preparing to relocate from Phoenix to New York City, one possible issue you might encounter during the prep work period is exactly how to pack your items to ensure that they make it through the legendary 2,400-mile relocation journey across the entire nation. Packaging for an action is never an easy thing to do, specifically when the step route will be crossing several states.</w:t>
      </w:r>
    </w:p>
    <w:p w14:paraId="5CF412CD" w14:textId="77777777" w:rsidR="00A720EB" w:rsidRDefault="00A720EB" w:rsidP="00A720EB">
      <w:r>
        <w:t>If you do not have sufficient time to pack up your points on your own or you plan to move specialty items (a piano, as an example) that are extremely difficult to load and also secure, after that it makes sense to work with professional packers who'll understand what to do. Access our data source of credible moving companies in Phoenix to pick a full-service moving company that will provide PACKING as a typical additional solution.</w:t>
      </w:r>
    </w:p>
    <w:p w14:paraId="1A82357D" w14:textId="77777777" w:rsidR="00A720EB" w:rsidRDefault="00A720EB" w:rsidP="00A720EB">
      <w:r>
        <w:t>As a matter of fact, the easiest method to contact certified, reputable and also experienced Phoenix to New York moving firms is to use our free price estimator. You have to recognize that the moving companion you've chosen will certainly take care of the toughest facets of the interstate action with a high degree of professionalism and trust and competence.</w:t>
      </w:r>
    </w:p>
    <w:p w14:paraId="36A228EB" w14:textId="77777777" w:rsidR="00715251" w:rsidRDefault="00A720EB" w:rsidP="00A720EB">
      <w:r>
        <w:t xml:space="preserve">187 </w:t>
      </w:r>
      <w:r w:rsidR="00715251" w:rsidRPr="00715251">
        <w:t>Moving from Phoenix to Portland</w:t>
      </w:r>
    </w:p>
    <w:p w14:paraId="104ACF49" w14:textId="3C9EE41E" w:rsidR="00A720EB" w:rsidRDefault="00A720EB" w:rsidP="00A720EB">
      <w:r>
        <w:t>Moving from Phoenix, AZ to Portland, OR-- specifically the largest cities in the states of Arizona as well as Oregon, is a long distance 1330-mile moving journey north for which you must be very well prepared. Rose City awaits you but there are a lot of things to deal with before you can safely reach your new home.</w:t>
      </w:r>
    </w:p>
    <w:p w14:paraId="20FED2F4" w14:textId="77777777" w:rsidR="00A720EB" w:rsidRDefault="00A720EB" w:rsidP="00A720EB">
      <w:r>
        <w:t xml:space="preserve">For beginners, you require to check out and subsequently choose extremely experienced professional Phoenix to Portland moving firms that will support your particular cross country course. Our large data source of reliable cross nation movers is your best bet to discover the perfect relocating companion for your action. Read moving evaluations and also moving companies' total ratings to obtain a better </w:t>
      </w:r>
      <w:r>
        <w:lastRenderedPageBreak/>
        <w:t>suggestion of the firms' levels of professionalism and trust. Also, in order to establish your moving budget plan as soon as possible, you will require to demand on-site visual inspection by representatives of the relocating companies you have narrowed down.</w:t>
      </w:r>
    </w:p>
    <w:p w14:paraId="6AEF8D4A" w14:textId="77777777" w:rsidR="00A720EB" w:rsidRDefault="00A720EB" w:rsidP="00A720EB">
      <w:r>
        <w:t>As quickly as you have the quotes from a minimum of 3 professional movers before you, contrast the offers while paying special focus to the selection of added services consisted of and also their respective charges. Want that the success of your move from Phoenix, Arizona to Portland, Oregon depends mainly on your notified decision to work with a trusted moving business.</w:t>
      </w:r>
    </w:p>
    <w:p w14:paraId="119C500C" w14:textId="77777777" w:rsidR="00715251" w:rsidRDefault="00A720EB" w:rsidP="00A720EB">
      <w:r>
        <w:t xml:space="preserve">188 </w:t>
      </w:r>
      <w:r w:rsidR="00715251" w:rsidRPr="00715251">
        <w:t>Moving from Phoenix to Salt Lake City</w:t>
      </w:r>
    </w:p>
    <w:p w14:paraId="030C47FF" w14:textId="0FF3A8B8" w:rsidR="00A720EB" w:rsidRDefault="00A720EB" w:rsidP="00A720EB">
      <w:r>
        <w:t>Moving 660 miles north from Phoenix (the capital as well as most populous city in Arizona, which likewise occurs to be one of the most populated state funding in the nation) to Salt Lake City (the capital and most heavily populated city in the state of Utah) is definitely not a local step which you can manage problem-free with a number of friends. Your step from Phoenix to Salt Lake City is a classical long distance relocation which calls for the trusted and also skilled touch of a specialist relocating company.</w:t>
      </w:r>
    </w:p>
    <w:p w14:paraId="0932BBB6" w14:textId="77777777" w:rsidR="00A720EB" w:rsidRDefault="00A720EB" w:rsidP="00A720EB">
      <w:r>
        <w:t>A professional Phoenix to Salt Lake City mover can do for you a lot more than just moving your household things and personal possessions from Point A to Point B. Reputable cross nation relocating companies use a score of added relocating services which you can maximize-- packaging and also unpacking, disassembly as well as reassembly of furnishings pieces, device maintenance, hoisting (if needed), shuttle bus services, storage facility handling and much more. These extra services can be either asked for by you as a carrier of home products or necessitated by the unique situations needed to finish the relocating work.</w:t>
      </w:r>
    </w:p>
    <w:p w14:paraId="7A57DFD3" w14:textId="77777777" w:rsidR="00A720EB" w:rsidRDefault="00A720EB" w:rsidP="00A720EB">
      <w:r>
        <w:t>Of course, before you can hire the reliable services of an excellent cross country Phoenix, AZ to Salt Lake City, UT moving company, you will certainly need to very first locate this moving companion. Have a look at our in-depth overview on just how to find the very best cross nation movers in order to guarantee the straight-out success of your relocation between the two state capital cities.</w:t>
      </w:r>
    </w:p>
    <w:p w14:paraId="142EE919" w14:textId="77777777" w:rsidR="00715251" w:rsidRDefault="00A720EB" w:rsidP="00A720EB">
      <w:r>
        <w:t xml:space="preserve">189 </w:t>
      </w:r>
      <w:r w:rsidR="00715251" w:rsidRPr="00715251">
        <w:t>Moving from Phoenix to San Diego</w:t>
      </w:r>
    </w:p>
    <w:p w14:paraId="1832A705" w14:textId="287B1059" w:rsidR="00A720EB" w:rsidRDefault="00A720EB" w:rsidP="00A720EB">
      <w:r>
        <w:t>If you are relocating from Phoenix to San Diego you need to find the ideal moving companies for you. This is why right here below you can locate a checklist with moving companies from Phoenix to San Diego. While getting quotes as well as comparing quotes don't fail to remember to likewise check out our San Diego relocating overview on this link - it can direct you more and also provide you better details concerning California and also San Diego. Read the details in the evaluations about the companies below and you will prepare to move from Phoenix to San Diego. We wish you a successful and also positive action. With the best moving companies from Phoenix, Arizona, to San Diego, California, you will have a successful relocation.</w:t>
      </w:r>
    </w:p>
    <w:p w14:paraId="256D0AFE" w14:textId="77777777" w:rsidR="00715251" w:rsidRDefault="00A720EB" w:rsidP="00A720EB">
      <w:r>
        <w:t xml:space="preserve">190 </w:t>
      </w:r>
      <w:r w:rsidR="00715251" w:rsidRPr="00715251">
        <w:t>Moving from Phoenix to San Francisco</w:t>
      </w:r>
    </w:p>
    <w:p w14:paraId="6A3E1B71" w14:textId="3B9D87BC" w:rsidR="00A720EB" w:rsidRDefault="00A720EB" w:rsidP="00A720EB">
      <w:r>
        <w:t xml:space="preserve">Moving from Phoenix, AZ to San Francisco, CA is nothing less than a 750-mile relocation trip where any self-moving efforts will be, most of the times, destined fail. For a smooth and hassle-free move to San Francisco, you're mosting likely to require a truly great cross country mover-- a team of skilled professionals whom you can delegate with your valuable family possessions. As well as the very first </w:t>
      </w:r>
      <w:r>
        <w:lastRenderedPageBreak/>
        <w:t>step to locating such a trustworthy Phoenix to San Francisco moving company is to access our state-by-state and also city-by-city data source of relied on movers.</w:t>
      </w:r>
    </w:p>
    <w:p w14:paraId="6BAFB9D4" w14:textId="77777777" w:rsidR="00A720EB" w:rsidRDefault="00A720EB" w:rsidP="00A720EB">
      <w:r>
        <w:t>The prep work for your action from Phoenix, Arizona to San Francisco, California should begin as early as humanly possible. Having actually picked a dependable far away moving firm, it's time to begin working on the many pre-relocation tasks from your personalized relocating schedule. In case you require some good suggestions on how to best organize your time till moving day, have a look at our uniquely thorough relocating checklist. Also, it's really crucial just how you load your personal belongings for secure westward transport, so you would certainly better have a look at our brilliant packaging tips and also tricks for a smoother and quicker packaging experience.</w:t>
      </w:r>
    </w:p>
    <w:p w14:paraId="4F78FCEA" w14:textId="77777777" w:rsidR="00A720EB" w:rsidRDefault="00A720EB" w:rsidP="00A720EB">
      <w:r>
        <w:t>From finding the most effective Phoenix to San Francisco movers to making use of some fantastic relocating tips, MyMovingReviews is your only relocation hub that will certainly aid you have your ideal relocate to your brand-new home in the City by the Bay.</w:t>
      </w:r>
    </w:p>
    <w:p w14:paraId="334C732B" w14:textId="77777777" w:rsidR="00715251" w:rsidRDefault="00A720EB" w:rsidP="00A720EB">
      <w:r>
        <w:t xml:space="preserve">191 </w:t>
      </w:r>
      <w:r w:rsidR="00715251" w:rsidRPr="00715251">
        <w:t>Moving from Phoenix to Seattle</w:t>
      </w:r>
    </w:p>
    <w:p w14:paraId="6F8B836F" w14:textId="14198D3F" w:rsidR="00A720EB" w:rsidRDefault="00A720EB" w:rsidP="00A720EB">
      <w:r>
        <w:t>When you are moving from Phoenix, Arizona, to Seattle, Washington, we can aid you with your step by giving you a checklist with excellent firms to select from below. Have a look at the movers that can do your moving as well as call them to figure out how you can do it and also what choices you have. All moving companies Phoenix, Arizona, to Seattle, Washington, are accredited and also are present here with their get in touch with information, details about them as well as evaluations. In order to have an excellent relocation review with them what you are going to require. Your Phoenix to Seattle relocation is going to be much easier if you locate a credible mover. The licensing and reviews right here become part of this need. Your step from Phoenix to Seattle will certainly be much better organized and also easier with the right firm for you.</w:t>
      </w:r>
    </w:p>
    <w:p w14:paraId="5D2B09C4" w14:textId="77777777" w:rsidR="00715251" w:rsidRDefault="00A720EB" w:rsidP="00A720EB">
      <w:r>
        <w:t xml:space="preserve">192 </w:t>
      </w:r>
      <w:r w:rsidR="00715251" w:rsidRPr="00715251">
        <w:t>Moving from Phoenix to Tucson</w:t>
      </w:r>
    </w:p>
    <w:p w14:paraId="563E1EC7" w14:textId="126F916F" w:rsidR="00A720EB" w:rsidRDefault="00A720EB" w:rsidP="00A720EB">
      <w:r>
        <w:t>A local step within the very same state is meant to be much easier to arrange and manage than a cross-country move. However, that's not constantly a case and the problem of your own moving will certainly depend on a variety of essential variables such as the variety of home things, the existence of specialized items in your house, the time up until the move-out day and also the amount of friendly support.</w:t>
      </w:r>
    </w:p>
    <w:p w14:paraId="282F9009" w14:textId="77777777" w:rsidR="00A720EB" w:rsidRDefault="00A720EB" w:rsidP="00A720EB">
      <w:r>
        <w:t>If you happen to be pressed for time and also you can not protect the aid of your buddies, after that your safest bet to move from Phoenix to Tucson (an in-state step) is to hire a neighborhood relocating company with years of experience. Browse through our data source of Phoenix moving firms to select a number of regional movers with excellent online credibility. Request in-home quotes from those reputable local moving firms in Phoenix to find out how much your intrastate move will certainly cost.</w:t>
      </w:r>
    </w:p>
    <w:p w14:paraId="43B577A5" w14:textId="77777777" w:rsidR="00A720EB" w:rsidRDefault="00A720EB" w:rsidP="00A720EB">
      <w:r>
        <w:t>Relocating from Phoenix to Tucson requires a great level of organization which can only be possible by the creating of a moving checklist. Once you note the FIND MOVERS task as full, things will become a lot easier for you as the anxiety of needing to pull off a hard DIY action will be gone.</w:t>
      </w:r>
    </w:p>
    <w:p w14:paraId="12282312" w14:textId="77777777" w:rsidR="00715251" w:rsidRDefault="00A720EB" w:rsidP="00A720EB">
      <w:r>
        <w:t xml:space="preserve">193 </w:t>
      </w:r>
      <w:r w:rsidR="00715251" w:rsidRPr="00715251">
        <w:t>Moving from Portland to New York</w:t>
      </w:r>
    </w:p>
    <w:p w14:paraId="23BBCEA2" w14:textId="436844E7" w:rsidR="00A720EB" w:rsidRDefault="00A720EB" w:rsidP="00A720EB">
      <w:r>
        <w:t xml:space="preserve">Moving from Portland, Oregon to New York, New York is what coast to shore moving is everything about. The step range of around 2900 miles is not something a person can manage without the professional aid of a cross country moving business. And also if you're currently getting ready to make </w:t>
      </w:r>
      <w:r>
        <w:lastRenderedPageBreak/>
        <w:t>that difficult household action a fact, after that you're going to need absolutely the most effective cross country relocating firm you can possibly discover.</w:t>
      </w:r>
    </w:p>
    <w:p w14:paraId="76F2E095" w14:textId="77777777" w:rsidR="00A720EB" w:rsidRDefault="00A720EB" w:rsidP="00A720EB">
      <w:r>
        <w:t>To find the premier Oregon to New York moving companies in your area, demand price estimates from reliable moving companies that will sustain your course as well as will certainly be available on the day you wish to move out of your existing residence. To do this, fill in our quick moving rate calculator to be linked to coast to shore moving companies that are certified, guaranteed, and also reputable. The following action is to demand in-home visitations from them to make sure that you can get one of the most accurate relocating estimates possible.</w:t>
      </w:r>
    </w:p>
    <w:p w14:paraId="5E9EBC1F" w14:textId="77777777" w:rsidR="00A720EB" w:rsidRDefault="00A720EB" w:rsidP="00A720EB">
      <w:r>
        <w:t>Relocating from Portland to New York boils down to contrasting the cross country moving companies and picking the one that seems to fit you best in regards to rate, solutions, and also conditions. Your hunt for the best Oregon to New York moving firms starts with us, so it's time to come down to work.</w:t>
      </w:r>
    </w:p>
    <w:p w14:paraId="56920EB2" w14:textId="77777777" w:rsidR="00715251" w:rsidRDefault="00A720EB" w:rsidP="00A720EB">
      <w:r>
        <w:t xml:space="preserve">194 </w:t>
      </w:r>
      <w:r w:rsidR="00715251" w:rsidRPr="00715251">
        <w:t>Moving from Portland to Seattle</w:t>
      </w:r>
    </w:p>
    <w:p w14:paraId="0AA3E52E" w14:textId="0AF43B42" w:rsidR="00A720EB" w:rsidRDefault="00A720EB" w:rsidP="00A720EB">
      <w:r>
        <w:t>Moving from the largest city in Oregon to the biggest city in the state of Washington is a 175-mile moving trip that will take you straight up north to the Emerald City. The relatively much shorter distance compared to various other cross nation moves might offer you the misconception that moving from Portland, OR to Seattle, WA is simple, as well as for that reason you don't require much prep work, let alone a professional relocating business to aid you obtain your earthly possessions to your new address.</w:t>
      </w:r>
    </w:p>
    <w:p w14:paraId="4C9BC91C" w14:textId="77777777" w:rsidR="00A720EB" w:rsidRDefault="00A720EB" w:rsidP="00A720EB">
      <w:r>
        <w:t>Bear in mind that moving from Portland to Seattle is still an interstate action, and taking too lightly the intricacy of interstate moves could really injure your possibilities for a smooth household action. Get free estimates from respectable Portland to Seattle movers as well as see where your relocating budget plan stands in all of this. The best offer made by an interstate relocating firm is not constantly the very best one in regards to price-- make sure you consider various other aspects as well such as extra services, their respective rates and the overall level of professionalism of your possible Portland to Seattle relocating companies.</w:t>
      </w:r>
    </w:p>
    <w:p w14:paraId="0F7F283E" w14:textId="77777777" w:rsidR="00A720EB" w:rsidRDefault="00A720EB" w:rsidP="00A720EB">
      <w:r>
        <w:t>Luckily for you, there are lots of premier interstate moving companies in Portland to select from: take a look below.</w:t>
      </w:r>
    </w:p>
    <w:p w14:paraId="70251EDE" w14:textId="77777777" w:rsidR="00715251" w:rsidRDefault="00A720EB" w:rsidP="00A720EB">
      <w:r>
        <w:t xml:space="preserve">195 </w:t>
      </w:r>
      <w:r w:rsidR="00715251" w:rsidRPr="00715251">
        <w:t>Moving from Sacramento to Portland</w:t>
      </w:r>
    </w:p>
    <w:p w14:paraId="1C3789AC" w14:textId="01B3F75B" w:rsidR="00A720EB" w:rsidRDefault="00A720EB" w:rsidP="00A720EB">
      <w:r>
        <w:t>If you are moving from Sacramento to Portland, Oregon, learn what are the best firms with which you can do this by having a look at the listing right here listed below. Each one of the moving companies are licenced and also finctioning. Besides this information you can check out evaluations on the Sacramento, California, to Portland movers and figure out more concerning their expertise.</w:t>
      </w:r>
    </w:p>
    <w:p w14:paraId="19A95956" w14:textId="77777777" w:rsidR="00A720EB" w:rsidRDefault="00A720EB" w:rsidP="00A720EB">
      <w:r>
        <w:t>Don't be reluctant to likewise get further information by checking the business at the United States Department of Transportation. The web site will inform you extra regarding the movers you are interested in.</w:t>
      </w:r>
    </w:p>
    <w:p w14:paraId="789EF3DE" w14:textId="77777777" w:rsidR="00715251" w:rsidRDefault="00A720EB" w:rsidP="00A720EB">
      <w:r>
        <w:t xml:space="preserve">196 </w:t>
      </w:r>
      <w:r w:rsidR="00715251" w:rsidRPr="00715251">
        <w:t>Moving from Salt Lake City to Denver</w:t>
      </w:r>
    </w:p>
    <w:p w14:paraId="10D50785" w14:textId="073ADF8E" w:rsidR="00A720EB" w:rsidRDefault="00A720EB" w:rsidP="00A720EB">
      <w:r>
        <w:t xml:space="preserve">If you're questioning when you should start preparing yourself for your step from Salt Lake City to Denver, then the answer is hardly unusual: right now. Cross country steps are serious and their preparation can take a lot more time than you think. Just have a look at our instance moving calendar as </w:t>
      </w:r>
      <w:r>
        <w:lastRenderedPageBreak/>
        <w:t>well as you'll see what an organized home relocation should resemble. Obviously, you are motivated to base your own moving timeline to mirror your special relocation needs.</w:t>
      </w:r>
    </w:p>
    <w:p w14:paraId="578E3389" w14:textId="77777777" w:rsidR="00A720EB" w:rsidRDefault="00A720EB" w:rsidP="00A720EB">
      <w:r>
        <w:t>Relocating from Salt Lake City to Denver is, most of all else, regarding correct and prompt organization. And also having actually listed and also prioritized the relocation related jobs ahead of you, you will absolutely discover that a person of the work with the highest possible priority is Finding excellent Salt Lake City to Denver moving companies. Absolutely nothing defeats expert aid when moving so it's time to take a look at some client testimonials of Salt Lake City movers to obtain a preliminary suggestion of what to get out of your partner.</w:t>
      </w:r>
    </w:p>
    <w:p w14:paraId="67F53228" w14:textId="77777777" w:rsidR="00715251" w:rsidRDefault="00A720EB" w:rsidP="00A720EB">
      <w:r>
        <w:t xml:space="preserve">197 </w:t>
      </w:r>
      <w:r w:rsidR="00715251" w:rsidRPr="00715251">
        <w:t>Moving from San Antonio to Austin</w:t>
      </w:r>
    </w:p>
    <w:p w14:paraId="055BEDC8" w14:textId="0AA49BAF" w:rsidR="00A720EB" w:rsidRDefault="00A720EB" w:rsidP="00A720EB">
      <w:r>
        <w:t>Moving from San Antonio to Austin is a traditional example of a regional move that you can approach in two different ways: relocation by yourself or employ moving companies. There are, obviously, advantages and also negative aspects to each relocation path you select to follow. Nevertheless, prior to you can dedicate to a self-move, you require to be specific that you'll be able to handle it without specialist aid.</w:t>
      </w:r>
    </w:p>
    <w:p w14:paraId="32BDD16C" w14:textId="77777777" w:rsidR="00A720EB" w:rsidRDefault="00A720EB" w:rsidP="00A720EB">
      <w:r>
        <w:t>Picking to select among the best neighborhood movers in San Antonio will mean that you won't have to stress over whether your good friends will certainly want to offer you a hand throughout that transitional duration. Additionally, you won't have to be afraid for the safety of your valuables simply since they will certainly be dealt with by knowledgeable moving companies that will certainly be both appropriately certified as well as properly guaranteed versus potential damage when traveling.</w:t>
      </w:r>
    </w:p>
    <w:p w14:paraId="3717E5D1" w14:textId="77777777" w:rsidR="00A720EB" w:rsidRDefault="00A720EB" w:rsidP="00A720EB">
      <w:r>
        <w:t>Hiring the best movers from San Antonio to Austin will certainly offer you the satisfaction that all the difficult elements of a house step-- including needing to relocate hefty furnishings about-- will certainly be cared for swiftly as well as safely when you're transferring to the resources city of Texas.</w:t>
      </w:r>
    </w:p>
    <w:p w14:paraId="150B1D1E" w14:textId="77777777" w:rsidR="00715251" w:rsidRDefault="00A720EB" w:rsidP="00A720EB">
      <w:r>
        <w:t xml:space="preserve">198 </w:t>
      </w:r>
      <w:r w:rsidR="00715251" w:rsidRPr="00715251">
        <w:t>Moving from San Antonio to Chicago</w:t>
      </w:r>
    </w:p>
    <w:p w14:paraId="2AD844A4" w14:textId="075CFAB8" w:rsidR="00A720EB" w:rsidRDefault="00A720EB" w:rsidP="00A720EB">
      <w:r>
        <w:t>Every moving from San Antonio, Texas, to Chicago, Illinois, needs an expert moving company to trust. This is why it is advisable for you to consider getting a number of quotes before picking one firm for your moving. Your moving to Chicago from San Antonio, TX, will certainly be assured better with the ideal moving companies that you find on-line. Read about them the reviews that are present and also see what kind of moving experience you can have. When relocating to Chicago from San Antonio researching for the best company for you is essential. It will aid you in getting arranged to move. The ideal San Antonio to Chicago movers will make your relocation smoother as well as better.</w:t>
      </w:r>
    </w:p>
    <w:p w14:paraId="45CE0685" w14:textId="77777777" w:rsidR="00A720EB" w:rsidRDefault="00A720EB" w:rsidP="00A720EB">
      <w:r>
        <w:t>When your moving is over bear in mind ahead back and share your mvoing tale.</w:t>
      </w:r>
    </w:p>
    <w:p w14:paraId="535F14F5" w14:textId="77777777" w:rsidR="00715251" w:rsidRDefault="00A720EB" w:rsidP="00A720EB">
      <w:r>
        <w:t xml:space="preserve">199 </w:t>
      </w:r>
      <w:r w:rsidR="00715251" w:rsidRPr="00715251">
        <w:t>Moving from San Antonio to Dallas</w:t>
      </w:r>
    </w:p>
    <w:p w14:paraId="0BDCE5F9" w14:textId="7B3C4CE6" w:rsidR="00A720EB" w:rsidRDefault="00A720EB" w:rsidP="00A720EB">
      <w:r>
        <w:t>In concept, an in-state move is supposed to be much easier to organize and carry out than an interstate one. In practice, however, points are never ever that easy and also, when you're moving from San Antonio to Dallas, your best option for carrying out an effective intrastate relocation is to locate and also employ among the most effective regional San Antonio movers in your location.</w:t>
      </w:r>
    </w:p>
    <w:p w14:paraId="346F4A23" w14:textId="77777777" w:rsidR="00A720EB" w:rsidRDefault="00A720EB" w:rsidP="00A720EB">
      <w:r>
        <w:t xml:space="preserve">In fact, employing one of the premier moving companies from San Antonio to Dallas will certainly take the big stress of relocating residence off your shoulders and also will certainly guarantee the safety of </w:t>
      </w:r>
      <w:r>
        <w:lastRenderedPageBreak/>
        <w:t>the whole residence moving operation. Moving day safety is crucial - even when you have the correct moving tools available, the absence of relocation experience can still threaten the success of your upcoming 275-mile moving trip north across the state of Texas.</w:t>
      </w:r>
    </w:p>
    <w:p w14:paraId="2C7C01E6" w14:textId="77777777" w:rsidR="00A720EB" w:rsidRDefault="00A720EB" w:rsidP="00A720EB">
      <w:r>
        <w:t>Connect with numerous trusted San Antonio to Dallas and also request precise rate estimates from the pros-- relocating quotes that are issued after in-home assessments of your home or home. Say NO to moving companies that intend to offer you relocating price estimates without seeing your home in individual.</w:t>
      </w:r>
    </w:p>
    <w:p w14:paraId="040D5F7B" w14:textId="77777777" w:rsidR="00715251" w:rsidRDefault="00A720EB" w:rsidP="00A720EB">
      <w:r>
        <w:t xml:space="preserve">200 </w:t>
      </w:r>
      <w:r w:rsidR="00715251" w:rsidRPr="00715251">
        <w:t>Moving from San Antonio to Denver</w:t>
      </w:r>
    </w:p>
    <w:p w14:paraId="2C619E96" w14:textId="29282482" w:rsidR="00A720EB" w:rsidRDefault="00A720EB" w:rsidP="00A720EB">
      <w:r>
        <w:t>Moving from San Antonio, Texas to Denver, Colorado, will certainly take you on an approximately 900-mile journey to the western side of the High Plains. The Queen City of the West is tactically situated at a very active crossway of all the major transportation systems in the country as well as has actually ended up being a natural center for storage as well as circulation of items as well as services to the Mountain States and the western states. So, when relocating from Alamo City to Denver, you will certainly experience not a problem in terms of readily available solutions and courses to take you to your final location-- your only concern needs to be the proper organization of the relocation procedure.</w:t>
      </w:r>
    </w:p>
    <w:p w14:paraId="380DA5A7" w14:textId="77777777" w:rsidR="00A720EB" w:rsidRDefault="00A720EB" w:rsidP="00A720EB">
      <w:r>
        <w:t>As the relocating route between both cities is instead active, you are advised to reserve the specialist solutions of credible San Antonio to Denver movers well in advance in order to protect a hassle-free relocation at your chosen time. Do not neglect to state all your specific demands plainly as well as to schedule any kind of accessorial solutions in time. Desire that most of the reputable San Antonio to Denver moving firms will certainly supply you a range of added solutions to enhance the speed and efficiency of the moving process. Research study all your alternatives meticulously to find the ones that best correspond to your demands and your spending plan and also pay special focus to the type of responsibility defense consisted of, to the available storage space as well as transportation choices, to 3rd parties and also subcontractors associated with the process, etc</w:t>
      </w:r>
    </w:p>
    <w:p w14:paraId="14C9A3F1" w14:textId="45AD70CA" w:rsidR="005A6B62" w:rsidRDefault="00A720EB" w:rsidP="00A720EB">
      <w:r>
        <w:t>. Ultimately, ascertain the conditions as well as the costs embeded in the mover's documents before hiring a relocating business as well as heading in the direction of your brand-new life.</w:t>
      </w:r>
    </w:p>
    <w:p w14:paraId="00488344" w14:textId="77777777" w:rsidR="00715251" w:rsidRDefault="00EE640A" w:rsidP="00EE640A">
      <w:r>
        <w:t xml:space="preserve">201 </w:t>
      </w:r>
      <w:r w:rsidR="00715251" w:rsidRPr="00715251">
        <w:t>Moving from San Antonio to Houston</w:t>
      </w:r>
    </w:p>
    <w:p w14:paraId="621CABFD" w14:textId="31896DDD" w:rsidR="00EE640A" w:rsidRDefault="00EE640A" w:rsidP="00EE640A">
      <w:r>
        <w:t>Moving from San Antonio to Houston is a 197-mile relocation journey east that never leaves the state of beginning-- Texas. Nevertheless, the greater distance will certainly make the prepared move more challenging without the prompt aid of a regional moving business that knows exactly what it requires to finish a regional move quickly and also quickly.</w:t>
      </w:r>
    </w:p>
    <w:p w14:paraId="00FEFB8E" w14:textId="77777777" w:rsidR="00EE640A" w:rsidRDefault="00EE640A" w:rsidP="00EE640A">
      <w:r>
        <w:t>Renting out a relocating vehicle and proceeding your very own may feel like the most affordable choice to move your family belongings between the two major cities in Texas, however method shows that that's not constantly the situation as a result of the lot of concealed self-moving costs. In other words, it's incorrect to assume that relocating in your area on your own is always extra affordable than hiring among the best movers from San Antonio to Houston.</w:t>
      </w:r>
    </w:p>
    <w:p w14:paraId="5105269D" w14:textId="77777777" w:rsidR="00EE640A" w:rsidRDefault="00EE640A" w:rsidP="00EE640A">
      <w:r>
        <w:t xml:space="preserve">The bright side is that there are fantastic regional moving companies in San Antonio that can fit your in-state carry on the move-out day you prefer. To connect with some premier San Antonio moving </w:t>
      </w:r>
      <w:r>
        <w:lastRenderedPageBreak/>
        <w:t>companies, all you need to do is fill out a quick quote. Then, after the first contact, remember to ask those specialist moving firms to visit your residence for threat assessment and cost evaluation.</w:t>
      </w:r>
    </w:p>
    <w:p w14:paraId="7633B43F" w14:textId="77777777" w:rsidR="00715251" w:rsidRDefault="00EE640A" w:rsidP="00EE640A">
      <w:r>
        <w:t xml:space="preserve">202 </w:t>
      </w:r>
      <w:r w:rsidR="00715251" w:rsidRPr="00715251">
        <w:t>Moving from San Antonio to Seattle</w:t>
      </w:r>
    </w:p>
    <w:p w14:paraId="4DA73F6F" w14:textId="710F621C" w:rsidR="00EE640A" w:rsidRDefault="00EE640A" w:rsidP="00EE640A">
      <w:r>
        <w:t>Are you all set to relocate from San Antonio, Texas to Seattle, Washington? Keep in mind that the 2,140-mile cross-country step calls for flawless company from you. To make it function, you're going to have to use a terrific relocating list that will certainly lead you from Day 1 of your preparation duration completely to Moving day, as well as even past that.</w:t>
      </w:r>
    </w:p>
    <w:p w14:paraId="243967EF" w14:textId="77777777" w:rsidR="00EE640A" w:rsidRDefault="00EE640A" w:rsidP="00EE640A">
      <w:r>
        <w:t>The listing of moving tasks to do prior to relocating from San Antonio to Seattle ought to be highly customized to ensure that you just tackle the jobs that are relevant to you. For instance, the Take pet to vet task will not apply to you if you don't have a pet companion to begin with. However, one high-priority task that ought to constantly top any type of cross-country moving list is the Find interstate moving companies one.</w:t>
      </w:r>
    </w:p>
    <w:p w14:paraId="4954F0CC" w14:textId="77777777" w:rsidR="00EE640A" w:rsidRDefault="00EE640A" w:rsidP="00EE640A">
      <w:r>
        <w:t>The most convenient way to locate the most effective cross country movers near in your location is to fill in a relocating quote. When you do, you will certainly be contacted by qualified, insured as well as trustworthy moving companies from San Antonio to Seattle. See to it you request on-site inspections of your house from those respectable relocating firms to get accurate price quotes.</w:t>
      </w:r>
    </w:p>
    <w:p w14:paraId="6986DC60" w14:textId="77777777" w:rsidR="00715251" w:rsidRDefault="00EE640A" w:rsidP="00EE640A">
      <w:r>
        <w:t xml:space="preserve">203 </w:t>
      </w:r>
      <w:r w:rsidR="00715251" w:rsidRPr="00715251">
        <w:t>Moving from San Diego to Austin</w:t>
      </w:r>
    </w:p>
    <w:p w14:paraId="5AA6AC0F" w14:textId="5FD78143" w:rsidR="00EE640A" w:rsidRDefault="00EE640A" w:rsidP="00EE640A">
      <w:r>
        <w:t>Find the very best reputable movers from San Diego California to Austin Texas. See best ranked relocating firms that perform relocations from Siego to Austin based upon testimonials as well as rankings from real customers. Have a smooth relocating experience with reputable moving companies that serve this preferred path. Read more concerning Austin Texas before moving there so you can understand what to expect from the city.</w:t>
      </w:r>
    </w:p>
    <w:p w14:paraId="47238F25" w14:textId="77777777" w:rsidR="00EE640A" w:rsidRDefault="00EE640A" w:rsidP="00EE640A">
      <w:r>
        <w:t>Obtain a totally free relocating quote for your upcoming action from several professional relocating firms by loading the cost-free moving quote form. Expert relocating representatives will certainly contact you with your move quote and more details concerning your moving.</w:t>
      </w:r>
    </w:p>
    <w:p w14:paraId="4379B599" w14:textId="77777777" w:rsidR="00715251" w:rsidRDefault="00EE640A" w:rsidP="00EE640A">
      <w:r>
        <w:t xml:space="preserve">204 </w:t>
      </w:r>
      <w:r w:rsidR="00715251" w:rsidRPr="00715251">
        <w:t>Moving from San Diego to Dallas</w:t>
      </w:r>
    </w:p>
    <w:p w14:paraId="3A375429" w14:textId="010F4FEC" w:rsidR="00EE640A" w:rsidRDefault="00EE640A" w:rsidP="00EE640A">
      <w:r>
        <w:t>There are many things to consider when moving from San Diego, California to Dallas, Texas-- besides, it'll be a 1,350-mile moving trip across multiple state lines before you get to the Big D in all its magnificence. And also, naturally, among those crucial considerations is which interstate moving firm to hire to ensure the success of the moving operation.</w:t>
      </w:r>
    </w:p>
    <w:p w14:paraId="77A47AF0" w14:textId="77777777" w:rsidR="00EE640A" w:rsidRDefault="00EE640A" w:rsidP="00EE640A">
      <w:r>
        <w:t>Reach out to among the very best cross nation moving companies in San Diego by filling out a fast quote. Then, you should ask those expert movers to visit your home in individual to ensure that they can 1) assess the feasible threats and also difficulties on Moving day, and 2) give you accurate price estimates in composing.</w:t>
      </w:r>
    </w:p>
    <w:p w14:paraId="7C0D456A" w14:textId="77777777" w:rsidR="00EE640A" w:rsidRDefault="00EE640A" w:rsidP="00EE640A">
      <w:r>
        <w:t xml:space="preserve">Keep in mind that relocating from San Diego to Dallas is a house relocating difficulty that calls for a good deal of company on your part. As soon as you have actually those created estimates in your hands, compare the moving companies thoroughly by paying attention not just to the price, however likewise </w:t>
      </w:r>
      <w:r>
        <w:lastRenderedPageBreak/>
        <w:t>to the set of added moving solutions as well as their respective rates. Ultimately, choose the best movers from San Diego to Dallas for a stress-free cross the states.</w:t>
      </w:r>
    </w:p>
    <w:p w14:paraId="6C4C91DA" w14:textId="77777777" w:rsidR="00715251" w:rsidRDefault="00EE640A" w:rsidP="00EE640A">
      <w:r>
        <w:t xml:space="preserve">205 </w:t>
      </w:r>
      <w:r w:rsidR="00715251" w:rsidRPr="00715251">
        <w:t>Moving from San Diego to Denver</w:t>
      </w:r>
    </w:p>
    <w:p w14:paraId="242CFA02" w14:textId="15D6CB93" w:rsidR="00EE640A" w:rsidRDefault="00EE640A" w:rsidP="00EE640A">
      <w:r>
        <w:t>Relocating from San Diego, California, to Denver, Colorado, can be much easier if you have the best moving company available to aid you. It is necessary to understand you have experts with you on such a stressful occasion like the moving. This is why we can suggest to you to seek moving firms San Diego to Denver and consider which one is the very best for you after checking out the testimonials regarding them. Listed below you can discover moving companies with their get in touch with details and also responses for them from consumers. This information can make relocating from San Diego to Denver simpler because you will recognize better which mover is the best one for you.</w:t>
      </w:r>
    </w:p>
    <w:p w14:paraId="43ADDC72" w14:textId="77777777" w:rsidR="00715251" w:rsidRDefault="00EE640A" w:rsidP="00EE640A">
      <w:r>
        <w:t xml:space="preserve">206 </w:t>
      </w:r>
      <w:r w:rsidR="00715251" w:rsidRPr="00715251">
        <w:t>Moving from San Diego to Las Vegas</w:t>
      </w:r>
    </w:p>
    <w:p w14:paraId="6C7FD400" w14:textId="57250E99" w:rsidR="00EE640A" w:rsidRDefault="00EE640A" w:rsidP="00EE640A">
      <w:r>
        <w:t>There are so many points to do when moving from San Diego, California to Las Vegas, Nevada that you may soon feel overwhelmed by the complexity of the entire interstate relocation. To organize your time well for a much more effective property action, you're mosting likely to have to make use of a personal moving list-- a breakdown of all the move-related jobs you must do to ensure on your own a successful move to the most populated city in the state of Nevada.</w:t>
      </w:r>
    </w:p>
    <w:p w14:paraId="7EF4E375" w14:textId="77777777" w:rsidR="00EE640A" w:rsidRDefault="00EE640A" w:rsidP="00EE640A">
      <w:r>
        <w:t>Certainly, one of the really initial jobs in your relocating calendar must be to discover as well as employ top-rated movers from San Diego to Las Vegas due to the fact that interstate moving is not advised to be taken care of by any type of daring Do-It-Yourself relocation attempts. Fortunately is that there are several interstate moving companies in San Diego to select from, so fill out the quote kind on top of this web page to contact credible San Diego to Las Vegas movers.</w:t>
      </w:r>
    </w:p>
    <w:p w14:paraId="4E759981" w14:textId="77777777" w:rsidR="00715251" w:rsidRDefault="00EE640A" w:rsidP="00EE640A">
      <w:r>
        <w:t xml:space="preserve">207 </w:t>
      </w:r>
      <w:r w:rsidR="00715251" w:rsidRPr="00715251">
        <w:t>Moving from San Diego to Los Angeles</w:t>
      </w:r>
    </w:p>
    <w:p w14:paraId="13C6E93B" w14:textId="70AD968D" w:rsidR="00EE640A" w:rsidRDefault="00EE640A" w:rsidP="00EE640A">
      <w:r>
        <w:t>Moving from San Diego to Los Angeles is an uncomplicated 130-mile in-state move within the state of California that may end up being much more costly and harder than you believed in the beginning. It can be reasonably easy to underestimate a regional action, specifically when you count on your very own capability to organize and also manage a self-move without specialist support.</w:t>
      </w:r>
    </w:p>
    <w:p w14:paraId="50EE3B4C" w14:textId="77777777" w:rsidR="00EE640A" w:rsidRDefault="00EE640A" w:rsidP="00EE640A">
      <w:r>
        <w:t>Do not make the mistake of presuming that your step from San Diego to Los Angeles will certainly be as simple as a stroll in the park-- actually, as simple as renting a relocating vehicle as well as doing it entirely by yourself. Rather, get in touch with top-rated neighborhood San Diego moving companies and request that those relocating firms see your home for accurate cost estimate. After that, compare the moving quotes to pick the San Diego to Los Angeles moving companies that have offered the most effective deal in terms of rate and also added services.</w:t>
      </w:r>
    </w:p>
    <w:p w14:paraId="5E65BBA8" w14:textId="77777777" w:rsidR="00EE640A" w:rsidRDefault="00EE640A" w:rsidP="00EE640A">
      <w:r>
        <w:t>Remember that there are numerous covert expenses and costs when arranging a self-move. Get the move-related stress and anxiety off your shoulders and also move the responsibility to one of the most effective movers from San Diego to Los Angeles in your area.</w:t>
      </w:r>
    </w:p>
    <w:p w14:paraId="2656EFA0" w14:textId="77777777" w:rsidR="00715251" w:rsidRDefault="00EE640A" w:rsidP="00EE640A">
      <w:r>
        <w:t xml:space="preserve">208 </w:t>
      </w:r>
      <w:r w:rsidR="00715251" w:rsidRPr="00715251">
        <w:t>Moving from San Diego to New York</w:t>
      </w:r>
    </w:p>
    <w:p w14:paraId="7FDD0F31" w14:textId="06B69AA2" w:rsidR="00EE640A" w:rsidRDefault="00EE640A" w:rsidP="00EE640A">
      <w:r>
        <w:t xml:space="preserve">Planning a home relocation from the west coast to the east coastline doesn't seem like an easy thing to do, and it's not. When it concerns level of trouble and also moving expenditures, coast to coastline </w:t>
      </w:r>
      <w:r>
        <w:lastRenderedPageBreak/>
        <w:t>moving can just be measured up to by worldwide moving. Consequently, if you're relocating from San Diego, California to New York, New York, then it's crucial to remember that the cross nation challenges will certainly be ideal satisfied as well as dealt by professional long distance moving companies, that is San Diego to New York movers.</w:t>
      </w:r>
    </w:p>
    <w:p w14:paraId="5E9CD1F8" w14:textId="77777777" w:rsidR="00EE640A" w:rsidRDefault="00EE640A" w:rsidP="00EE640A">
      <w:r>
        <w:t>Relocating coast to coast without expert help is out of the concern, so you 'd much better not waste any kind of valuable time in intending a daring DIY relocation. Instead, launch the search for the very best San Diego to New York moving firms to make sure that you can have a headache-free moving experience.</w:t>
      </w:r>
    </w:p>
    <w:p w14:paraId="41300B02" w14:textId="77777777" w:rsidR="00EE640A" w:rsidRDefault="00EE640A" w:rsidP="00EE640A">
      <w:r>
        <w:t>So, where should you begin your hunt for top-rated moving companies that will protect and also deliver your possessions from the second-largest city in California to the most populous city in the country? Access authentic customer evaluations of San Diego moving companies, and afterwards pick a few cross country moving companies with good online reputation to call for cost estimate.</w:t>
      </w:r>
    </w:p>
    <w:p w14:paraId="6CA7585F" w14:textId="77777777" w:rsidR="00715251" w:rsidRDefault="00EE640A" w:rsidP="00EE640A">
      <w:r>
        <w:t xml:space="preserve">209 </w:t>
      </w:r>
      <w:r w:rsidR="00715251" w:rsidRPr="00715251">
        <w:t>Moving from San Diego to Phoenix</w:t>
      </w:r>
    </w:p>
    <w:p w14:paraId="6B23257D" w14:textId="425C5EA3" w:rsidR="00EE640A" w:rsidRDefault="00EE640A" w:rsidP="00EE640A">
      <w:r>
        <w:t>Are you relocating from San Diego to Phoenix? If indeed, below are the moving firms that can aid organize your relocation efficiently. The movers to Phoenix from San Diego listed below are signed up and operating ready to use up your cross state relocating as well as make it easy for you.</w:t>
      </w:r>
    </w:p>
    <w:p w14:paraId="3E621D7A" w14:textId="77777777" w:rsidR="00EE640A" w:rsidRDefault="00EE640A" w:rsidP="00EE640A">
      <w:r>
        <w:t>Take a look at the rankings as well as evaluates that these firms from San Diego, California, to Phoenix, Arizona, have and also pick the one that you favor. After that request a quote and also contrast the deals that you get. In this way you can schedule on your own a move that is economical and also with a trusted San Diego to Phoenix moving company.</w:t>
      </w:r>
    </w:p>
    <w:p w14:paraId="22FC3C97" w14:textId="77777777" w:rsidR="00715251" w:rsidRDefault="00EE640A" w:rsidP="00EE640A">
      <w:r>
        <w:t xml:space="preserve">210 </w:t>
      </w:r>
      <w:r w:rsidR="00715251" w:rsidRPr="00715251">
        <w:t>Moving from San Diego to Portland</w:t>
      </w:r>
    </w:p>
    <w:p w14:paraId="5511AEE8" w14:textId="1D961DA6" w:rsidR="00EE640A" w:rsidRDefault="00EE640A" w:rsidP="00EE640A">
      <w:r>
        <w:t>Moving from San Diego, California, to Portland, Oregon, is a difficulty like every long distance relocating is. As well as in this situation it is even more essential to locate respectable movers for your effective relocation. The right San Diego to Portland movers can make your moving less complicated. One of the things to take into consideration when moving is to call them to go over the specifics of your relocation and your demands. Relying on experts is constantly the appropriate option. You will certainly have the ability to develop this particularly if you have a bigger step. This is just how your San Diego to Portland relocation can be effective.</w:t>
      </w:r>
    </w:p>
    <w:p w14:paraId="226FCF1A" w14:textId="77777777" w:rsidR="00EE640A" w:rsidRDefault="00EE640A" w:rsidP="00EE640A">
      <w:r>
        <w:t>Constantly access least a number of quotes when relocating. Afterwards the relocating firm will call you and also ask you what you have for relocation.</w:t>
      </w:r>
    </w:p>
    <w:p w14:paraId="2F3A3184" w14:textId="77777777" w:rsidR="00715251" w:rsidRDefault="00EE640A" w:rsidP="00EE640A">
      <w:r>
        <w:t xml:space="preserve">211 </w:t>
      </w:r>
      <w:r w:rsidR="00715251" w:rsidRPr="00715251">
        <w:t>Moving from San Diego to Seattle</w:t>
      </w:r>
    </w:p>
    <w:p w14:paraId="3668E399" w14:textId="47555211" w:rsidR="00EE640A" w:rsidRDefault="00EE640A" w:rsidP="00EE640A">
      <w:r>
        <w:t>Are you thinking of relocating from San Diego to Seattle - the biggest city in the state of Washington? If you are, then you should know that the roughly 1200-mile moving journey north needs an excellent organization prior to you can reach your new residence protected.</w:t>
      </w:r>
    </w:p>
    <w:p w14:paraId="70F04589" w14:textId="77777777" w:rsidR="00EE640A" w:rsidRDefault="00EE640A" w:rsidP="00EE640A">
      <w:r>
        <w:t xml:space="preserve">The long-distance move along the Pacific is just a viable choice once you have actually located an expert San Diego to Seattle moving business to carry your family products and also personal possessions quickly, securely and cost effectively. Accessibility our comprehensive database of effectively licensed as </w:t>
      </w:r>
      <w:r>
        <w:lastRenderedPageBreak/>
        <w:t>well as insured San Diego, CA to Seattle, WA moving companies and also seek an expert firm that best meets your particular needs, including one that suits your pre-set moving budget.</w:t>
      </w:r>
    </w:p>
    <w:p w14:paraId="4CA89A9F" w14:textId="77777777" w:rsidR="00EE640A" w:rsidRDefault="00EE640A" w:rsidP="00EE640A">
      <w:r>
        <w:t>Ask the selected movers for personalized moving quotes with details about the supplied solutions and also their corresponding costs. While holding the written moving deals in your hand, it shouldn't be as well tough to grab the winner. To find out more about how to select the very best cross nation moving companies, have a look at our special guide on the topic right here.</w:t>
      </w:r>
    </w:p>
    <w:p w14:paraId="7B40975B" w14:textId="77777777" w:rsidR="00EE640A" w:rsidRDefault="00EE640A" w:rsidP="00EE640A">
      <w:r>
        <w:t>After that it's time to arrange your relocation the right way: follow our one-of-a-kind relocating list, observe the top time-saving packaging ideas as well as observe our proven suggestions for carrying on a budget.</w:t>
      </w:r>
    </w:p>
    <w:p w14:paraId="77FB76D7" w14:textId="77777777" w:rsidR="00EE640A" w:rsidRDefault="00EE640A" w:rsidP="00EE640A">
      <w:r>
        <w:t>All the best!</w:t>
      </w:r>
    </w:p>
    <w:p w14:paraId="72B96B56" w14:textId="77777777" w:rsidR="00715251" w:rsidRDefault="00EE640A" w:rsidP="00EE640A">
      <w:r>
        <w:t xml:space="preserve">212 </w:t>
      </w:r>
      <w:r w:rsidR="00715251" w:rsidRPr="00715251">
        <w:t>Moving from San Francisco to Los Angeles</w:t>
      </w:r>
    </w:p>
    <w:p w14:paraId="050B0ED2" w14:textId="14FAC08C" w:rsidR="00EE640A" w:rsidRDefault="00EE640A" w:rsidP="00EE640A">
      <w:r>
        <w:t>If you're relocating from San Francisco to Los Angeles, then the last thing you would certainly want is to undervalue the 400-mile south-bound intrastate move along the Pacific Ocean. The reality that you will not leave the limits of The Golden State is not going to make points simpler for you. What will certainly make your very same state relocation easier is to begin the prep work period as soon as you potentially can, preferably the minute you discover the moving is only an issue of time.</w:t>
      </w:r>
    </w:p>
    <w:p w14:paraId="14443362" w14:textId="77777777" w:rsidR="00EE640A" w:rsidRDefault="00EE640A" w:rsidP="00EE640A">
      <w:r>
        <w:t>The good news is that there are outstanding moving companies in San Francisco that will certainly be more than happy to have your relocating job. Nevertheless, you do not simply require any relocating business in your area-- you're seeking low-cost San Francisco to Los Angeles movers that can still provide premium solutions. The job ahead of you is not the easiest one there is, however you can finish it with flying shades as long as you understand what steps to take. Would you be fascinated in finding out the major 31.5 actions of locating the very best San Francisco to Los Angeles relocating company near you?</w:t>
      </w:r>
    </w:p>
    <w:p w14:paraId="1773E6B5" w14:textId="77777777" w:rsidR="00EE640A" w:rsidRDefault="00EE640A" w:rsidP="00EE640A">
      <w:r>
        <w:t>When you've picked a professional moving company that fits your budgets and also meets your requirements as a shipper of household goods, then it's time for you to start the totally company phase of your intrastate action. Make each day matter with a trusted week by week relocating schedule!</w:t>
      </w:r>
    </w:p>
    <w:p w14:paraId="36B9BA2E" w14:textId="77777777" w:rsidR="00C53AE3" w:rsidRDefault="00EE640A" w:rsidP="00EE640A">
      <w:r>
        <w:t xml:space="preserve">213 </w:t>
      </w:r>
      <w:r w:rsidR="00C53AE3" w:rsidRPr="00C53AE3">
        <w:t>Moving from San Francisco to New York</w:t>
      </w:r>
    </w:p>
    <w:p w14:paraId="546678C2" w14:textId="1FEBDE3E" w:rsidR="00EE640A" w:rsidRDefault="00EE640A" w:rsidP="00EE640A">
      <w:r>
        <w:t>The relocation range between 2 residences can impact how a house move is intended, organized as well as carried out-- after all, you're likely to approach your own relocation in a different way depending upon whether you're moving across community or to a nearby state completely. Yet what regarding if your location is a city situated about 2900 miles away-- what are you supposed to do after that?</w:t>
      </w:r>
    </w:p>
    <w:p w14:paraId="7A337D7E" w14:textId="77777777" w:rsidR="00EE640A" w:rsidRDefault="00EE640A" w:rsidP="00EE640A">
      <w:r>
        <w:t>Relocating from San Francisco to New York City is the best cross-country relocation obstacle-- a coast to coast move that can't possibly get any longer. Forget adventurous self-moving attempts-- what you require is among the best San Francisco to New York moving firms that you can locate and also book on your own. You need relocating experience and also professionalism and trust like never prior to!</w:t>
      </w:r>
    </w:p>
    <w:p w14:paraId="246254DE" w14:textId="77777777" w:rsidR="00EE640A" w:rsidRDefault="00EE640A" w:rsidP="00EE640A">
      <w:r>
        <w:t>One more thing - you require fantastic San Francisco to New York movers that will not charge you a ton of money, right? Request cross country moving quotes from numerous reliable shore to shore relocating business and after that sit down to contrast the rate quotes by taking notice of the additional moving solutions as well as their respective rates also.</w:t>
      </w:r>
    </w:p>
    <w:p w14:paraId="65E3E4DC" w14:textId="77777777" w:rsidR="00C53AE3" w:rsidRDefault="00EE640A" w:rsidP="00EE640A">
      <w:r>
        <w:lastRenderedPageBreak/>
        <w:t xml:space="preserve">214 </w:t>
      </w:r>
      <w:r w:rsidR="00C53AE3" w:rsidRPr="00C53AE3">
        <w:t>Moving from San Francisco to Portland</w:t>
      </w:r>
    </w:p>
    <w:p w14:paraId="6B5E997E" w14:textId="2D02F7A9" w:rsidR="00EE640A" w:rsidRDefault="00EE640A" w:rsidP="00EE640A">
      <w:r>
        <w:t>Moving long distance calls for some preparation as well as preparation. Getting the right relocating company in San Francisco, California to move your stuff to Oregon is a vital action in the direction of a successful moving. We've picked the best rated moving companies in the location, that can execute this insterstate relocation for you. All rankings on movers from the Bay Area and also the Silicon Valley are based on genuine consumers that have made use of these business for their very own moves.</w:t>
      </w:r>
    </w:p>
    <w:p w14:paraId="6027DA2B" w14:textId="77777777" w:rsidR="00C53AE3" w:rsidRDefault="00EE640A" w:rsidP="00EE640A">
      <w:r>
        <w:t xml:space="preserve">215 </w:t>
      </w:r>
      <w:r w:rsidR="00C53AE3" w:rsidRPr="00C53AE3">
        <w:t>Moving from San Francisco to Seattle</w:t>
      </w:r>
    </w:p>
    <w:p w14:paraId="2733769A" w14:textId="763B6894" w:rsidR="00EE640A" w:rsidRDefault="00EE640A" w:rsidP="00EE640A">
      <w:r>
        <w:t>Moving from San Francisco, CA to Seattle, WA can be a very tough point to do, particularly if you've resided in the Bay location enough time and also you've grown quote keen on the colorful lifestyle because distinct region in the United States. Furthermore, it's fairly simple to underestimate the 800-mile relocation trip north along the west shore as well as also take into consideration the choice of renting out a moving vehicle, filling it up with your family items and also driving that lorry by yourself just to show that there are no impossible things for you.</w:t>
      </w:r>
    </w:p>
    <w:p w14:paraId="7C59C749" w14:textId="77777777" w:rsidR="00EE640A" w:rsidRDefault="00EE640A" w:rsidP="00EE640A">
      <w:r>
        <w:t>Reality is a bit different though as there are a couple of points that will certainly assure the success of your interstate step-- impeccable company and top-rated San Francisco to Seattle movers. When it pertains to intending your west coastline move, what you need is an in-depth relocating checklist/ with greater than 120 jobs!/ that will certainly aid you arrange your time in the very best feasible method. Additionally, you search for the most effective San Francisco to Seattle moving firms must begin below-- the data source of San Francisco movers with effectively licensed and also guaranteed relocating provider.</w:t>
      </w:r>
    </w:p>
    <w:p w14:paraId="48593868" w14:textId="77777777" w:rsidR="00C53AE3" w:rsidRDefault="00EE640A" w:rsidP="00EE640A">
      <w:r>
        <w:t xml:space="preserve">216 </w:t>
      </w:r>
      <w:r w:rsidR="00C53AE3" w:rsidRPr="00C53AE3">
        <w:t>Moving from San Jose to Austin</w:t>
      </w:r>
    </w:p>
    <w:p w14:paraId="1B3F3774" w14:textId="127908F4" w:rsidR="00EE640A" w:rsidRDefault="00EE640A" w:rsidP="00EE640A">
      <w:r>
        <w:t>If you reside on the West Coast and you're quickly anticipating a home relocation that will take you hundreds of miles away to one more part of the country entirely, then your first thought, or at least among the extremely first ones, is where to discover a cross country relocating company that you can trust. Yes, trust is a crucial factor when dealing with complete strangers, which's regular. Nevertheless, you can not just turn over your valued belongings to an arbitrary mover, can you?</w:t>
      </w:r>
    </w:p>
    <w:p w14:paraId="633F2166" w14:textId="77777777" w:rsidR="00EE640A" w:rsidRDefault="00EE640A" w:rsidP="00EE640A">
      <w:r>
        <w:t>When moving from San Jose, California to Austin, Texas, what you require to do is locate the most effective San Jose to Austin relocating firm that will certainly aid you take care of the most difficult aspects of the action. If you possess specialized things in your house such as a piano, or a pool table, or heavy or even antique furniture, after that you do require experts that understand specifically what they are doing. Actually, any kind of self-moving efforts when no self-move prerequisites are present might cause home damages while accidents are never inconceivable either.</w:t>
      </w:r>
    </w:p>
    <w:p w14:paraId="07F1321B" w14:textId="77777777" w:rsidR="00EE640A" w:rsidRDefault="00EE640A" w:rsidP="00EE640A">
      <w:r>
        <w:t>Relocating from San Jose, CA to Austin, TX is a 1700-mile moving trip that need to be trouble- as well as headache-free as long as you've done your research right. Comply with these 31.5 steps to finish one of the most vital tasks ahead of you-- finding premier as well as affordable San Jose to Austin moving companies.</w:t>
      </w:r>
    </w:p>
    <w:p w14:paraId="17FF0EFF" w14:textId="77777777" w:rsidR="00C53AE3" w:rsidRDefault="00EE640A" w:rsidP="00EE640A">
      <w:r>
        <w:t xml:space="preserve">217 </w:t>
      </w:r>
      <w:r w:rsidR="00C53AE3" w:rsidRPr="00C53AE3">
        <w:t>Moving from San Jose to Boston</w:t>
      </w:r>
    </w:p>
    <w:p w14:paraId="4B1BE670" w14:textId="1D065BDE" w:rsidR="00EE640A" w:rsidRDefault="00EE640A" w:rsidP="00EE640A">
      <w:r>
        <w:t xml:space="preserve">Moving from San Jose to Boston, Massachusetts, is a long distance move that you will certainly have the ability to execute just with the help of specialist moving companies. For that objective right here below </w:t>
      </w:r>
      <w:r>
        <w:lastRenderedPageBreak/>
        <w:t>you can see a lengthy checklist of companies that can take you from San Jose, California, to Boston, MA. When you decide to transfer request an instantaneous moving quote. All about just how to do it you can discover right here.</w:t>
      </w:r>
    </w:p>
    <w:p w14:paraId="08642C1C" w14:textId="77777777" w:rsidR="00EE640A" w:rsidRDefault="00EE640A" w:rsidP="00EE640A">
      <w:r>
        <w:t>You will certainly be able to have an effective moving from San Jose to Boston, MA, when you get an appropriate price for your step. Compare the costs that you receive from the relocating firms and also request for an aesthetic estimate. It is more precise than an estimation done just on the phone or by email.</w:t>
      </w:r>
    </w:p>
    <w:p w14:paraId="7DB3CFEB" w14:textId="77777777" w:rsidR="00C53AE3" w:rsidRDefault="00EE640A" w:rsidP="00EE640A">
      <w:r>
        <w:t xml:space="preserve">218 </w:t>
      </w:r>
      <w:r w:rsidR="00C53AE3" w:rsidRPr="00C53AE3">
        <w:t>Moving from San Jose to Dallas</w:t>
      </w:r>
    </w:p>
    <w:p w14:paraId="05FCE459" w14:textId="50B2FD7F" w:rsidR="00EE640A" w:rsidRDefault="00EE640A" w:rsidP="00EE640A">
      <w:r>
        <w:t>In order to find the very best San Jose, CA to Dallas, TX movers we have chosen for you a variety of firms to choose from. The moving companies listed below in the list are accredited, reputable and currently operating. Check out the opportunity of firms you have for your moving from San Jose, California, to Dallas, Texas. Every far away move needs to start by choosing the best mover. Just the best professional one state to another relocating companies can make your San Jose to Dallas relocation smooth. See what alternatives you have below. Then request for quotes from the firms for your moving from San Jose to Dallas.</w:t>
      </w:r>
    </w:p>
    <w:p w14:paraId="240FE299" w14:textId="77777777" w:rsidR="00C53AE3" w:rsidRDefault="00EE640A" w:rsidP="00EE640A">
      <w:r>
        <w:t xml:space="preserve">219 </w:t>
      </w:r>
      <w:r w:rsidR="00C53AE3" w:rsidRPr="00C53AE3">
        <w:t>Moving from San Jose to Denver</w:t>
      </w:r>
    </w:p>
    <w:p w14:paraId="51D0EA52" w14:textId="276D3826" w:rsidR="00EE640A" w:rsidRDefault="00EE640A" w:rsidP="00EE640A">
      <w:r>
        <w:t>When getting ready to move from San Jose, California to Denver, Colorado, one of your very first thoughts should be where to locate the most effective interstate moving companies in the nation. You certainly do not require any kind of relocating firm that guarantees you to transport your household things securely to the High Mile City. No, you're going to require to discover skilled San Jose to Denver movers with good on the internet track record as well as high total scores merely because you look after the destiny of your treasured belongings.</w:t>
      </w:r>
    </w:p>
    <w:p w14:paraId="56BA2A46" w14:textId="77777777" w:rsidR="00EE640A" w:rsidRDefault="00EE640A" w:rsidP="00EE640A">
      <w:r>
        <w:t>Relocating from San Jose to Denver is anything but a joke-- it's a 1,260-mile moving journey throughout several states that requires impeccable company and flawless implementation. So, contact premier relocating companies in San Jose by filling out the quote form at the top of the page. After that, once the first get in touch with has actually been made, ask the moving specialists to see your home to ensure that they can give you exact moving expense quotes.</w:t>
      </w:r>
    </w:p>
    <w:p w14:paraId="3EF49B24" w14:textId="77777777" w:rsidR="00EE640A" w:rsidRDefault="00EE640A" w:rsidP="00EE640A">
      <w:r>
        <w:t>As a matter of fact, the written quotes you'll receive from the best interstate movers from San Jose to Denver will assist you compare those relocating companies and later pick the one that 1) fits your budget plan as well as 2) meets your requirements.</w:t>
      </w:r>
    </w:p>
    <w:p w14:paraId="34666A6D" w14:textId="77777777" w:rsidR="00C53AE3" w:rsidRDefault="00EE640A" w:rsidP="00EE640A">
      <w:r>
        <w:t xml:space="preserve">220 </w:t>
      </w:r>
      <w:r w:rsidR="00C53AE3" w:rsidRPr="00C53AE3">
        <w:t>Moving from San Jose to Las Vegas</w:t>
      </w:r>
    </w:p>
    <w:p w14:paraId="48F09A81" w14:textId="03DC4597" w:rsidR="00EE640A" w:rsidRDefault="00EE640A" w:rsidP="00EE640A">
      <w:r>
        <w:t>When moving from San Jose, California to Las Vegas, Nevada, one thing you must bear in mind is the fact that interstate moving is as well high-risk to be done without expert help. Risks apart, the multitude of hidden expenses as well as costs when carrying on your very own can conveniently make the whole DIY experience excessive to take care of. See The Forgotten Costs of Self-Moving.</w:t>
      </w:r>
    </w:p>
    <w:p w14:paraId="51642C51" w14:textId="77777777" w:rsidR="00EE640A" w:rsidRDefault="00EE640A" w:rsidP="00EE640A">
      <w:r>
        <w:t xml:space="preserve">Therefore, your concern when moving to Las Vegas - one of the most inhabited city in Nevada - is to locate a premier interstate mover that will certainly be experienced sufficient to shield and also move swiftly as well as securely your useful things to your new home. And the fastest means to contact </w:t>
      </w:r>
      <w:r>
        <w:lastRenderedPageBreak/>
        <w:t>several of the best across the country moving companies in the country is to demand relocating price quotes by means of our price estimator device on the top of this very page.</w:t>
      </w:r>
    </w:p>
    <w:p w14:paraId="0B04F705" w14:textId="77777777" w:rsidR="00EE640A" w:rsidRDefault="00EE640A" w:rsidP="00EE640A">
      <w:r>
        <w:t>As soon as you get called by licensed as well as insured movers from San Jose to Las Vegas, you should not be reluctant to ask them to see your current residence and also inspect the products you're proposing more accurate moving quotes. At home evaluations done by moving professionals are the only method to get costs that will certainly reflect the last relocation expense.</w:t>
      </w:r>
    </w:p>
    <w:p w14:paraId="29CCCF60" w14:textId="0A3F0E8C" w:rsidR="00A720EB" w:rsidRDefault="00EE640A" w:rsidP="00EE640A">
      <w:r>
        <w:t>Say NO to relocating business that decline to see your home in person as well as wish to give you approximates over the phone or via e-mail.</w:t>
      </w:r>
    </w:p>
    <w:p w14:paraId="5C93285C" w14:textId="77777777" w:rsidR="00C53AE3" w:rsidRDefault="00B82153" w:rsidP="00B82153">
      <w:r>
        <w:t xml:space="preserve">221 </w:t>
      </w:r>
      <w:r w:rsidR="00C53AE3" w:rsidRPr="00C53AE3">
        <w:t>Moving from San Jose to Los Angeles</w:t>
      </w:r>
    </w:p>
    <w:p w14:paraId="56ADFEF3" w14:textId="35536D41" w:rsidR="00B82153" w:rsidRDefault="00B82153" w:rsidP="00B82153">
      <w:r>
        <w:t>There aren't many reasons you must think about relocating far from the Capital of Silicon Valley, yet if your path is genuinely taking your approximately 335 southern along the Pacific to the City of Angels, then there are a rating of points to consider as well as in fact do to make that intrastate work flawlessly from start to finish. That's right-- moving from San Jose to Los Angeles is not an interstate relocation necessarily, yet its level of pre-move preparation as well as overall intricacy need to never be underestimated.</w:t>
      </w:r>
    </w:p>
    <w:p w14:paraId="6C1AA47D" w14:textId="77777777" w:rsidR="00B82153" w:rsidRDefault="00B82153" w:rsidP="00B82153">
      <w:r>
        <w:t>Typically there are a couple of significant issues that you must deal with as very early in your prep work as feasible: 1) searching for premier San Jose to Los Angeles moving companies, and also 2) arranging your time in the most effective manner in which you can.</w:t>
      </w:r>
    </w:p>
    <w:p w14:paraId="5525450C" w14:textId="77777777" w:rsidR="00B82153" w:rsidRDefault="00B82153" w:rsidP="00B82153">
      <w:r>
        <w:t>Start your search of the most effective moving companion by searching our considerable database of San Jose moving companies. Review consumer reviews and do a little research concerning the firms that provide trustworthy moving solutions within the state of California. As soon as you've set your sight on a couple of respectable relocating business, contact them as well as request for price quotes as a result of at home surveys. To save on your own valuable time, use our complimentary price estimator and also obtain spoken to by accredited, insured and also certified San Jose to Los Angeles moving firms.</w:t>
      </w:r>
    </w:p>
    <w:p w14:paraId="11D6BE18" w14:textId="77777777" w:rsidR="00B82153" w:rsidRDefault="00B82153" w:rsidP="00B82153">
      <w:r>
        <w:t>To organize your time like a real professional, capitalize on our complete and also total moving checklist that consists of just one-sentence tips (more than 120) that will aid quicken your prep work period and also thus conserve you substantial pieces of time. Never get confused again concerning what you need to do while preparing to relocate from San Jose to LA.</w:t>
      </w:r>
    </w:p>
    <w:p w14:paraId="09927875" w14:textId="77777777" w:rsidR="00C53AE3" w:rsidRDefault="00B82153" w:rsidP="00B82153">
      <w:r>
        <w:t xml:space="preserve">222 </w:t>
      </w:r>
      <w:r w:rsidR="00C53AE3" w:rsidRPr="00C53AE3">
        <w:t>Moving from San Jose to Portland</w:t>
      </w:r>
    </w:p>
    <w:p w14:paraId="7647654C" w14:textId="67BE460E" w:rsidR="00B82153" w:rsidRDefault="00B82153" w:rsidP="00B82153">
      <w:r>
        <w:t>Perfect company of the time you have up until your moving day is a must when it involves relocating from San Jose, CA to Portland, OR. There are so many urgent tasks you must look after before the decisive moment (Moving day) comes knocking at your door that you can easily lose your means and also come except being well planned for one of the most crucial day throughout a property step. This is why you are strongly suggested to create a customized relocating schedule with all the focused on moving jobs you must finish before it's too late. You rate to our super thorough relocating list either to make use of in its entirety or to help you assemble one by yourself.</w:t>
      </w:r>
    </w:p>
    <w:p w14:paraId="2C0618DC" w14:textId="77777777" w:rsidR="00B82153" w:rsidRDefault="00B82153" w:rsidP="00B82153">
      <w:r>
        <w:t xml:space="preserve">The cross country 660-mile moving journey north along the West Coast must not be undervalued and also its success hinges on your sensible selection of the most effective cross country moving company among specialist San Jose to Portland relocating firms. The search procedure for a knowledgeable as </w:t>
      </w:r>
      <w:r>
        <w:lastRenderedPageBreak/>
        <w:t>well as trustworthy relocating companion must start with analysis authentic moving testimonials and also testimonies left by previous customers of San Jose, CA to Portland, OR movers, in addition to overall scores of their services. After that, continue to call the firms you have shortlisted and request accurate internal relocating quotes of the moving price.</w:t>
      </w:r>
    </w:p>
    <w:p w14:paraId="00F47A54" w14:textId="77777777" w:rsidR="00B82153" w:rsidRDefault="00B82153" w:rsidP="00B82153">
      <w:r>
        <w:t>So, it's up to you to turn your action from San Jose, California to Portland, Oregon into a successful as well as gratifying relocation experience.</w:t>
      </w:r>
    </w:p>
    <w:p w14:paraId="10C771E2" w14:textId="77777777" w:rsidR="00C53AE3" w:rsidRDefault="00B82153" w:rsidP="00B82153">
      <w:r>
        <w:t xml:space="preserve">223 </w:t>
      </w:r>
      <w:r w:rsidR="00C53AE3" w:rsidRPr="00C53AE3">
        <w:t>Moving from San Jose to Sacramento</w:t>
      </w:r>
    </w:p>
    <w:p w14:paraId="3E05AA27" w14:textId="674D050B" w:rsidR="00B82153" w:rsidRDefault="00B82153" w:rsidP="00B82153">
      <w:r>
        <w:t>When relocating locally, one vital concern always appears to take center stage: action on your own or work with moving companies? It's never too simple or simple to find the ideal response just due to the fact that each domestic relocation is rather distinct.</w:t>
      </w:r>
    </w:p>
    <w:p w14:paraId="7A5D7880" w14:textId="77777777" w:rsidR="00B82153" w:rsidRDefault="00B82153" w:rsidP="00B82153">
      <w:r>
        <w:t>So, when relocating from San Jose to Sacramento, it's essential that you make the ideal option in terms of whether to pay for specialist moving solutions. Actually, it just takes a few easy inquiries to do what's reasonable under the conditions: 1) Have you arranged a self-move before? 2) Do you have reputable buddies willing to give you a hand? 3) Have you driven a huge rental truck prior to?</w:t>
      </w:r>
    </w:p>
    <w:p w14:paraId="6EE4C61A" w14:textId="77777777" w:rsidR="00B82153" w:rsidRDefault="00B82153" w:rsidP="00B82153">
      <w:r>
        <w:t>Moving from the Capital of Silicon Valley to the capital city of California sounds like a real journey-- transform that experience right into a successful one by using the solutions of one of the best local San Jose movers. Appreciate a hassle-free move by making certain that a lot of the hardest move-related jobs will be dealt with by seasoned experts.</w:t>
      </w:r>
    </w:p>
    <w:p w14:paraId="5990BA2C" w14:textId="77777777" w:rsidR="00B82153" w:rsidRDefault="00B82153" w:rsidP="00B82153">
      <w:r>
        <w:t>Use our cost estimator device at the top of this page to have your relocating expenses computed-- get precise price quotes in creating after in-home personal sees by the pros.</w:t>
      </w:r>
    </w:p>
    <w:p w14:paraId="70A2E851" w14:textId="77777777" w:rsidR="00C53AE3" w:rsidRDefault="00B82153" w:rsidP="00B82153">
      <w:r>
        <w:t xml:space="preserve">224 </w:t>
      </w:r>
      <w:r w:rsidR="00C53AE3" w:rsidRPr="00C53AE3">
        <w:t>Moving from San Jose to San Diego</w:t>
      </w:r>
    </w:p>
    <w:p w14:paraId="20430506" w14:textId="3CC51AD3" w:rsidR="00B82153" w:rsidRDefault="00B82153" w:rsidP="00B82153">
      <w:r>
        <w:t>There are many great reasons to transfer to San Diego-- the second-largest city in the Golden State. Known as the "native home of California", your location city lies 467 miles south by the Pacific as well as will certainly quickly invite you. So, are you ready for the big step?</w:t>
      </w:r>
    </w:p>
    <w:p w14:paraId="46248541" w14:textId="77777777" w:rsidR="00B82153" w:rsidRDefault="00B82153" w:rsidP="00B82153">
      <w:r>
        <w:t>Moving from San Jose to San Diego needs careful preparation on your part. And also, undoubtedly, the best method to prepare for that in-state relocation is to produce as well as comply with a detailed list of move-related work which you require to take care of one at a time. That list, frequently referred to as a relocating checklist, will certainly assist you utilize your time more effectively as well as to guarantee that you'll be performed with all your tasks prior to your intrastate moving companies knock on the door.</w:t>
      </w:r>
    </w:p>
    <w:p w14:paraId="0218F2CC" w14:textId="77777777" w:rsidR="00B82153" w:rsidRDefault="00B82153" w:rsidP="00B82153">
      <w:r>
        <w:t>Obviously, hiring among the best moving companies from San Jose to San Diego will certainly take a huge piece of tension off your shoulders and also will certainly transfer the obligations to knowledgeable professionals that know what, when and exactly how to do it effectively. Do not forget to research your candidate moving companies in order to select the one that best fits your budget and meets your expectations.</w:t>
      </w:r>
    </w:p>
    <w:p w14:paraId="2BB33357" w14:textId="77777777" w:rsidR="00C53AE3" w:rsidRDefault="00B82153" w:rsidP="00B82153">
      <w:r>
        <w:t xml:space="preserve">225 </w:t>
      </w:r>
      <w:r w:rsidR="00C53AE3" w:rsidRPr="00C53AE3">
        <w:t>Moving from San Jose to Seattle</w:t>
      </w:r>
    </w:p>
    <w:p w14:paraId="122729F8" w14:textId="123F913B" w:rsidR="00B82153" w:rsidRDefault="00B82153" w:rsidP="00B82153">
      <w:r>
        <w:t xml:space="preserve">Moving from San Jose to Seattle must begin by following this standard guide. After that consider what else you need to consist of in your plans for the moving from California to Washington as well as prepare </w:t>
      </w:r>
      <w:r>
        <w:lastRenderedPageBreak/>
        <w:t>just how to apply it. It would be nice if all your family might somehow join the step from San Jose to Seattle. In this way you can delight in the time with each other as well as do some work too.</w:t>
      </w:r>
    </w:p>
    <w:p w14:paraId="0381C8DF" w14:textId="77777777" w:rsidR="00B82153" w:rsidRDefault="00B82153" w:rsidP="00B82153">
      <w:r>
        <w:t>Yet, relocating does not always seem so very easy and it isn't. Don't put the things to possibility, be smart and also hire a moving company. For your San Jose to Seattle move it would certainly be great if you can get some professional aid. Have a look at the firms listed below and get a few quotes.</w:t>
      </w:r>
    </w:p>
    <w:p w14:paraId="4C201768" w14:textId="77777777" w:rsidR="00C53AE3" w:rsidRDefault="00B82153" w:rsidP="00B82153">
      <w:r>
        <w:t xml:space="preserve">226 </w:t>
      </w:r>
      <w:r w:rsidR="00C53AE3" w:rsidRPr="00C53AE3">
        <w:t>Moving from San Jose to Seattle</w:t>
      </w:r>
    </w:p>
    <w:p w14:paraId="2503B8DA" w14:textId="6F63361E" w:rsidR="00B82153" w:rsidRDefault="00B82153" w:rsidP="00B82153">
      <w:r>
        <w:t>For better or even worse, you're dealing with a west coast relocation north to the Emerald City. Yes, moving from San Jose to Seattle is an 830-mile interstate move along the Pacific for which you should be entirely ready before Moving day. With many jobs to be tackled before the San Jose to Seattle moving companies come and knock on your door on the day of your relocation, it's regular to really feel somewhat shed as to where to begin your pre-move preparations.</w:t>
      </w:r>
    </w:p>
    <w:p w14:paraId="1AD7529F" w14:textId="77777777" w:rsidR="00B82153" w:rsidRDefault="00B82153" w:rsidP="00B82153">
      <w:r>
        <w:t>The Capital of Silicon Valley is a great place to live and function however if your immediate course exists north of it, then you do not have much time to lose. Believe it or otherwise, when moving from San Jose, CA to Seattle, WA, every day matters greater than you assume. So, to help you make the most out of your preparation time, we have actually created a surprisingly in-depth relocating list that will certainly keep you arranged long in the past as well as well after your relocating day. The checklist products are short (only one sentence each) and also straight to the point. As well as there's more than 120 of them!</w:t>
      </w:r>
    </w:p>
    <w:p w14:paraId="518965EB" w14:textId="77777777" w:rsidR="00B82153" w:rsidRDefault="00B82153" w:rsidP="00B82153">
      <w:r>
        <w:t>Among the extremely initial jobs in your moving list? Discover the most effective west coastline moving companies/ San Jose movers/ to get the problem-free cross country relocate you be worthy of.</w:t>
      </w:r>
    </w:p>
    <w:p w14:paraId="6F7C4882" w14:textId="77777777" w:rsidR="00C53AE3" w:rsidRDefault="00B82153" w:rsidP="00B82153">
      <w:r>
        <w:t xml:space="preserve">227 </w:t>
      </w:r>
      <w:r w:rsidR="00C53AE3" w:rsidRPr="00C53AE3">
        <w:t>Moving from Seattle to Minneapolis</w:t>
      </w:r>
    </w:p>
    <w:p w14:paraId="1F17BF24" w14:textId="3BCE2C0A" w:rsidR="00B82153" w:rsidRDefault="00B82153" w:rsidP="00B82153">
      <w:r>
        <w:t>If you're moving whenever quickly from Seattle to Minneapolis you may be engaged in not really favorable ideas regarding just how it is mosting likely to occur. Typically good as well as logical planning get the job done and if you add working with reliable moving companies your step is going to be an ensured success.</w:t>
      </w:r>
    </w:p>
    <w:p w14:paraId="6D0C8897" w14:textId="77777777" w:rsidR="00B82153" w:rsidRDefault="00B82153" w:rsidP="00B82153">
      <w:r>
        <w:t>When relocating from Seattle to Minneapolis, Minnesota you will really feel the difference however some points will remain the same like the chilly wintertimes! Plan for the season when you will certainly be moving. Don't relocate to Minneapolis from Seattle, Washington in winter season - it might be more difficult for you to do it because of the negative weather. Whatever you determine to do, your movers will always get on your side, there for you to aid you with all that you may need for your moving from Seattle to Minneapolis.</w:t>
      </w:r>
    </w:p>
    <w:p w14:paraId="7545F433" w14:textId="77777777" w:rsidR="00C53AE3" w:rsidRDefault="00B82153" w:rsidP="00B82153">
      <w:r>
        <w:t xml:space="preserve">228 </w:t>
      </w:r>
      <w:r w:rsidR="00C53AE3" w:rsidRPr="00C53AE3">
        <w:t>Moving from Seattle to New York</w:t>
      </w:r>
    </w:p>
    <w:p w14:paraId="14E0F1C2" w14:textId="380D6770" w:rsidR="00B82153" w:rsidRDefault="00B82153" w:rsidP="00B82153">
      <w:r>
        <w:t>Moving to New York City is a reason enough to really feel thrilled concerning the terrific possibilities and adventures that frequently wait for in the social funding of the globe. Sadly, there's still a great deal of benefit you to do till you can begin settling down in the Big Apple, specifically if you're preparing yourself to transform a 2900-mile moving trip into truth.</w:t>
      </w:r>
    </w:p>
    <w:p w14:paraId="14A75E58" w14:textId="77777777" w:rsidR="00B82153" w:rsidRDefault="00B82153" w:rsidP="00B82153">
      <w:r>
        <w:t xml:space="preserve">As you can think of, relocating from Seattle to New York is an expense to coast move of epic proportions-- a household action that needs significant preparation and a knowledgeable coastline to coastline relocating firm that will certainly feel in one's bones what it requires to safely deliver home </w:t>
      </w:r>
      <w:r>
        <w:lastRenderedPageBreak/>
        <w:t>items to a destination house nearly 3000 miles away. If you do your research right, you will be able to locate the best cross nation mover for you-- the one that will certainly offer an excellent cost integrated with high quality moving solutions.</w:t>
      </w:r>
    </w:p>
    <w:p w14:paraId="73DB18A7" w14:textId="77777777" w:rsidR="00B82153" w:rsidRDefault="00B82153" w:rsidP="00B82153">
      <w:r>
        <w:t>You need to start your preparation for the large action as early as you possibly can-- set up a relocating timeline with all the tasks you are anticipated to do, and afterwards start completing those move-related jobs one at a time. Among the first things you need to do is request long distance relocating quotes, compare all Seattle to New York movers that you're examining, including their cost deals, and select the best long distance relocating business for your difficult relocation.</w:t>
      </w:r>
    </w:p>
    <w:p w14:paraId="04F8BB0B" w14:textId="77777777" w:rsidR="00C53AE3" w:rsidRDefault="00B82153" w:rsidP="00B82153">
      <w:r>
        <w:t xml:space="preserve">229 </w:t>
      </w:r>
      <w:r w:rsidR="00C53AE3" w:rsidRPr="00C53AE3">
        <w:t>Moving from Seattle to Salt Lake City</w:t>
      </w:r>
    </w:p>
    <w:p w14:paraId="374DB1D5" w14:textId="00D4F647" w:rsidR="00B82153" w:rsidRDefault="00B82153" w:rsidP="00B82153">
      <w:r>
        <w:t>Strange as it may seem, if you are leaving the Emerald City to move your home to the Crossroads of the West, you will certainly be heading east. Your 840-mile moving trip will certainly require to one of the very best established service-oriented economic climates in the nation. The critical location of Salt Lake City has actually defined it as a prosperous monetary, spiritual and cultural facility since the middle of the 19th century.</w:t>
      </w:r>
    </w:p>
    <w:p w14:paraId="3AAC1943" w14:textId="77777777" w:rsidR="00B82153" w:rsidRDefault="00B82153" w:rsidP="00B82153">
      <w:r>
        <w:t>If you want to make the Crossroads of the West your brand-new house, however, you need to schedule your action carefully, taking into account the peculiarities of the climate in the area which characterizes with warm completely dry summertimes and chilly snowy winters months. Plan your moving accordingly as well as book trustworthy Seattle to Salt Lake City movers well in advance in order to safeguard the preferred timeframe of your relocation. Remember that the downtown area is experiencing quick population growth, so research your real estate choices beforehand to pick a convenient and also comfy brand-new house. Be cautioned that the large streets and grid patterns normal of Mormon towns of the pioneer age may be very complex for new arrivals, so you might wish to get or rent out a home near your office as well as any other facilities you need to visit daily.</w:t>
      </w:r>
    </w:p>
    <w:p w14:paraId="7751F3DB" w14:textId="77777777" w:rsidR="00B82153" w:rsidRDefault="00B82153" w:rsidP="00B82153">
      <w:r>
        <w:t>Relocating from Seattle, Washington, to Salt Lake City, Utah, might not put your life at a crossroads however will provide a great difficulty to your business skills and your ability to focus, as any kind of long-distance moving. Make the most of our reliable database - sensible suggestions, detailed overviews and reliable testimonials - to better navigate your forthcoming relocation and find the most effective state-to-state movers for you.</w:t>
      </w:r>
    </w:p>
    <w:p w14:paraId="32C2CA41" w14:textId="77777777" w:rsidR="00C53AE3" w:rsidRDefault="00B82153" w:rsidP="00B82153">
      <w:r>
        <w:t xml:space="preserve">230 </w:t>
      </w:r>
      <w:r w:rsidR="00C53AE3" w:rsidRPr="00C53AE3">
        <w:t>Moving from Seattle to San Francisco</w:t>
      </w:r>
    </w:p>
    <w:p w14:paraId="1E051491" w14:textId="76AF00E8" w:rsidR="00B82153" w:rsidRDefault="00B82153" w:rsidP="00B82153">
      <w:r>
        <w:t>When you are seeking reputable moving business, you need to make certain you trust your family personal belongings to a credible mover. It is now even less complicated to calculate your price of moving from Seattle to San Francisco - just fill up the complimentary moving price quote form for a rapid estimation based upon your furnishings weight and also the distance between the cities. Relocating between Washington state as well as California is not an easy task. Make sure you investigate your business in advance. We have actually picked the very best ranked furniture moving firms based on customers' testimonies as well as reviews that do routine trips on that course.</w:t>
      </w:r>
    </w:p>
    <w:p w14:paraId="50E9FC43" w14:textId="77777777" w:rsidR="00C53AE3" w:rsidRDefault="00B82153" w:rsidP="00B82153">
      <w:r>
        <w:t xml:space="preserve">231 </w:t>
      </w:r>
      <w:r w:rsidR="00C53AE3" w:rsidRPr="00C53AE3">
        <w:t>Moving from Tampa to Chicago</w:t>
      </w:r>
    </w:p>
    <w:p w14:paraId="43F2C9D4" w14:textId="2B860E94" w:rsidR="00B82153" w:rsidRDefault="00B82153" w:rsidP="00B82153">
      <w:r>
        <w:lastRenderedPageBreak/>
        <w:t>Are you relocating from Tampa to Chicago quickly? If you are relocating or intending to move to Chicago, Illinois, from Tampa, Florida, in the future then you will certainly require to pick the right movers to do the task for you.</w:t>
      </w:r>
    </w:p>
    <w:p w14:paraId="5435AAF9" w14:textId="77777777" w:rsidR="00B82153" w:rsidRDefault="00B82153" w:rsidP="00B82153">
      <w:r>
        <w:t>The process ought to start by requesting for a quote - you can do that by taking a look at the relocating companies below and contacting them. The Tampa to Chicago moving companies stated below are registered as well as accredited - prepared to take up your action and also finish it. Have a look at the testimonials and also scores that these moving business have. When relocating from Tampa to Chicago it is advisable to check out the comments that those companies have to ensure that you can discover a reliable moving company.</w:t>
      </w:r>
    </w:p>
    <w:p w14:paraId="0389D8AF" w14:textId="77777777" w:rsidR="00C53AE3" w:rsidRDefault="00B82153" w:rsidP="00B82153">
      <w:r>
        <w:t xml:space="preserve">232 </w:t>
      </w:r>
      <w:r w:rsidR="00C53AE3" w:rsidRPr="00C53AE3">
        <w:t>Moving from Tampa to Dallas</w:t>
      </w:r>
    </w:p>
    <w:p w14:paraId="29ECEDF2" w14:textId="59D961CD" w:rsidR="00B82153" w:rsidRDefault="00B82153" w:rsidP="00B82153">
      <w:r>
        <w:t>Your step from Tampa to Dallas can go as smooth as you desire with the best reliable mover. But do not stress, you can cross the country not simply with the help of specialists however additionally economically. After you get a quote from the Tampa to Dallas movers you see listed below ask if the offer discounts or coupons. Why not get one if you can?</w:t>
      </w:r>
    </w:p>
    <w:p w14:paraId="01712E71" w14:textId="77777777" w:rsidR="00B82153" w:rsidRDefault="00B82153" w:rsidP="00B82153">
      <w:r>
        <w:t>Afterwards make sure you select what to pack. When transferring to Dallas from Tampa the long distance will certainly increase the cost you will certainly have to pay for your step. This is a very good factor to optimize your shipment by omitting a list with things not to pack. Then you can arrange your relocating from Tampa to Dallas, TX and also make sure that you are going to have an excellent relocation process.</w:t>
      </w:r>
    </w:p>
    <w:p w14:paraId="63264C5A" w14:textId="77777777" w:rsidR="00C53AE3" w:rsidRDefault="00B82153" w:rsidP="00B82153">
      <w:r>
        <w:t xml:space="preserve">233 </w:t>
      </w:r>
      <w:r w:rsidR="00C53AE3" w:rsidRPr="00C53AE3">
        <w:t>Moving from Tampa to Miami</w:t>
      </w:r>
    </w:p>
    <w:p w14:paraId="6E0F4A23" w14:textId="3AAEE8D0" w:rsidR="00B82153" w:rsidRDefault="00B82153" w:rsidP="00B82153">
      <w:r>
        <w:t>If you are seeking moving companies from Tampa to Miami, Florida have a look at the relocating companies noted right here. As a brief distance relocate your costs to transfer will be lower than heading out of state. And also yet it is a good idea to get numerous quotes from Tampa to Miami moving firms and contrast the prices. Be reasonable in your selection. Not constantly the most affordable quote for relocating from Tampa to Miami, Florida is the most effective alternative. Comply with the well known concept that if it is too good to be real then it possibly isn't.</w:t>
      </w:r>
    </w:p>
    <w:p w14:paraId="5B9C1D8C" w14:textId="77777777" w:rsidR="00B82153" w:rsidRDefault="00B82153" w:rsidP="00B82153">
      <w:r>
        <w:t>And also remember after your move is over to show to us your relocating story!</w:t>
      </w:r>
    </w:p>
    <w:p w14:paraId="542AF0FF" w14:textId="77777777" w:rsidR="00C53AE3" w:rsidRDefault="00B82153" w:rsidP="00B82153">
      <w:r>
        <w:t xml:space="preserve">234 </w:t>
      </w:r>
      <w:r w:rsidR="00C53AE3" w:rsidRPr="00C53AE3">
        <w:t>Moving from Tampa to Orlando</w:t>
      </w:r>
    </w:p>
    <w:p w14:paraId="0F265A68" w14:textId="2F6F1950" w:rsidR="00B82153" w:rsidRDefault="00B82153" w:rsidP="00B82153">
      <w:r>
        <w:t>Moving from Tampa to Orlando may look like a breeze given that it is an action within state and yet do not be in a rush to place it with the neighborhood moving. Movers typically specify a regional (within state) action if it is carried out on a distance of approximately 45 miles. When you contact a few Tampa to Orlando moving companies they can clear up this issue to you informing you which techniques they apply.</w:t>
      </w:r>
    </w:p>
    <w:p w14:paraId="4D66F364" w14:textId="77777777" w:rsidR="00B82153" w:rsidRDefault="00B82153" w:rsidP="00B82153">
      <w:r>
        <w:t>When moving from Tampa to Orlando you can utilize the assistance of removals. Look into the listing with numerous moving companies, ratings and evaluations on this link. This details will certainly be very useful for you since authentic testimonials can orient you quite well which Tampa to Orlando relocating firm is professional.</w:t>
      </w:r>
    </w:p>
    <w:p w14:paraId="0194123B" w14:textId="77777777" w:rsidR="00B82153" w:rsidRDefault="00B82153" w:rsidP="00B82153">
      <w:r>
        <w:t>You can review our guide on relocating within state below.</w:t>
      </w:r>
    </w:p>
    <w:p w14:paraId="02AD5E73" w14:textId="77777777" w:rsidR="00C53AE3" w:rsidRDefault="00B82153" w:rsidP="00B82153">
      <w:r>
        <w:lastRenderedPageBreak/>
        <w:t xml:space="preserve">235 </w:t>
      </w:r>
      <w:r w:rsidR="00C53AE3" w:rsidRPr="00C53AE3">
        <w:t>Moving from Tulsa to Dallas</w:t>
      </w:r>
    </w:p>
    <w:p w14:paraId="288C1F2D" w14:textId="51068872" w:rsidR="00B82153" w:rsidRDefault="00B82153" w:rsidP="00B82153">
      <w:r>
        <w:t>Moving from Tulsa, OK to Dallas, TX will take you across a state line yet you will discover life on the other side of the borderline extremely comparable to the one you left behind - simply every little thing will certainly get on a larger scale. The weather, market framework, and economic environment in both cities are quite alike, however Dallas is a lot larger as well as, as a result, much more difficult. It is the fourth most heavily populated metropolitan area in the United States and the 4th largest employment facility in the country, so you will certainly find yourself in the midst of an extremely hectic, dynamic and vibrant city life when you move to the huge D. To be able to prepare well for your brand-new life, discover an ideal new home for you and also your family members, and also ensure a smooth and trouble-free relocation procedure, you need to start planning your relocation from Tulsa, Oklahoma to Dallas, Texas well in advance as well as organize all the details with thorough focus as well as great care.</w:t>
      </w:r>
    </w:p>
    <w:p w14:paraId="2294CE9A" w14:textId="77777777" w:rsidR="00B82153" w:rsidRDefault="00B82153" w:rsidP="00B82153">
      <w:r>
        <w:t>To attain your satisfaction as well as make sure that all the tough moving jobs will certainly be finished with maximum safety and security and performance, you are recommended to seek expert assistance-- discover reliable Tulsa to Dallas movers that will take most of the moving burden off your shoulders and also will certainly offer you an excellent head start in your new life.</w:t>
      </w:r>
    </w:p>
    <w:p w14:paraId="7289460E" w14:textId="77777777" w:rsidR="00C53AE3" w:rsidRDefault="00B82153" w:rsidP="00B82153">
      <w:r>
        <w:t xml:space="preserve">236 </w:t>
      </w:r>
      <w:r w:rsidR="00C53AE3" w:rsidRPr="00C53AE3">
        <w:t>Moving from Washington to Boston</w:t>
      </w:r>
    </w:p>
    <w:p w14:paraId="41C6B356" w14:textId="12EEE9BA" w:rsidR="00B82153" w:rsidRDefault="00B82153" w:rsidP="00B82153">
      <w:r>
        <w:t>Having a professional mover to do the entire packaging, filling and also transportation from your home in Washington DC is now less complicated. Discover the best rated moving companies that will certainly provide your belongings cross country to Boston, Mass securely. Do not fail to remember to ask for an in-home price quote go get one of the most accurate moving quote. Relocating from the nation's funding could be a tricky job if you do not have experts on your side.</w:t>
      </w:r>
    </w:p>
    <w:p w14:paraId="7EDAD413" w14:textId="77777777" w:rsidR="00B82153" w:rsidRDefault="00B82153" w:rsidP="00B82153">
      <w:r>
        <w:t>Do not fail to remember to look into our Boston relocating guide to get gotten ready for your upcoming interstate transfer to Massachusetts. You could additionally conserve cash by filling the free relocating quote form to have a number of moving companies compete for your company.</w:t>
      </w:r>
    </w:p>
    <w:p w14:paraId="63CA4280" w14:textId="77777777" w:rsidR="00C53AE3" w:rsidRDefault="00B82153" w:rsidP="00B82153">
      <w:r>
        <w:t xml:space="preserve">237 </w:t>
      </w:r>
      <w:r w:rsidR="00C53AE3" w:rsidRPr="00C53AE3">
        <w:t>Moving from Washington to Chicago</w:t>
      </w:r>
    </w:p>
    <w:p w14:paraId="2C06DFBB" w14:textId="352B939A" w:rsidR="00B82153" w:rsidRDefault="00B82153" w:rsidP="00B82153">
      <w:r>
        <w:t>You remain in a search for low-cost and trustworthy relocation firms for your relocating from Washington DC to Chicago. See the very best rated movers based on clients evaluations and also rankings that do DC to Chicago trips.</w:t>
      </w:r>
    </w:p>
    <w:p w14:paraId="05CE56FD" w14:textId="77777777" w:rsidR="00C53AE3" w:rsidRDefault="00B82153" w:rsidP="00B82153">
      <w:r>
        <w:t xml:space="preserve">238 </w:t>
      </w:r>
      <w:r w:rsidR="00C53AE3" w:rsidRPr="00C53AE3">
        <w:t>Moving from Washington to Los Angeles</w:t>
      </w:r>
    </w:p>
    <w:p w14:paraId="1EC1C21B" w14:textId="476B98B6" w:rsidR="00B82153" w:rsidRDefault="00B82153" w:rsidP="00B82153">
      <w:r>
        <w:t>It's crucial to keep in mind that your approaching coast to coast relocation from Washington, D.C. to Los Angeles, CA is a timeless instance of what cross country moving is everything about-- greater relocating costs, even more thorough preparation prior to Moving day, added time to have your home items supplied to your new home, as well as sadly, elevated levels of step related stress and anxiety. Coastline to coast relocating represents the most difficult sort of non-international moving there is yet you can still make points go smoothly throughout by employing the best Washington DC to Los Angeles relocating business you can discover.</w:t>
      </w:r>
    </w:p>
    <w:p w14:paraId="0A404FFE" w14:textId="77777777" w:rsidR="00B82153" w:rsidRDefault="00B82153" w:rsidP="00B82153">
      <w:r>
        <w:t xml:space="preserve">Beginning your look for trusted cross country moving firms by checking out consumer reviews as well as performance scores of Washington DC movers. Nevertheless, on the internet credibility is very important and the very best of the most effective companies understand that well. As a result, they </w:t>
      </w:r>
      <w:r>
        <w:lastRenderedPageBreak/>
        <w:t>make a genuine initiative in leaving their consumers pleased by giving superior relocating services. And after that, as soon as you have pre-selected a few of the top-rated shore to coastline movers, demand in-house rate computation to be able to set your relocating budget right.</w:t>
      </w:r>
    </w:p>
    <w:p w14:paraId="60497001" w14:textId="77777777" w:rsidR="00B82153" w:rsidRDefault="00B82153" w:rsidP="00B82153">
      <w:r>
        <w:t>Having wonderful Washington DC to Los Angeles moving companies by your side will make things a lot easier for you, yet don't forget to arrange your time well also. Take a better look at our whole moving checklist with more than 120 one sentence tasks you are expected to complete prior to the Bid day.</w:t>
      </w:r>
    </w:p>
    <w:p w14:paraId="66199B0A" w14:textId="77777777" w:rsidR="00C53AE3" w:rsidRDefault="00B82153" w:rsidP="00B82153">
      <w:r>
        <w:t xml:space="preserve">239 </w:t>
      </w:r>
      <w:r w:rsidR="00C53AE3" w:rsidRPr="00C53AE3">
        <w:t>Moving from Washington to New York</w:t>
      </w:r>
    </w:p>
    <w:p w14:paraId="7C5AC10F" w14:textId="4B2F0683" w:rsidR="00B82153" w:rsidRDefault="00B82153" w:rsidP="00B82153">
      <w:r>
        <w:t>If you are relocating from Washington, Washington DC, to New York City, New York, here below you can find a list with fantastic relocating business you can depend on for your relocation. Research study info regarding them from the evaluations as well as from various other websites like the BBB or the US Department of Transportation. This is just how you can develop the most effective Washington DC to New York City moving companies for your moving. Check out the variety of possibilities offered below and do not think twice to request quotes - the extra, the far better. As well as of course you can constantly select to take a look at our New York City Moving Guide.</w:t>
      </w:r>
    </w:p>
    <w:p w14:paraId="3F72BF1B" w14:textId="77777777" w:rsidR="00C53AE3" w:rsidRDefault="00B82153" w:rsidP="00B82153">
      <w:r>
        <w:t xml:space="preserve">240 </w:t>
      </w:r>
      <w:r w:rsidR="00C53AE3" w:rsidRPr="00C53AE3">
        <w:t>Moving from Washington to San Diego</w:t>
      </w:r>
    </w:p>
    <w:p w14:paraId="301DD3D9" w14:textId="1041980C" w:rsidR="00EE640A" w:rsidRDefault="00B82153" w:rsidP="00B82153">
      <w:r>
        <w:t>You can prepare well for your Washington DC to San Diego moving by researching the possible movers to make your moving listed below. Each one of them is certified and also can be inspected by means of the US Department of Transportation web site. Even more information about these relocating firms can be acquired also in various other methods like the American Moving and also Storage Association (AMSA) or the BBB website. When relocating from Washington DC to San Diego it is essential to understand well your relocating firm but also the location. Below is our San Diego relocating overview. You can establish the eventual expense of living on this link. If you know the Washington DC to San Diego moving companies and also city info you are ensured to have a secure relocation.</w:t>
      </w:r>
    </w:p>
    <w:p w14:paraId="105538D7" w14:textId="77777777" w:rsidR="00C53AE3" w:rsidRDefault="0095162C" w:rsidP="0095162C">
      <w:r>
        <w:t xml:space="preserve">241 </w:t>
      </w:r>
      <w:r w:rsidR="00C53AE3" w:rsidRPr="00C53AE3">
        <w:t>Moving from Washington to Seattle</w:t>
      </w:r>
    </w:p>
    <w:p w14:paraId="54891CB4" w14:textId="6A13B009" w:rsidR="0095162C" w:rsidRDefault="0095162C" w:rsidP="0095162C">
      <w:bookmarkStart w:id="0" w:name="_GoBack"/>
      <w:bookmarkEnd w:id="0"/>
      <w:r>
        <w:t>If you're preparing a family step from the country's resources to the fastest-growing significant city in the country, you can not merely neglect the extraordinary relocation distance between the beginning point and also the destination factor. As well as how could you? Relocating from Washington DC to Seattle is a 2700-mile shore to coastline relocation that can become extremely tricky unless you trust top rated Washington DC moving companies with your important properties.</w:t>
      </w:r>
    </w:p>
    <w:p w14:paraId="2B1F07EC" w14:textId="77777777" w:rsidR="0095162C" w:rsidRDefault="0095162C" w:rsidP="0095162C">
      <w:r>
        <w:t>As a result of the great distance, coast to coast actions can also be instead costly so it's up to you to make use of clever cost-saving tactics to minimize the last moving bill. Exactly how to save money when relocating to Seattle from Washington D.C.?</w:t>
      </w:r>
    </w:p>
    <w:p w14:paraId="607FBD1A" w14:textId="77777777" w:rsidR="0095162C" w:rsidRDefault="0095162C" w:rsidP="0095162C">
      <w:r>
        <w:t>Firstly, compare the relocating price quotes you have actually gotten from a few reputable Washington DC to Seattle moving companies as well as pick the offer that fits pleasantly in your spending plan. Secondly, decrease the number of things you're taking with your to their outright minimum. Why? Fewer items means less delivery weight, as well as much less weight equals less cash. As well as thirdly, do take into consideration evacuating your residence by yourself unless you possess specialty items that need the touch of expert professional moving companies.</w:t>
      </w:r>
    </w:p>
    <w:p w14:paraId="2E8CAA1C" w14:textId="1F867C84" w:rsidR="00B82153" w:rsidRDefault="0095162C" w:rsidP="0095162C">
      <w:r>
        <w:lastRenderedPageBreak/>
        <w:t>Consult our in-depth packing timeline to increase your possibilities of tackling the packing challenge by yourself as well as save loads of money therefore.</w:t>
      </w:r>
    </w:p>
    <w:sectPr w:rsidR="00B82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5FFFB" w14:textId="77777777" w:rsidR="00D46BB7" w:rsidRDefault="00D46BB7" w:rsidP="008E4152">
      <w:pPr>
        <w:spacing w:after="0" w:line="240" w:lineRule="auto"/>
      </w:pPr>
      <w:r>
        <w:separator/>
      </w:r>
    </w:p>
  </w:endnote>
  <w:endnote w:type="continuationSeparator" w:id="0">
    <w:p w14:paraId="1A2FE23E" w14:textId="77777777" w:rsidR="00D46BB7" w:rsidRDefault="00D46BB7" w:rsidP="008E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3967B" w14:textId="77777777" w:rsidR="00D46BB7" w:rsidRDefault="00D46BB7" w:rsidP="008E4152">
      <w:pPr>
        <w:spacing w:after="0" w:line="240" w:lineRule="auto"/>
      </w:pPr>
      <w:r>
        <w:separator/>
      </w:r>
    </w:p>
  </w:footnote>
  <w:footnote w:type="continuationSeparator" w:id="0">
    <w:p w14:paraId="550404FA" w14:textId="77777777" w:rsidR="00D46BB7" w:rsidRDefault="00D46BB7" w:rsidP="008E41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52"/>
    <w:rsid w:val="002357F2"/>
    <w:rsid w:val="0029088C"/>
    <w:rsid w:val="003B629C"/>
    <w:rsid w:val="00521C7C"/>
    <w:rsid w:val="00524962"/>
    <w:rsid w:val="00571464"/>
    <w:rsid w:val="005A6B62"/>
    <w:rsid w:val="00715251"/>
    <w:rsid w:val="00720E4B"/>
    <w:rsid w:val="007F514A"/>
    <w:rsid w:val="008E4152"/>
    <w:rsid w:val="00922942"/>
    <w:rsid w:val="0095162C"/>
    <w:rsid w:val="00A720EB"/>
    <w:rsid w:val="00B36599"/>
    <w:rsid w:val="00B44849"/>
    <w:rsid w:val="00B73F64"/>
    <w:rsid w:val="00B82153"/>
    <w:rsid w:val="00C2276E"/>
    <w:rsid w:val="00C3719F"/>
    <w:rsid w:val="00C53AE3"/>
    <w:rsid w:val="00D12404"/>
    <w:rsid w:val="00D46BB7"/>
    <w:rsid w:val="00D81E7D"/>
    <w:rsid w:val="00D956AB"/>
    <w:rsid w:val="00E17BFB"/>
    <w:rsid w:val="00E83DCD"/>
    <w:rsid w:val="00EE640A"/>
    <w:rsid w:val="00FA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772C"/>
  <w15:chartTrackingRefBased/>
  <w15:docId w15:val="{BD931B0A-11A2-455C-A16A-7E0EFAA9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152"/>
  </w:style>
  <w:style w:type="paragraph" w:styleId="Footer">
    <w:name w:val="footer"/>
    <w:basedOn w:val="Normal"/>
    <w:link w:val="FooterChar"/>
    <w:uiPriority w:val="99"/>
    <w:unhideWhenUsed/>
    <w:rsid w:val="008E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83</Pages>
  <Words>41385</Words>
  <Characters>235897</Characters>
  <Application>Microsoft Office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2019-11-28T14:27:00Z</dcterms:created>
  <dcterms:modified xsi:type="dcterms:W3CDTF">2019-12-02T15:50:00Z</dcterms:modified>
</cp:coreProperties>
</file>